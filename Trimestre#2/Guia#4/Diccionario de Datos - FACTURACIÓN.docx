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151E" w:rsidRDefault="00C7151E">
      <w:pPr>
        <w:rPr>
          <w:shd w:val="clear" w:color="auto" w:fill="FFFF00"/>
        </w:rPr>
      </w:pPr>
    </w:p>
    <w:p w:rsidR="00C7151E" w:rsidRDefault="00C7151E"/>
    <w:p w:rsidR="00C7151E" w:rsidRDefault="00C7151E"/>
    <w:p w:rsidR="001508C2" w:rsidRDefault="00091039" w:rsidP="00F47095">
      <w:pPr>
        <w:jc w:val="center"/>
        <w:rPr>
          <w:b/>
          <w:sz w:val="40"/>
          <w:szCs w:val="40"/>
        </w:rPr>
      </w:pPr>
      <w:r w:rsidRPr="003906A1">
        <w:rPr>
          <w:b/>
          <w:sz w:val="40"/>
          <w:szCs w:val="40"/>
        </w:rPr>
        <w:fldChar w:fldCharType="begin"/>
      </w:r>
      <w:r w:rsidRPr="003906A1">
        <w:rPr>
          <w:b/>
          <w:sz w:val="40"/>
          <w:szCs w:val="40"/>
        </w:rPr>
        <w:instrText xml:space="preserve"> DOCPROPERTY  Title  \* MERGEFORMAT </w:instrText>
      </w:r>
      <w:r w:rsidRPr="003906A1">
        <w:rPr>
          <w:b/>
          <w:sz w:val="40"/>
          <w:szCs w:val="40"/>
        </w:rPr>
        <w:fldChar w:fldCharType="separate"/>
      </w:r>
      <w:r w:rsidR="00E80655">
        <w:rPr>
          <w:b/>
          <w:sz w:val="40"/>
          <w:szCs w:val="40"/>
        </w:rPr>
        <w:t>Diccionario de Datos de Sistemas de Información</w:t>
      </w:r>
      <w:r w:rsidRPr="003906A1">
        <w:rPr>
          <w:b/>
          <w:sz w:val="40"/>
          <w:szCs w:val="40"/>
        </w:rPr>
        <w:fldChar w:fldCharType="end"/>
      </w:r>
    </w:p>
    <w:p w:rsidR="00091039" w:rsidRPr="001508C2" w:rsidRDefault="00091039" w:rsidP="00CB7694">
      <w:pPr>
        <w:rPr>
          <w:sz w:val="40"/>
          <w:szCs w:val="40"/>
        </w:rPr>
      </w:pPr>
    </w:p>
    <w:p w:rsidR="00C7151E" w:rsidRDefault="00C7151E"/>
    <w:p w:rsidR="00C7151E" w:rsidRDefault="00C7151E"/>
    <w:p w:rsidR="00C7151E" w:rsidRDefault="00C7151E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INTEGRANTES: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CB7694" w:rsidP="00E80DA1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JOLMER EMANUEL GIRALDO ENCALADA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INSTRUCTOR: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CB7694">
        <w:rPr>
          <w:rFonts w:ascii="Arial" w:hAnsi="Arial" w:cs="Arial"/>
          <w:b/>
          <w:bCs/>
          <w:lang w:val="es-CO"/>
        </w:rPr>
        <w:t>JAVIER LEONARDO PINEDA URIBE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 xml:space="preserve">BOGOTÁ </w:t>
      </w:r>
      <w:r w:rsidR="00CB7694">
        <w:rPr>
          <w:rFonts w:ascii="Arial" w:hAnsi="Arial" w:cs="Arial"/>
          <w:b/>
          <w:bCs/>
          <w:lang w:val="es-CO"/>
        </w:rPr>
        <w:t>28</w:t>
      </w:r>
      <w:r w:rsidRPr="005B7026">
        <w:rPr>
          <w:rFonts w:ascii="Arial" w:hAnsi="Arial" w:cs="Arial"/>
          <w:b/>
          <w:bCs/>
          <w:lang w:val="es-CO"/>
        </w:rPr>
        <w:t xml:space="preserve"> DE </w:t>
      </w:r>
      <w:r w:rsidR="00CB7694">
        <w:rPr>
          <w:rFonts w:ascii="Arial" w:hAnsi="Arial" w:cs="Arial"/>
          <w:b/>
          <w:bCs/>
          <w:lang w:val="es-CO"/>
        </w:rPr>
        <w:t>MAYO</w:t>
      </w:r>
      <w:r w:rsidRPr="005B7026">
        <w:rPr>
          <w:rFonts w:ascii="Arial" w:hAnsi="Arial" w:cs="Arial"/>
          <w:b/>
          <w:bCs/>
          <w:lang w:val="es-CO"/>
        </w:rPr>
        <w:t xml:space="preserve"> DE 20</w:t>
      </w:r>
      <w:r w:rsidR="00CB7694">
        <w:rPr>
          <w:rFonts w:ascii="Arial" w:hAnsi="Arial" w:cs="Arial"/>
          <w:b/>
          <w:bCs/>
          <w:lang w:val="es-CO"/>
        </w:rPr>
        <w:t>19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SERVICIO NACIONAL DE APRENDIZAJE – SENA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CENTRO ELECTRICIDAD, ELECTRÓNICA Y TELECOMUNICACIONES – CEET</w:t>
      </w:r>
    </w:p>
    <w:p w:rsidR="00E80DA1" w:rsidRPr="005B7026" w:rsidRDefault="00CB7694" w:rsidP="00E80DA1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ANALISIS Y DESARROLLO DE SISTEMAS DE INFORMACIÓN</w:t>
      </w:r>
    </w:p>
    <w:p w:rsidR="00C7151E" w:rsidRDefault="00E80DA1" w:rsidP="00E80DA1">
      <w:pPr>
        <w:jc w:val="center"/>
        <w:sectPr w:rsidR="00C7151E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  <w:r w:rsidRPr="005B7026">
        <w:rPr>
          <w:rFonts w:ascii="Arial" w:hAnsi="Arial" w:cs="Arial"/>
          <w:b/>
          <w:bCs/>
          <w:lang w:val="es-CO"/>
        </w:rPr>
        <w:t xml:space="preserve">TRIMESTRE </w:t>
      </w:r>
      <w:r>
        <w:rPr>
          <w:rFonts w:ascii="Arial" w:hAnsi="Arial" w:cs="Arial"/>
          <w:b/>
          <w:bCs/>
          <w:lang w:val="es-CO"/>
        </w:rPr>
        <w:t xml:space="preserve">  </w:t>
      </w:r>
      <w:r w:rsidR="00CB7694">
        <w:rPr>
          <w:rFonts w:ascii="Arial" w:hAnsi="Arial" w:cs="Arial"/>
          <w:b/>
          <w:bCs/>
          <w:lang w:val="es-CO"/>
        </w:rPr>
        <w:t>2</w:t>
      </w:r>
    </w:p>
    <w:p w:rsidR="00C7151E" w:rsidRDefault="00C7151E"/>
    <w:p w:rsidR="00C7151E" w:rsidRDefault="00C7151E">
      <w:pPr>
        <w:pStyle w:val="Encabezado"/>
        <w:tabs>
          <w:tab w:val="clear" w:pos="4252"/>
          <w:tab w:val="clear" w:pos="8504"/>
        </w:tabs>
      </w:pPr>
    </w:p>
    <w:p w:rsidR="00C7151E" w:rsidRPr="002D3A12" w:rsidRDefault="002D3A12">
      <w:pPr>
        <w:jc w:val="center"/>
        <w:rPr>
          <w:b/>
          <w:sz w:val="24"/>
        </w:rPr>
      </w:pPr>
      <w:r w:rsidRPr="002D3A12">
        <w:rPr>
          <w:b/>
          <w:sz w:val="24"/>
        </w:rPr>
        <w:t>CONTROL DE CAMBIOS DEL DOCUMENTO</w:t>
      </w:r>
    </w:p>
    <w:p w:rsidR="00B75897" w:rsidRPr="00732132" w:rsidRDefault="00B75897" w:rsidP="00B75897"/>
    <w:p w:rsidR="00B75897" w:rsidRPr="00732132" w:rsidRDefault="00B75897" w:rsidP="00B75897">
      <w:r w:rsidRPr="00732132">
        <w:t>Registro de cambios</w:t>
      </w:r>
    </w:p>
    <w:tbl>
      <w:tblPr>
        <w:tblW w:w="8814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9E080D" w:rsidTr="00CB7694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:rsidR="00D765F8" w:rsidRPr="009E080D" w:rsidRDefault="00924CBC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D765F8" w:rsidRPr="00732132" w:rsidTr="00CB7694">
        <w:trPr>
          <w:cantSplit/>
          <w:trHeight w:val="260"/>
        </w:trPr>
        <w:tc>
          <w:tcPr>
            <w:tcW w:w="2296" w:type="dxa"/>
          </w:tcPr>
          <w:p w:rsidR="00D765F8" w:rsidRPr="00732132" w:rsidRDefault="00CB7694" w:rsidP="00CB7694">
            <w:pPr>
              <w:jc w:val="left"/>
            </w:pPr>
            <w:bookmarkStart w:id="0" w:name="RevisionSheet"/>
            <w:bookmarkEnd w:id="0"/>
            <w:proofErr w:type="spellStart"/>
            <w:r>
              <w:t>Jolmer</w:t>
            </w:r>
            <w:proofErr w:type="spellEnd"/>
            <w:r>
              <w:t xml:space="preserve"> Emanuel Giraldo Encalada</w:t>
            </w:r>
          </w:p>
        </w:tc>
        <w:tc>
          <w:tcPr>
            <w:tcW w:w="1843" w:type="dxa"/>
          </w:tcPr>
          <w:p w:rsidR="00D765F8" w:rsidRPr="00732132" w:rsidRDefault="00CB7694" w:rsidP="002E0E43">
            <w:r>
              <w:t>1</w:t>
            </w:r>
          </w:p>
        </w:tc>
        <w:tc>
          <w:tcPr>
            <w:tcW w:w="2552" w:type="dxa"/>
          </w:tcPr>
          <w:p w:rsidR="00D765F8" w:rsidRPr="00732132" w:rsidRDefault="00CB7694" w:rsidP="002E0E43">
            <w:r>
              <w:t>.</w:t>
            </w:r>
          </w:p>
        </w:tc>
        <w:tc>
          <w:tcPr>
            <w:tcW w:w="2123" w:type="dxa"/>
          </w:tcPr>
          <w:p w:rsidR="00D765F8" w:rsidRPr="00732132" w:rsidRDefault="00CB7694" w:rsidP="002E0E43">
            <w:r>
              <w:t>28/05/2019</w:t>
            </w:r>
          </w:p>
        </w:tc>
      </w:tr>
    </w:tbl>
    <w:p w:rsidR="00B75897" w:rsidRPr="00732132" w:rsidRDefault="00B75897" w:rsidP="00B75897"/>
    <w:p w:rsidR="00B75897" w:rsidRPr="00732132" w:rsidRDefault="00B75897" w:rsidP="00B75897">
      <w:r w:rsidRPr="00732132">
        <w:t>Revisores</w:t>
      </w:r>
    </w:p>
    <w:tbl>
      <w:tblPr>
        <w:tblW w:w="8831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732132" w:rsidTr="00CB7694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B75897" w:rsidRPr="00732132" w:rsidTr="00CB7694">
        <w:trPr>
          <w:cantSplit/>
        </w:trPr>
        <w:tc>
          <w:tcPr>
            <w:tcW w:w="2310" w:type="dxa"/>
          </w:tcPr>
          <w:p w:rsidR="00B75897" w:rsidRPr="00732132" w:rsidRDefault="00CB7694" w:rsidP="002E0E43">
            <w:r>
              <w:t xml:space="preserve">Javier Leonardo Uribe Pineda </w:t>
            </w:r>
          </w:p>
        </w:tc>
        <w:tc>
          <w:tcPr>
            <w:tcW w:w="1872" w:type="dxa"/>
          </w:tcPr>
          <w:p w:rsidR="00B75897" w:rsidRPr="00732132" w:rsidRDefault="00CB7694" w:rsidP="002E0E43">
            <w:r>
              <w:t>1</w:t>
            </w:r>
          </w:p>
        </w:tc>
        <w:tc>
          <w:tcPr>
            <w:tcW w:w="2520" w:type="dxa"/>
          </w:tcPr>
          <w:p w:rsidR="00B75897" w:rsidRPr="00732132" w:rsidRDefault="00CB7694" w:rsidP="002E0E43">
            <w:r>
              <w:t>.</w:t>
            </w:r>
          </w:p>
        </w:tc>
        <w:tc>
          <w:tcPr>
            <w:tcW w:w="2129" w:type="dxa"/>
          </w:tcPr>
          <w:p w:rsidR="00B75897" w:rsidRPr="00732132" w:rsidRDefault="00CB7694" w:rsidP="002E0E43">
            <w:r>
              <w:t>28/05/2019</w:t>
            </w:r>
          </w:p>
        </w:tc>
      </w:tr>
    </w:tbl>
    <w:p w:rsidR="00B75897" w:rsidRPr="00732132" w:rsidRDefault="00B75897" w:rsidP="00B75897"/>
    <w:p w:rsidR="00B75897" w:rsidRPr="00732132" w:rsidRDefault="00B75897" w:rsidP="00B75897">
      <w:r w:rsidRPr="00732132">
        <w:t>Propiedades del documento</w:t>
      </w:r>
    </w:p>
    <w:tbl>
      <w:tblPr>
        <w:tblW w:w="8817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732132" w:rsidTr="004317F6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Detalle</w:t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B75897" w:rsidP="002E0E43">
            <w:r w:rsidRPr="00732132">
              <w:t>Título</w:t>
            </w:r>
          </w:p>
        </w:tc>
        <w:tc>
          <w:tcPr>
            <w:tcW w:w="6521" w:type="dxa"/>
          </w:tcPr>
          <w:p w:rsidR="00B75897" w:rsidRPr="00732132" w:rsidRDefault="00F75C3C" w:rsidP="002E0E43">
            <w:r>
              <w:fldChar w:fldCharType="begin"/>
            </w:r>
            <w:r>
              <w:instrText xml:space="preserve"> DOCPROPERTY  _NewReviewCycle  \* MERGEFORMAT </w:instrText>
            </w:r>
            <w:r>
              <w:fldChar w:fldCharType="end"/>
            </w:r>
            <w:fldSimple w:instr=" DOCPROPERTY  Title  \* MERGEFORMAT ">
              <w:r w:rsidR="00E80655">
                <w:t>Diccionario de Datos de Sistemas de Información</w:t>
              </w:r>
            </w:fldSimple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483303" w:rsidP="002E0E43">
            <w:r>
              <w:t>Proyecto</w:t>
            </w:r>
          </w:p>
        </w:tc>
        <w:tc>
          <w:tcPr>
            <w:tcW w:w="6521" w:type="dxa"/>
          </w:tcPr>
          <w:p w:rsidR="00B75897" w:rsidRPr="00732132" w:rsidRDefault="00385F2D" w:rsidP="002E0E43">
            <w:r>
              <w:t xml:space="preserve">Facturación </w:t>
            </w:r>
            <w:proofErr w:type="spellStart"/>
            <w:r>
              <w:t>pcstar</w:t>
            </w:r>
            <w:proofErr w:type="spellEnd"/>
          </w:p>
        </w:tc>
      </w:tr>
      <w:tr w:rsidR="00483303" w:rsidRPr="00732132" w:rsidTr="004317F6">
        <w:trPr>
          <w:cantSplit/>
        </w:trPr>
        <w:tc>
          <w:tcPr>
            <w:tcW w:w="2296" w:type="dxa"/>
          </w:tcPr>
          <w:p w:rsidR="00483303" w:rsidRPr="00732132" w:rsidRDefault="00483303" w:rsidP="002E0E43">
            <w:r w:rsidRPr="00732132">
              <w:t>Autor</w:t>
            </w:r>
          </w:p>
        </w:tc>
        <w:tc>
          <w:tcPr>
            <w:tcW w:w="6521" w:type="dxa"/>
          </w:tcPr>
          <w:p w:rsidR="00483303" w:rsidRPr="00732132" w:rsidRDefault="00CB7694" w:rsidP="002E0E43">
            <w:proofErr w:type="spellStart"/>
            <w:r>
              <w:t>Jolmer</w:t>
            </w:r>
            <w:proofErr w:type="spellEnd"/>
            <w:r>
              <w:t xml:space="preserve"> Giraldo </w:t>
            </w:r>
            <w:r w:rsidR="00C36F77">
              <w:fldChar w:fldCharType="begin"/>
            </w:r>
            <w:r w:rsidR="00C36F77">
              <w:instrText xml:space="preserve"> DOCPROPERTY  Author  \* MERGEFORMAT </w:instrText>
            </w:r>
            <w:r w:rsidR="00C36F77">
              <w:fldChar w:fldCharType="end"/>
            </w:r>
          </w:p>
        </w:tc>
      </w:tr>
      <w:tr w:rsidR="007B21E3" w:rsidRPr="00732132" w:rsidTr="004317F6">
        <w:trPr>
          <w:cantSplit/>
        </w:trPr>
        <w:tc>
          <w:tcPr>
            <w:tcW w:w="2296" w:type="dxa"/>
          </w:tcPr>
          <w:p w:rsidR="007B21E3" w:rsidRPr="00732132" w:rsidRDefault="007B21E3" w:rsidP="002E0E43">
            <w:r>
              <w:t>Nombre fichero</w:t>
            </w:r>
          </w:p>
        </w:tc>
        <w:tc>
          <w:tcPr>
            <w:tcW w:w="6521" w:type="dxa"/>
          </w:tcPr>
          <w:p w:rsidR="007B21E3" w:rsidRDefault="00385F2D" w:rsidP="002E0E43">
            <w:r>
              <w:rPr>
                <w:noProof/>
              </w:rPr>
              <w:t xml:space="preserve">Facturacion pcstar </w:t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B75897" w:rsidP="002E0E43">
            <w:r w:rsidRPr="00732132">
              <w:t>Fecha de creación</w:t>
            </w:r>
          </w:p>
        </w:tc>
        <w:tc>
          <w:tcPr>
            <w:tcW w:w="6521" w:type="dxa"/>
          </w:tcPr>
          <w:p w:rsidR="00B75897" w:rsidRPr="00732132" w:rsidRDefault="00CB7694" w:rsidP="002E0E43">
            <w:r>
              <w:t>28/05/2019</w:t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4317F6" w:rsidP="002E0E43">
            <w:r w:rsidRPr="00732132">
              <w:t>Última</w:t>
            </w:r>
            <w:r w:rsidR="00B75897" w:rsidRPr="00732132">
              <w:t xml:space="preserve"> actualización</w:t>
            </w:r>
          </w:p>
        </w:tc>
        <w:tc>
          <w:tcPr>
            <w:tcW w:w="6521" w:type="dxa"/>
          </w:tcPr>
          <w:p w:rsidR="00B75897" w:rsidRPr="00732132" w:rsidRDefault="00CB7694" w:rsidP="00BC5E42">
            <w:r>
              <w:t>28/05/2019</w:t>
            </w:r>
          </w:p>
        </w:tc>
      </w:tr>
    </w:tbl>
    <w:p w:rsidR="00B75897" w:rsidRPr="00732132" w:rsidRDefault="00B75897" w:rsidP="00B75897"/>
    <w:p w:rsidR="00B75897" w:rsidRPr="00732132" w:rsidRDefault="00B75897" w:rsidP="00B75897"/>
    <w:p w:rsidR="00B75897" w:rsidRPr="00732132" w:rsidRDefault="00B75897" w:rsidP="00B75897"/>
    <w:p w:rsidR="00544A23" w:rsidRDefault="00544A23">
      <w:pPr>
        <w:jc w:val="center"/>
      </w:pPr>
    </w:p>
    <w:p w:rsidR="00C7151E" w:rsidRDefault="00B75897" w:rsidP="002D3A12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:rsidR="004317F6" w:rsidRDefault="004317F6" w:rsidP="002D3A12">
      <w:pPr>
        <w:jc w:val="center"/>
        <w:rPr>
          <w:b/>
          <w:sz w:val="24"/>
        </w:rPr>
      </w:pPr>
    </w:p>
    <w:sdt>
      <w:sdtPr>
        <w:rPr>
          <w:rFonts w:ascii="NewsGotT" w:eastAsia="Times New Roman" w:hAnsi="NewsGotT" w:cs="Calibri"/>
          <w:color w:val="auto"/>
          <w:sz w:val="22"/>
          <w:szCs w:val="22"/>
          <w:lang w:val="es-ES" w:eastAsia="ar-SA"/>
        </w:rPr>
        <w:id w:val="27452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17F6" w:rsidRDefault="004317F6">
          <w:pPr>
            <w:pStyle w:val="TtuloTDC"/>
          </w:pPr>
          <w:r>
            <w:rPr>
              <w:lang w:val="es-ES"/>
            </w:rPr>
            <w:t>Tabla de contenido</w:t>
          </w:r>
        </w:p>
        <w:p w:rsidR="004317F6" w:rsidRDefault="004317F6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"1-3" \h \z \u </w:instrText>
          </w:r>
          <w:r>
            <w:rPr>
              <w:bCs/>
              <w:lang w:val="es-ES"/>
            </w:rPr>
            <w:fldChar w:fldCharType="separate"/>
          </w:r>
          <w:hyperlink w:anchor="_Toc9007268" w:history="1">
            <w:r w:rsidRPr="00581EAE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Pr="00581EAE">
              <w:rPr>
                <w:rStyle w:val="Hipervnculo"/>
                <w:noProof/>
              </w:rPr>
              <w:t>Alcance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7F6" w:rsidRDefault="00B7307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69" w:history="1">
            <w:r w:rsidR="004317F6" w:rsidRPr="00581EAE">
              <w:rPr>
                <w:rStyle w:val="Hipervnculo"/>
                <w:noProof/>
              </w:rPr>
              <w:t>2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Participantes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_Toc9007269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6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B7307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0" w:history="1">
            <w:r w:rsidR="004317F6" w:rsidRPr="00581EAE">
              <w:rPr>
                <w:rStyle w:val="Hipervnculo"/>
                <w:noProof/>
              </w:rPr>
              <w:t>3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Simbología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_Toc9007270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B7307F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1" w:history="1">
            <w:r w:rsidR="004317F6" w:rsidRPr="00581EAE">
              <w:rPr>
                <w:rStyle w:val="Hipervnculo"/>
                <w:noProof/>
              </w:rPr>
              <w:t>3.1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Glosario de términos y abreviaturas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_Toc9007271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B7307F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2" w:history="1">
            <w:r w:rsidR="004317F6" w:rsidRPr="00581EAE">
              <w:rPr>
                <w:rStyle w:val="Hipervnculo"/>
                <w:noProof/>
              </w:rPr>
              <w:t>3.2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Formato de los datos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_Toc9007272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B7307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3" w:history="1">
            <w:r w:rsidR="004317F6" w:rsidRPr="00581EAE">
              <w:rPr>
                <w:rStyle w:val="Hipervnculo"/>
                <w:noProof/>
              </w:rPr>
              <w:t>4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Diagrama Entidad-Relación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_Toc9007273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9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B7307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4" w:history="1">
            <w:r w:rsidR="004317F6" w:rsidRPr="00581EAE">
              <w:rPr>
                <w:rStyle w:val="Hipervnculo"/>
                <w:noProof/>
              </w:rPr>
              <w:t>5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Diccionario de datos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_Toc9007274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B7307F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5" w:history="1">
            <w:r w:rsidR="004317F6" w:rsidRPr="00581EAE">
              <w:rPr>
                <w:rStyle w:val="Hipervnculo"/>
                <w:noProof/>
              </w:rPr>
              <w:t>5.1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Base de datos X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_Toc9007275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B7307F">
          <w:pPr>
            <w:pStyle w:val="TDC3"/>
            <w:tabs>
              <w:tab w:val="left" w:pos="1132"/>
              <w:tab w:val="right" w:leader="dot" w:pos="8739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9007276" w:history="1">
            <w:r w:rsidR="004317F6" w:rsidRPr="00581EAE">
              <w:rPr>
                <w:rStyle w:val="Hipervnculo"/>
                <w:noProof/>
              </w:rPr>
              <w:t>5.1.1</w:t>
            </w:r>
            <w:r w:rsidR="004317F6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Tabla Y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_Toc9007276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B7307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7" w:history="1">
            <w:r w:rsidR="004317F6" w:rsidRPr="00581EAE">
              <w:rPr>
                <w:rStyle w:val="Hipervnculo"/>
                <w:noProof/>
              </w:rPr>
              <w:t>6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Tablas Maestras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_Toc9007277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B7307F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8" w:history="1">
            <w:r w:rsidR="004317F6" w:rsidRPr="00581EAE">
              <w:rPr>
                <w:rStyle w:val="Hipervnculo"/>
                <w:noProof/>
              </w:rPr>
              <w:t>6.1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Base de Datos  X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_Toc9007278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B7307F">
          <w:pPr>
            <w:pStyle w:val="TDC3"/>
            <w:tabs>
              <w:tab w:val="left" w:pos="1132"/>
              <w:tab w:val="right" w:leader="dot" w:pos="8739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9007279" w:history="1">
            <w:r w:rsidR="004317F6" w:rsidRPr="00581EAE">
              <w:rPr>
                <w:rStyle w:val="Hipervnculo"/>
                <w:noProof/>
              </w:rPr>
              <w:t>6.1.1</w:t>
            </w:r>
            <w:r w:rsidR="004317F6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Nombre de la Tabla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_Toc9007279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317F6">
          <w:r>
            <w:rPr>
              <w:b/>
              <w:bCs/>
              <w:lang w:val="es-ES"/>
            </w:rPr>
            <w:fldChar w:fldCharType="end"/>
          </w:r>
        </w:p>
      </w:sdtContent>
    </w:sdt>
    <w:p w:rsidR="004317F6" w:rsidRDefault="004317F6" w:rsidP="002D3A12">
      <w:pPr>
        <w:jc w:val="center"/>
        <w:rPr>
          <w:b/>
          <w:sz w:val="24"/>
        </w:rPr>
      </w:pPr>
    </w:p>
    <w:p w:rsidR="00546E0F" w:rsidRDefault="00546E0F">
      <w:pPr>
        <w:pStyle w:val="TDC2"/>
        <w:tabs>
          <w:tab w:val="right" w:leader="dot" w:pos="8503"/>
        </w:tabs>
      </w:pPr>
    </w:p>
    <w:p w:rsidR="00C7151E" w:rsidRPr="00B64650" w:rsidRDefault="00546E0F" w:rsidP="004317F6">
      <w:pPr>
        <w:jc w:val="center"/>
      </w:pPr>
      <w:r>
        <w:br w:type="page"/>
      </w:r>
      <w:bookmarkStart w:id="1" w:name="_Toc258825700"/>
      <w:r w:rsidR="004317F6" w:rsidRPr="00B64650">
        <w:lastRenderedPageBreak/>
        <w:t xml:space="preserve"> </w:t>
      </w:r>
      <w:r w:rsidR="00DE0760" w:rsidRPr="00B64650">
        <w:t>Objeto del documento</w:t>
      </w:r>
      <w:bookmarkEnd w:id="1"/>
    </w:p>
    <w:p w:rsidR="00D60072" w:rsidRDefault="00D60072" w:rsidP="0039082D"/>
    <w:p w:rsidR="00D60072" w:rsidRDefault="00EF6C3B" w:rsidP="0039082D">
      <w:r w:rsidRPr="00EF6C3B">
        <w:t xml:space="preserve">El propósito de este documento es el de ofrecer a los profesionales del </w:t>
      </w:r>
      <w:r w:rsidRPr="004317F6">
        <w:rPr>
          <w:b/>
          <w:color w:val="0070C0"/>
        </w:rPr>
        <w:t>SAS</w:t>
      </w:r>
      <w:r w:rsidRPr="00EF6C3B">
        <w:t>, el modelo de datos incluido en</w:t>
      </w:r>
      <w:r w:rsidR="00CB7694">
        <w:t xml:space="preserve"> los modelos relaciones</w:t>
      </w:r>
      <w:r w:rsidRPr="00EF6C3B">
        <w:t xml:space="preserve">. Todos los términos, tablas de hechos y tablas maestras han sido </w:t>
      </w:r>
      <w:r w:rsidR="0040329E" w:rsidRPr="00EF6C3B">
        <w:t>extraídos</w:t>
      </w:r>
      <w:r w:rsidRPr="00EF6C3B">
        <w:t xml:space="preserve"> del </w:t>
      </w:r>
      <w:r w:rsidR="00CB7694">
        <w:t>proyecto individual</w:t>
      </w:r>
      <w:r w:rsidRPr="00EF6C3B">
        <w:t>.</w:t>
      </w:r>
    </w:p>
    <w:p w:rsidR="00EF6C3B" w:rsidRDefault="00EF6C3B" w:rsidP="0039082D"/>
    <w:p w:rsidR="009D093C" w:rsidRPr="009D093C" w:rsidRDefault="009D093C" w:rsidP="009D093C">
      <w:pPr>
        <w:pStyle w:val="Listaconvietas"/>
        <w:numPr>
          <w:ilvl w:val="0"/>
          <w:numId w:val="0"/>
        </w:numPr>
        <w:ind w:left="360" w:hanging="360"/>
      </w:pPr>
    </w:p>
    <w:p w:rsidR="00DE0760" w:rsidRPr="00B64650" w:rsidRDefault="00DE0760" w:rsidP="00B64650">
      <w:pPr>
        <w:pStyle w:val="Ttulo1"/>
      </w:pPr>
      <w:bookmarkStart w:id="2" w:name="_Toc258825701"/>
      <w:bookmarkStart w:id="3" w:name="_Toc9007268"/>
      <w:r w:rsidRPr="00B64650">
        <w:lastRenderedPageBreak/>
        <w:t>Alcance del documento</w:t>
      </w:r>
      <w:bookmarkEnd w:id="2"/>
      <w:bookmarkEnd w:id="3"/>
    </w:p>
    <w:p w:rsidR="007E3808" w:rsidRDefault="007E3808" w:rsidP="007E3808"/>
    <w:p w:rsidR="00385F2D" w:rsidRDefault="00385F2D" w:rsidP="00385F2D">
      <w:bookmarkStart w:id="4" w:name="_Toc258825702"/>
      <w:bookmarkStart w:id="5" w:name="_Toc9007269"/>
      <w:r>
        <w:rPr>
          <w:rFonts w:cs="Times New Roman"/>
          <w:color w:val="0000FF"/>
          <w:szCs w:val="20"/>
          <w:lang w:val="es-ES" w:eastAsia="en-US"/>
        </w:rPr>
        <w:t>Lograr generar una forma más sencilla y rápida de generar el inventariado de las empresas y/o locales, para generar un mejor rendimiento.</w:t>
      </w:r>
    </w:p>
    <w:p w:rsidR="009B29ED" w:rsidRPr="00B64650" w:rsidRDefault="00DE0760" w:rsidP="00B64650">
      <w:pPr>
        <w:pStyle w:val="Ttulo1"/>
      </w:pPr>
      <w:r w:rsidRPr="00B64650">
        <w:lastRenderedPageBreak/>
        <w:t>Participantes</w:t>
      </w:r>
      <w:bookmarkEnd w:id="4"/>
      <w:bookmarkEnd w:id="5"/>
    </w:p>
    <w:p w:rsidR="003478F3" w:rsidRDefault="003478F3" w:rsidP="003478F3"/>
    <w:p w:rsidR="00795129" w:rsidRPr="00795129" w:rsidRDefault="00795129" w:rsidP="00795129">
      <w:pPr>
        <w:rPr>
          <w:rFonts w:cs="Times New Roman"/>
          <w:color w:val="0000FF"/>
          <w:szCs w:val="20"/>
          <w:lang w:val="es-ES" w:eastAsia="en-US"/>
        </w:rPr>
      </w:pPr>
      <w:r w:rsidRPr="00795129">
        <w:rPr>
          <w:rFonts w:cs="Times New Roman"/>
          <w:color w:val="0000FF"/>
          <w:szCs w:val="20"/>
          <w:lang w:val="es-ES" w:eastAsia="en-US"/>
        </w:rPr>
        <w:t>Enumere los participantes del documento</w:t>
      </w:r>
    </w:p>
    <w:p w:rsidR="00AF4D14" w:rsidRPr="006E6DE5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086"/>
      </w:tblGrid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:rsidR="00AF4D14" w:rsidRPr="006E6DE5" w:rsidRDefault="00CB7694" w:rsidP="005B5C4E">
            <w:pPr>
              <w:pStyle w:val="Prrafonivel1"/>
              <w:spacing w:before="0" w:after="0"/>
            </w:pPr>
            <w:proofErr w:type="spellStart"/>
            <w:r>
              <w:t>Jolmer</w:t>
            </w:r>
            <w:proofErr w:type="spellEnd"/>
            <w:r>
              <w:t xml:space="preserve"> Emanuel Giraldo Encalada</w:t>
            </w: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:rsidR="00AF4D14" w:rsidRPr="006E6DE5" w:rsidRDefault="00CB7694" w:rsidP="005B5C4E">
            <w:pPr>
              <w:pStyle w:val="Prrafonivel1"/>
              <w:spacing w:before="0" w:after="0"/>
            </w:pPr>
            <w:proofErr w:type="spellStart"/>
            <w:r>
              <w:t>Bogota</w:t>
            </w:r>
            <w:proofErr w:type="spellEnd"/>
            <w:r>
              <w:t xml:space="preserve"> D.C.</w:t>
            </w: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:rsidR="00AF4D14" w:rsidRPr="006E6DE5" w:rsidRDefault="00CB7694" w:rsidP="005B5C4E">
            <w:pPr>
              <w:pStyle w:val="Prrafonivel1"/>
              <w:spacing w:before="0" w:after="0"/>
            </w:pPr>
            <w:r>
              <w:t>3196468764</w:t>
            </w: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:rsidR="00AF4D14" w:rsidRPr="006E6DE5" w:rsidRDefault="00CB7694" w:rsidP="005B5C4E">
            <w:pPr>
              <w:pStyle w:val="Prrafonivel1"/>
              <w:spacing w:before="0" w:after="0"/>
            </w:pPr>
            <w:r>
              <w:t xml:space="preserve">Programador </w:t>
            </w:r>
          </w:p>
        </w:tc>
      </w:tr>
    </w:tbl>
    <w:p w:rsidR="00AF4D14" w:rsidRDefault="00AF4D14" w:rsidP="00AF4D14"/>
    <w:p w:rsidR="00EF6C3B" w:rsidRPr="00B64650" w:rsidRDefault="00EF6C3B" w:rsidP="00B64650">
      <w:pPr>
        <w:pStyle w:val="Ttulo1"/>
      </w:pPr>
      <w:bookmarkStart w:id="6" w:name="_Toc258825703"/>
      <w:bookmarkStart w:id="7" w:name="_Toc9007270"/>
      <w:r w:rsidRPr="00B64650">
        <w:lastRenderedPageBreak/>
        <w:t>Simbología</w:t>
      </w:r>
      <w:bookmarkEnd w:id="6"/>
      <w:bookmarkEnd w:id="7"/>
    </w:p>
    <w:p w:rsidR="00EF6C3B" w:rsidRPr="00EF6C3B" w:rsidRDefault="00EF6C3B" w:rsidP="00EF6C3B"/>
    <w:p w:rsidR="00EF6C3B" w:rsidRDefault="00EF6C3B" w:rsidP="00EF6C3B">
      <w:pPr>
        <w:pStyle w:val="Ttulo2"/>
      </w:pPr>
      <w:bookmarkStart w:id="8" w:name="_Toc258825704"/>
      <w:bookmarkStart w:id="9" w:name="_Toc9007271"/>
      <w:r>
        <w:t>Glosario de términos y abreviaturas</w:t>
      </w:r>
      <w:bookmarkEnd w:id="8"/>
      <w:bookmarkEnd w:id="9"/>
    </w:p>
    <w:p w:rsidR="003F2F17" w:rsidRPr="00A647B5" w:rsidRDefault="00E07BB8" w:rsidP="003F2F17">
      <w:pPr>
        <w:rPr>
          <w:color w:val="0000FF"/>
        </w:rPr>
      </w:pPr>
      <w:r w:rsidRPr="00A647B5">
        <w:rPr>
          <w:color w:val="0000FF"/>
        </w:rPr>
        <w:t xml:space="preserve">Incluir </w:t>
      </w:r>
      <w:r w:rsidR="00A647B5" w:rsidRPr="00A647B5">
        <w:rPr>
          <w:color w:val="0000FF"/>
        </w:rPr>
        <w:t>los términos</w:t>
      </w:r>
      <w:r w:rsidRPr="00A647B5">
        <w:rPr>
          <w:color w:val="0000FF"/>
        </w:rPr>
        <w:t xml:space="preserve"> y abreviatu</w:t>
      </w:r>
      <w:r w:rsidR="00A647B5" w:rsidRPr="00A647B5">
        <w:rPr>
          <w:color w:val="0000FF"/>
        </w:rPr>
        <w:t>ras necesarias para la comprensión del documento.</w:t>
      </w:r>
    </w:p>
    <w:p w:rsidR="00E07BB8" w:rsidRPr="003F2F17" w:rsidRDefault="00E07BB8" w:rsidP="003F2F17"/>
    <w:tbl>
      <w:tblPr>
        <w:tblW w:w="0" w:type="auto"/>
        <w:tblInd w:w="1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57"/>
        <w:gridCol w:w="2478"/>
      </w:tblGrid>
      <w:tr w:rsidR="003F2F17" w:rsidRPr="003F2F17" w:rsidTr="00223693">
        <w:tc>
          <w:tcPr>
            <w:tcW w:w="2257" w:type="dxa"/>
            <w:shd w:val="clear" w:color="auto" w:fill="D9D9D9"/>
            <w:vAlign w:val="center"/>
          </w:tcPr>
          <w:p w:rsidR="003F2F17" w:rsidRPr="003F2F17" w:rsidRDefault="003F2F17" w:rsidP="003F2F17">
            <w:pPr>
              <w:spacing w:before="40" w:after="40"/>
              <w:jc w:val="center"/>
              <w:rPr>
                <w:b/>
                <w:iCs/>
              </w:rPr>
            </w:pPr>
            <w:r w:rsidRPr="003F2F17">
              <w:rPr>
                <w:b/>
                <w:iCs/>
              </w:rPr>
              <w:t>Término/Abreviatura</w:t>
            </w:r>
          </w:p>
        </w:tc>
        <w:tc>
          <w:tcPr>
            <w:tcW w:w="2478" w:type="dxa"/>
            <w:shd w:val="clear" w:color="auto" w:fill="D9D9D9"/>
            <w:vAlign w:val="center"/>
          </w:tcPr>
          <w:p w:rsidR="003F2F17" w:rsidRPr="003F2F17" w:rsidRDefault="003F2F17" w:rsidP="003F2F17">
            <w:pPr>
              <w:spacing w:before="40" w:after="40"/>
              <w:jc w:val="center"/>
              <w:rPr>
                <w:b/>
                <w:iCs/>
              </w:rPr>
            </w:pPr>
            <w:r w:rsidRPr="003F2F17">
              <w:rPr>
                <w:b/>
                <w:iCs/>
              </w:rPr>
              <w:t>Significado</w:t>
            </w:r>
          </w:p>
        </w:tc>
      </w:tr>
      <w:tr w:rsidR="003F2F17" w:rsidRPr="003F2F17" w:rsidTr="00223693">
        <w:tc>
          <w:tcPr>
            <w:tcW w:w="2257" w:type="dxa"/>
            <w:vAlign w:val="center"/>
          </w:tcPr>
          <w:p w:rsidR="003F2F17" w:rsidRPr="00197520" w:rsidRDefault="00BC5E42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BD</w:t>
            </w:r>
            <w:r w:rsidR="003F2F17" w:rsidRPr="00197520">
              <w:rPr>
                <w:iCs/>
                <w:color w:val="0000FF"/>
              </w:rPr>
              <w:fldChar w:fldCharType="begin"/>
            </w:r>
            <w:r w:rsidR="003F2F17" w:rsidRPr="00197520">
              <w:rPr>
                <w:color w:val="0000FF"/>
              </w:rPr>
              <w:instrText xml:space="preserve"> XE "</w:instrText>
            </w:r>
            <w:r w:rsidR="003F2F17" w:rsidRPr="00197520">
              <w:rPr>
                <w:iCs/>
                <w:color w:val="0000FF"/>
              </w:rPr>
              <w:instrText>BDE</w:instrText>
            </w:r>
            <w:r w:rsidR="003F2F17" w:rsidRPr="00197520">
              <w:rPr>
                <w:color w:val="0000FF"/>
              </w:rPr>
              <w:instrText xml:space="preserve">" </w:instrText>
            </w:r>
            <w:r w:rsidR="003F2F17" w:rsidRPr="00197520">
              <w:rPr>
                <w:iCs/>
                <w:color w:val="0000FF"/>
              </w:rPr>
              <w:fldChar w:fldCharType="end"/>
            </w:r>
          </w:p>
        </w:tc>
        <w:tc>
          <w:tcPr>
            <w:tcW w:w="2478" w:type="dxa"/>
            <w:vAlign w:val="center"/>
          </w:tcPr>
          <w:p w:rsidR="003F2F17" w:rsidRPr="00197520" w:rsidRDefault="00BC5E42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Base de Datos</w:t>
            </w:r>
            <w:r w:rsidR="003F2F17" w:rsidRPr="00197520">
              <w:rPr>
                <w:iCs/>
                <w:color w:val="0000FF"/>
              </w:rPr>
              <w:fldChar w:fldCharType="begin"/>
            </w:r>
            <w:r w:rsidR="003F2F17" w:rsidRPr="00197520">
              <w:rPr>
                <w:color w:val="0000FF"/>
              </w:rPr>
              <w:instrText xml:space="preserve"> XE "</w:instrText>
            </w:r>
            <w:r w:rsidR="003F2F17" w:rsidRPr="00197520">
              <w:rPr>
                <w:iCs/>
                <w:color w:val="0000FF"/>
              </w:rPr>
              <w:instrText>Base de Datos de Explotación</w:instrText>
            </w:r>
            <w:r w:rsidR="003F2F17" w:rsidRPr="00197520">
              <w:rPr>
                <w:color w:val="0000FF"/>
              </w:rPr>
              <w:instrText xml:space="preserve">" </w:instrText>
            </w:r>
            <w:r w:rsidR="003F2F17" w:rsidRPr="00197520">
              <w:rPr>
                <w:iCs/>
                <w:color w:val="0000FF"/>
              </w:rPr>
              <w:fldChar w:fldCharType="end"/>
            </w:r>
          </w:p>
        </w:tc>
      </w:tr>
      <w:tr w:rsidR="003F2F17" w:rsidRPr="003F2F17" w:rsidTr="00223693">
        <w:tc>
          <w:tcPr>
            <w:tcW w:w="2257" w:type="dxa"/>
            <w:vAlign w:val="center"/>
          </w:tcPr>
          <w:p w:rsidR="003F2F17" w:rsidRPr="00197520" w:rsidRDefault="003F2F17" w:rsidP="00BC5E42">
            <w:pPr>
              <w:spacing w:before="40" w:after="40"/>
              <w:jc w:val="center"/>
              <w:rPr>
                <w:iCs/>
                <w:color w:val="0000FF"/>
              </w:rPr>
            </w:pPr>
            <w:r w:rsidRPr="00197520">
              <w:rPr>
                <w:iCs/>
                <w:color w:val="0000FF"/>
              </w:rPr>
              <w:t>S</w:t>
            </w:r>
            <w:r w:rsidR="00BC5E42">
              <w:rPr>
                <w:iCs/>
                <w:color w:val="0000FF"/>
              </w:rPr>
              <w:t>I</w:t>
            </w:r>
          </w:p>
        </w:tc>
        <w:tc>
          <w:tcPr>
            <w:tcW w:w="2478" w:type="dxa"/>
            <w:vAlign w:val="center"/>
          </w:tcPr>
          <w:p w:rsidR="003F2F17" w:rsidRPr="00197520" w:rsidRDefault="003F2F17" w:rsidP="00BC5E42">
            <w:pPr>
              <w:spacing w:before="40" w:after="40"/>
              <w:rPr>
                <w:iCs/>
                <w:color w:val="0000FF"/>
              </w:rPr>
            </w:pPr>
            <w:r w:rsidRPr="00197520">
              <w:rPr>
                <w:color w:val="0000FF"/>
              </w:rPr>
              <w:t xml:space="preserve">Sistema </w:t>
            </w:r>
            <w:r w:rsidR="00BC5E42">
              <w:rPr>
                <w:color w:val="0000FF"/>
              </w:rPr>
              <w:t>de Información</w:t>
            </w:r>
            <w:r w:rsidRPr="00197520">
              <w:rPr>
                <w:color w:val="0000FF"/>
              </w:rPr>
              <w:fldChar w:fldCharType="begin"/>
            </w:r>
            <w:r w:rsidRPr="00197520">
              <w:rPr>
                <w:color w:val="0000FF"/>
              </w:rPr>
              <w:instrText xml:space="preserve"> XE "Sistema Sanitario Público de Andalucía" </w:instrText>
            </w:r>
            <w:r w:rsidRPr="00197520">
              <w:rPr>
                <w:color w:val="0000FF"/>
              </w:rPr>
              <w:fldChar w:fldCharType="end"/>
            </w:r>
          </w:p>
        </w:tc>
      </w:tr>
      <w:tr w:rsidR="00197520" w:rsidRPr="003F2F17" w:rsidTr="00223693">
        <w:tc>
          <w:tcPr>
            <w:tcW w:w="2257" w:type="dxa"/>
            <w:vAlign w:val="center"/>
          </w:tcPr>
          <w:p w:rsidR="00197520" w:rsidRPr="00197520" w:rsidRDefault="00223693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TD</w:t>
            </w:r>
          </w:p>
        </w:tc>
        <w:tc>
          <w:tcPr>
            <w:tcW w:w="2478" w:type="dxa"/>
            <w:vAlign w:val="center"/>
          </w:tcPr>
          <w:p w:rsidR="00197520" w:rsidRPr="00197520" w:rsidRDefault="00223693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Tipo de documento </w:t>
            </w:r>
          </w:p>
        </w:tc>
      </w:tr>
      <w:tr w:rsidR="00197520" w:rsidRPr="003F2F17" w:rsidTr="00223693">
        <w:tc>
          <w:tcPr>
            <w:tcW w:w="2257" w:type="dxa"/>
            <w:vAlign w:val="center"/>
          </w:tcPr>
          <w:p w:rsidR="00197520" w:rsidRPr="00197520" w:rsidRDefault="00223693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proofErr w:type="spellStart"/>
            <w:r>
              <w:rPr>
                <w:iCs/>
                <w:color w:val="0000FF"/>
              </w:rPr>
              <w:t>F</w:t>
            </w:r>
            <w:r w:rsidR="00B1100B">
              <w:rPr>
                <w:iCs/>
                <w:color w:val="0000FF"/>
              </w:rPr>
              <w:t>p</w:t>
            </w:r>
            <w:proofErr w:type="spellEnd"/>
          </w:p>
        </w:tc>
        <w:tc>
          <w:tcPr>
            <w:tcW w:w="2478" w:type="dxa"/>
            <w:vAlign w:val="center"/>
          </w:tcPr>
          <w:p w:rsidR="00197520" w:rsidRPr="00197520" w:rsidRDefault="00223693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Factura </w:t>
            </w:r>
            <w:r w:rsidR="00B1100B">
              <w:rPr>
                <w:iCs/>
                <w:color w:val="0000FF"/>
              </w:rPr>
              <w:t>Pcstar</w:t>
            </w:r>
          </w:p>
        </w:tc>
      </w:tr>
      <w:tr w:rsidR="00223693" w:rsidRPr="003F2F17" w:rsidTr="00223693">
        <w:tc>
          <w:tcPr>
            <w:tcW w:w="2257" w:type="dxa"/>
            <w:vAlign w:val="center"/>
          </w:tcPr>
          <w:p w:rsidR="00223693" w:rsidRDefault="00B1100B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ASE</w:t>
            </w:r>
          </w:p>
        </w:tc>
        <w:tc>
          <w:tcPr>
            <w:tcW w:w="2478" w:type="dxa"/>
            <w:vAlign w:val="center"/>
          </w:tcPr>
          <w:p w:rsidR="00223693" w:rsidRDefault="00B1100B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Asesor</w:t>
            </w:r>
          </w:p>
        </w:tc>
      </w:tr>
      <w:tr w:rsidR="00223693" w:rsidRPr="003F2F17" w:rsidTr="00223693">
        <w:tc>
          <w:tcPr>
            <w:tcW w:w="2257" w:type="dxa"/>
            <w:vAlign w:val="center"/>
          </w:tcPr>
          <w:p w:rsidR="00223693" w:rsidRDefault="00223693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CLI </w:t>
            </w:r>
          </w:p>
        </w:tc>
        <w:tc>
          <w:tcPr>
            <w:tcW w:w="2478" w:type="dxa"/>
            <w:vAlign w:val="center"/>
          </w:tcPr>
          <w:p w:rsidR="00223693" w:rsidRDefault="00223693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Cliente</w:t>
            </w:r>
          </w:p>
        </w:tc>
      </w:tr>
      <w:tr w:rsidR="00223693" w:rsidRPr="003F2F17" w:rsidTr="00223693">
        <w:tc>
          <w:tcPr>
            <w:tcW w:w="2257" w:type="dxa"/>
            <w:vAlign w:val="center"/>
          </w:tcPr>
          <w:p w:rsidR="00223693" w:rsidRDefault="00223693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PROTO</w:t>
            </w:r>
          </w:p>
        </w:tc>
        <w:tc>
          <w:tcPr>
            <w:tcW w:w="2478" w:type="dxa"/>
            <w:vAlign w:val="center"/>
          </w:tcPr>
          <w:p w:rsidR="00223693" w:rsidRDefault="00223693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Producto </w:t>
            </w:r>
          </w:p>
        </w:tc>
      </w:tr>
      <w:tr w:rsidR="0065409F" w:rsidRPr="003F2F17" w:rsidTr="00223693">
        <w:tc>
          <w:tcPr>
            <w:tcW w:w="2257" w:type="dxa"/>
            <w:vAlign w:val="center"/>
          </w:tcPr>
          <w:p w:rsidR="0065409F" w:rsidRDefault="0065409F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PER</w:t>
            </w:r>
          </w:p>
        </w:tc>
        <w:tc>
          <w:tcPr>
            <w:tcW w:w="2478" w:type="dxa"/>
            <w:vAlign w:val="center"/>
          </w:tcPr>
          <w:p w:rsidR="0065409F" w:rsidRDefault="0065409F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Persona</w:t>
            </w:r>
          </w:p>
        </w:tc>
      </w:tr>
      <w:tr w:rsidR="00D87AD1" w:rsidRPr="003F2F17" w:rsidTr="00223693">
        <w:tc>
          <w:tcPr>
            <w:tcW w:w="2257" w:type="dxa"/>
            <w:vAlign w:val="center"/>
          </w:tcPr>
          <w:p w:rsidR="00D87AD1" w:rsidRDefault="00D87AD1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PK</w:t>
            </w:r>
          </w:p>
        </w:tc>
        <w:tc>
          <w:tcPr>
            <w:tcW w:w="2478" w:type="dxa"/>
            <w:vAlign w:val="center"/>
          </w:tcPr>
          <w:p w:rsidR="00D87AD1" w:rsidRDefault="00D87AD1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Llave primaria </w:t>
            </w:r>
          </w:p>
        </w:tc>
      </w:tr>
      <w:tr w:rsidR="00D87AD1" w:rsidRPr="003F2F17" w:rsidTr="00223693">
        <w:tc>
          <w:tcPr>
            <w:tcW w:w="2257" w:type="dxa"/>
            <w:vAlign w:val="center"/>
          </w:tcPr>
          <w:p w:rsidR="00D87AD1" w:rsidRDefault="00D87AD1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FK</w:t>
            </w:r>
          </w:p>
        </w:tc>
        <w:tc>
          <w:tcPr>
            <w:tcW w:w="2478" w:type="dxa"/>
            <w:vAlign w:val="center"/>
          </w:tcPr>
          <w:p w:rsidR="00D87AD1" w:rsidRDefault="00D87AD1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Llave foránea </w:t>
            </w:r>
          </w:p>
        </w:tc>
      </w:tr>
    </w:tbl>
    <w:p w:rsidR="00197520" w:rsidRPr="00197520" w:rsidRDefault="003F2F17" w:rsidP="00223693">
      <w:pPr>
        <w:pStyle w:val="Descripcin"/>
        <w:jc w:val="center"/>
      </w:pPr>
      <w:bookmarkStart w:id="10" w:name="_Toc22107834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80655">
        <w:rPr>
          <w:noProof/>
        </w:rPr>
        <w:t>1</w:t>
      </w:r>
      <w:r>
        <w:fldChar w:fldCharType="end"/>
      </w:r>
      <w:r>
        <w:t xml:space="preserve">: </w:t>
      </w:r>
      <w:r w:rsidRPr="003F2F17">
        <w:t>Glosario de términos y abreviaturas</w:t>
      </w:r>
      <w:bookmarkEnd w:id="10"/>
    </w:p>
    <w:p w:rsidR="00224EF6" w:rsidRDefault="00224EF6" w:rsidP="00224EF6">
      <w:pPr>
        <w:pStyle w:val="Ttulo2"/>
      </w:pPr>
      <w:bookmarkStart w:id="11" w:name="_Toc258825705"/>
      <w:bookmarkStart w:id="12" w:name="_Toc9007272"/>
      <w:r w:rsidRPr="00224EF6">
        <w:t>Formato de los datos</w:t>
      </w:r>
      <w:bookmarkEnd w:id="11"/>
      <w:bookmarkEnd w:id="12"/>
    </w:p>
    <w:p w:rsidR="00224EF6" w:rsidRPr="00072C77" w:rsidRDefault="00072C77" w:rsidP="00197520">
      <w:pPr>
        <w:keepNext/>
        <w:keepLines/>
        <w:rPr>
          <w:iCs/>
          <w:color w:val="0000FF"/>
        </w:rPr>
      </w:pPr>
      <w:r w:rsidRPr="00072C77">
        <w:rPr>
          <w:iCs/>
          <w:color w:val="0000FF"/>
        </w:rPr>
        <w:t>Definir los tipos de datos utilizados.</w:t>
      </w:r>
    </w:p>
    <w:p w:rsidR="00072C77" w:rsidRDefault="00072C77" w:rsidP="00197520">
      <w:pPr>
        <w:keepNext/>
        <w:keepLines/>
        <w:rPr>
          <w:i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25"/>
        <w:gridCol w:w="6706"/>
      </w:tblGrid>
      <w:tr w:rsidR="00DA3EE5" w:rsidRPr="00224EF6" w:rsidTr="00223693">
        <w:tc>
          <w:tcPr>
            <w:tcW w:w="1925" w:type="dxa"/>
            <w:shd w:val="clear" w:color="auto" w:fill="D9D9D9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b/>
                <w:iCs/>
              </w:rPr>
            </w:pPr>
            <w:r w:rsidRPr="00224EF6">
              <w:rPr>
                <w:b/>
                <w:iCs/>
              </w:rPr>
              <w:t>Abreviatura</w:t>
            </w:r>
          </w:p>
        </w:tc>
        <w:tc>
          <w:tcPr>
            <w:tcW w:w="6706" w:type="dxa"/>
            <w:shd w:val="clear" w:color="auto" w:fill="D9D9D9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b/>
                <w:iCs/>
              </w:rPr>
            </w:pPr>
            <w:r w:rsidRPr="00224EF6">
              <w:rPr>
                <w:b/>
                <w:iCs/>
              </w:rPr>
              <w:t>Significado</w:t>
            </w:r>
          </w:p>
        </w:tc>
      </w:tr>
      <w:tr w:rsidR="00DA3EE5" w:rsidRPr="00224EF6" w:rsidTr="00223693">
        <w:tc>
          <w:tcPr>
            <w:tcW w:w="1925" w:type="dxa"/>
            <w:vAlign w:val="center"/>
          </w:tcPr>
          <w:p w:rsidR="00224EF6" w:rsidRPr="00CC21C7" w:rsidRDefault="00223693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CHAR</w:t>
            </w:r>
          </w:p>
        </w:tc>
        <w:tc>
          <w:tcPr>
            <w:tcW w:w="6706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 xml:space="preserve">Dato tipo carácter. </w:t>
            </w:r>
          </w:p>
        </w:tc>
      </w:tr>
      <w:tr w:rsidR="00DA3EE5" w:rsidRPr="00224EF6" w:rsidTr="00223693">
        <w:tc>
          <w:tcPr>
            <w:tcW w:w="1925" w:type="dxa"/>
            <w:vAlign w:val="center"/>
          </w:tcPr>
          <w:p w:rsidR="00224EF6" w:rsidRPr="00CC21C7" w:rsidRDefault="00223693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INT</w:t>
            </w:r>
          </w:p>
        </w:tc>
        <w:tc>
          <w:tcPr>
            <w:tcW w:w="6706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Dato numérico</w:t>
            </w:r>
            <w:r w:rsidR="00DE5FDB">
              <w:rPr>
                <w:iCs/>
                <w:color w:val="0000FF"/>
              </w:rPr>
              <w:t>.</w:t>
            </w:r>
          </w:p>
        </w:tc>
      </w:tr>
      <w:tr w:rsidR="00223693" w:rsidRPr="00224EF6" w:rsidTr="00223693">
        <w:tc>
          <w:tcPr>
            <w:tcW w:w="1925" w:type="dxa"/>
            <w:vAlign w:val="center"/>
          </w:tcPr>
          <w:p w:rsidR="00223693" w:rsidRDefault="00223693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DATE</w:t>
            </w:r>
          </w:p>
        </w:tc>
        <w:tc>
          <w:tcPr>
            <w:tcW w:w="6706" w:type="dxa"/>
            <w:vAlign w:val="center"/>
          </w:tcPr>
          <w:p w:rsidR="00223693" w:rsidRPr="00CC21C7" w:rsidRDefault="00223693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Dato </w:t>
            </w:r>
            <w:r w:rsidR="00DE5FDB">
              <w:rPr>
                <w:iCs/>
                <w:color w:val="0000FF"/>
              </w:rPr>
              <w:t>tipo fecha.</w:t>
            </w:r>
          </w:p>
        </w:tc>
      </w:tr>
      <w:tr w:rsidR="00DE5FDB" w:rsidRPr="00224EF6" w:rsidTr="00223693">
        <w:tc>
          <w:tcPr>
            <w:tcW w:w="1925" w:type="dxa"/>
            <w:vAlign w:val="center"/>
          </w:tcPr>
          <w:p w:rsidR="00DE5FDB" w:rsidRDefault="00DE5FDB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VARCHAR</w:t>
            </w:r>
          </w:p>
        </w:tc>
        <w:tc>
          <w:tcPr>
            <w:tcW w:w="6706" w:type="dxa"/>
            <w:vAlign w:val="center"/>
          </w:tcPr>
          <w:p w:rsidR="00DE5FDB" w:rsidRDefault="00DE5FDB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Dato que combina carácter y numero.</w:t>
            </w:r>
          </w:p>
        </w:tc>
      </w:tr>
      <w:tr w:rsidR="00DE5FDB" w:rsidRPr="00224EF6" w:rsidTr="00223693">
        <w:tc>
          <w:tcPr>
            <w:tcW w:w="1925" w:type="dxa"/>
            <w:vAlign w:val="center"/>
          </w:tcPr>
          <w:p w:rsidR="00DE5FDB" w:rsidRDefault="00DE5FDB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BOOLEAN</w:t>
            </w:r>
          </w:p>
        </w:tc>
        <w:tc>
          <w:tcPr>
            <w:tcW w:w="6706" w:type="dxa"/>
            <w:vAlign w:val="center"/>
          </w:tcPr>
          <w:p w:rsidR="00DE5FDB" w:rsidRDefault="00DE5FDB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Dato de tipo activación.</w:t>
            </w:r>
          </w:p>
        </w:tc>
      </w:tr>
    </w:tbl>
    <w:p w:rsidR="00DD6DAD" w:rsidRDefault="00197520" w:rsidP="0022293D">
      <w:pPr>
        <w:pStyle w:val="Descripcin"/>
        <w:keepNext/>
        <w:keepLines/>
        <w:jc w:val="center"/>
        <w:rPr>
          <w:iCs/>
        </w:rPr>
      </w:pPr>
      <w:bookmarkStart w:id="13" w:name="_Toc22107834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80655">
        <w:rPr>
          <w:noProof/>
        </w:rPr>
        <w:t>2</w:t>
      </w:r>
      <w:r>
        <w:fldChar w:fldCharType="end"/>
      </w:r>
      <w:r>
        <w:t xml:space="preserve">: </w:t>
      </w:r>
      <w:r w:rsidRPr="00197520">
        <w:t>Tabla de formato de los datos</w:t>
      </w:r>
      <w:bookmarkEnd w:id="13"/>
    </w:p>
    <w:p w:rsidR="003E0111" w:rsidRDefault="003E0111" w:rsidP="00224EF6">
      <w:pPr>
        <w:rPr>
          <w:iCs/>
        </w:rPr>
      </w:pPr>
    </w:p>
    <w:p w:rsidR="003E0111" w:rsidRDefault="003E0111" w:rsidP="00224EF6">
      <w:pPr>
        <w:rPr>
          <w:iCs/>
        </w:rPr>
      </w:pPr>
    </w:p>
    <w:p w:rsidR="00250FCF" w:rsidRDefault="00250FCF" w:rsidP="00250FCF">
      <w:pPr>
        <w:pStyle w:val="Ttulo1"/>
      </w:pPr>
      <w:bookmarkStart w:id="14" w:name="_Toc258825706"/>
      <w:bookmarkStart w:id="15" w:name="_Toc9007273"/>
      <w:r>
        <w:lastRenderedPageBreak/>
        <w:t xml:space="preserve">Diagrama </w:t>
      </w:r>
      <w:r w:rsidR="00284493">
        <w:t>Entidad-Relación</w:t>
      </w:r>
      <w:bookmarkEnd w:id="14"/>
      <w:bookmarkEnd w:id="15"/>
    </w:p>
    <w:p w:rsidR="00250FCF" w:rsidRPr="00284493" w:rsidRDefault="00250FCF" w:rsidP="00284493"/>
    <w:p w:rsidR="00AD7102" w:rsidRDefault="00284493" w:rsidP="00284493">
      <w:pPr>
        <w:rPr>
          <w:color w:val="0000FF"/>
        </w:rPr>
      </w:pPr>
      <w:r w:rsidRPr="007E2295">
        <w:rPr>
          <w:color w:val="0000FF"/>
        </w:rPr>
        <w:t xml:space="preserve">Añadir </w:t>
      </w:r>
      <w:r w:rsidR="007E2295" w:rsidRPr="007E2295">
        <w:rPr>
          <w:color w:val="0000FF"/>
        </w:rPr>
        <w:t>el /los diagrama/s</w:t>
      </w:r>
      <w:r w:rsidR="004317F6">
        <w:rPr>
          <w:color w:val="0000FF"/>
        </w:rPr>
        <w:t xml:space="preserve"> MR necesarios del </w:t>
      </w:r>
      <w:r w:rsidR="00BC5E42">
        <w:rPr>
          <w:color w:val="0000FF"/>
        </w:rPr>
        <w:t>sistema.</w:t>
      </w:r>
    </w:p>
    <w:p w:rsidR="00AD7102" w:rsidRDefault="00AD7102" w:rsidP="00284493">
      <w:pPr>
        <w:rPr>
          <w:color w:val="0000FF"/>
        </w:rPr>
      </w:pPr>
    </w:p>
    <w:p w:rsidR="00AD7102" w:rsidRDefault="00AD7102" w:rsidP="00284493">
      <w:pPr>
        <w:rPr>
          <w:color w:val="0000FF"/>
        </w:rPr>
      </w:pPr>
    </w:p>
    <w:p w:rsidR="00AD7102" w:rsidRDefault="00AD7102" w:rsidP="00284493">
      <w:pPr>
        <w:rPr>
          <w:color w:val="0000FF"/>
        </w:rPr>
      </w:pPr>
      <w:proofErr w:type="spellStart"/>
      <w:r>
        <w:rPr>
          <w:color w:val="0000FF"/>
        </w:rPr>
        <w:t>Ej</w:t>
      </w:r>
      <w:proofErr w:type="spellEnd"/>
      <w:r>
        <w:rPr>
          <w:color w:val="0000FF"/>
        </w:rPr>
        <w:t>:</w:t>
      </w:r>
    </w:p>
    <w:p w:rsidR="00AD7102" w:rsidRDefault="00AD7102" w:rsidP="00284493">
      <w:pPr>
        <w:rPr>
          <w:color w:val="0000FF"/>
        </w:rPr>
      </w:pPr>
    </w:p>
    <w:p w:rsidR="00DE5FDB" w:rsidRPr="00DE5FDB" w:rsidRDefault="00B1100B" w:rsidP="00DE5FDB">
      <w:pPr>
        <w:rPr>
          <w:noProof/>
          <w:color w:val="0000FF"/>
        </w:rPr>
        <w:sectPr w:rsidR="00DE5FDB" w:rsidRPr="00DE5FDB" w:rsidSect="00D60072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  <w:r>
        <w:rPr>
          <w:noProof/>
          <w:color w:val="0000FF"/>
        </w:rPr>
        <w:drawing>
          <wp:inline distT="0" distB="0" distL="0" distR="0">
            <wp:extent cx="5555615" cy="348742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3B" w:rsidRPr="00B64650" w:rsidRDefault="00DD6DAD" w:rsidP="00B64650">
      <w:pPr>
        <w:pStyle w:val="Ttulo1"/>
      </w:pPr>
      <w:bookmarkStart w:id="16" w:name="_Toc258825707"/>
      <w:bookmarkStart w:id="17" w:name="_Toc9007274"/>
      <w:r w:rsidRPr="00B64650">
        <w:lastRenderedPageBreak/>
        <w:t>Diccionario de datos</w:t>
      </w:r>
      <w:bookmarkEnd w:id="16"/>
      <w:bookmarkEnd w:id="17"/>
    </w:p>
    <w:p w:rsidR="00DD6DAD" w:rsidRDefault="00DD6DAD" w:rsidP="00DD6DAD"/>
    <w:p w:rsidR="00636845" w:rsidRDefault="00636845" w:rsidP="00636845">
      <w:pPr>
        <w:pStyle w:val="Ttulo2"/>
      </w:pPr>
      <w:r>
        <w:t>Base de dato</w:t>
      </w:r>
      <w:r w:rsidR="00E1572E">
        <w:t>s Proyecto individual</w:t>
      </w:r>
    </w:p>
    <w:p w:rsidR="00E42406" w:rsidRPr="008476BF" w:rsidRDefault="00DE5FDB" w:rsidP="00E42406">
      <w:pPr>
        <w:rPr>
          <w:color w:val="0000FF"/>
        </w:rPr>
      </w:pPr>
      <w:r>
        <w:rPr>
          <w:color w:val="0000FF"/>
        </w:rPr>
        <w:t xml:space="preserve">Esta BD tiene el objetivo de mejorar y suministrar soluciones para las </w:t>
      </w:r>
      <w:r w:rsidR="00E1572E">
        <w:rPr>
          <w:color w:val="0000FF"/>
        </w:rPr>
        <w:t>personas que</w:t>
      </w:r>
      <w:r>
        <w:rPr>
          <w:color w:val="0000FF"/>
        </w:rPr>
        <w:t xml:space="preserve"> requieren hacer el inventariado de sus negocios</w:t>
      </w:r>
      <w:r w:rsidR="008476BF" w:rsidRPr="008476BF">
        <w:rPr>
          <w:color w:val="0000FF"/>
        </w:rPr>
        <w:t>.</w:t>
      </w:r>
    </w:p>
    <w:p w:rsidR="008476BF" w:rsidRPr="008476BF" w:rsidRDefault="008476BF" w:rsidP="00E42406">
      <w:pPr>
        <w:rPr>
          <w:color w:val="0000FF"/>
        </w:rPr>
      </w:pPr>
    </w:p>
    <w:p w:rsidR="008476BF" w:rsidRDefault="008476BF" w:rsidP="00E42406"/>
    <w:p w:rsidR="00E42406" w:rsidRDefault="00E42406" w:rsidP="00E42406">
      <w:pPr>
        <w:pStyle w:val="Ttulo3"/>
      </w:pPr>
      <w:bookmarkStart w:id="18" w:name="_Toc258825709"/>
      <w:bookmarkStart w:id="19" w:name="_Toc9007276"/>
      <w:r>
        <w:t xml:space="preserve">Tabla </w:t>
      </w:r>
      <w:bookmarkEnd w:id="18"/>
      <w:bookmarkEnd w:id="19"/>
      <w:r w:rsidR="00DE5FDB">
        <w:t>per</w:t>
      </w:r>
      <w:r w:rsidR="00E1572E">
        <w:t>sona</w:t>
      </w:r>
    </w:p>
    <w:p w:rsidR="00014CDD" w:rsidRPr="00014CDD" w:rsidRDefault="00014CDD" w:rsidP="00A27679">
      <w:pPr>
        <w:rPr>
          <w:color w:val="0000FF"/>
        </w:rPr>
      </w:pP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08532A" w:rsidTr="00E1572E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8532A" w:rsidRPr="00A97AA6" w:rsidRDefault="0008532A" w:rsidP="00A97AA6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 w:rsidR="00E1572E"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8532A" w:rsidTr="00E1572E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8532A" w:rsidRPr="003F4DDA" w:rsidRDefault="00E1572E" w:rsidP="00E1572E">
            <w:pPr>
              <w:spacing w:before="60" w:after="60"/>
              <w:jc w:val="left"/>
            </w:pPr>
            <w:r>
              <w:t>persona</w:t>
            </w:r>
          </w:p>
        </w:tc>
      </w:tr>
      <w:tr w:rsidR="00E1572E" w:rsidTr="0065409F">
        <w:trPr>
          <w:tblHeader/>
        </w:trPr>
        <w:tc>
          <w:tcPr>
            <w:tcW w:w="605" w:type="pct"/>
            <w:vAlign w:val="center"/>
          </w:tcPr>
          <w:p w:rsidR="00E1572E" w:rsidRPr="00014CDD" w:rsidRDefault="00E1572E" w:rsidP="00A97AA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E1572E" w:rsidRPr="00014CDD" w:rsidRDefault="00E1572E" w:rsidP="00523875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E1572E" w:rsidRPr="00014CDD" w:rsidRDefault="00E1572E" w:rsidP="00BC5E42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E1572E" w:rsidRPr="00014CDD" w:rsidRDefault="00E1572E" w:rsidP="00A97AA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E1572E" w:rsidRPr="00014CDD" w:rsidRDefault="00E1572E" w:rsidP="00A97AA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E1572E" w:rsidRPr="00014CDD" w:rsidRDefault="00E1572E" w:rsidP="00A97AA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Pr="008476B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Id_persona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Pr="008476B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P_nombre_per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primer nombre. Ejem: juan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Pr="008476B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S_nombre_per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segundo nombre. Ejem: esteban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Pr="008476B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P_apellido_per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primer apellido. Ejem: ríos.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S_apellido_per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su segundo apellido. Ejem: Sifuentes 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65409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</w:t>
            </w:r>
            <w:r w:rsidR="003054D6">
              <w:rPr>
                <w:color w:val="0000FF"/>
                <w:sz w:val="18"/>
                <w:szCs w:val="14"/>
              </w:rPr>
              <w:t xml:space="preserve">poner si la persona </w:t>
            </w:r>
            <w:proofErr w:type="spellStart"/>
            <w:r w:rsidR="003054D6">
              <w:rPr>
                <w:color w:val="0000FF"/>
                <w:sz w:val="18"/>
                <w:szCs w:val="14"/>
              </w:rPr>
              <w:t>esta</w:t>
            </w:r>
            <w:proofErr w:type="spellEnd"/>
            <w:r w:rsidR="003054D6">
              <w:rPr>
                <w:color w:val="0000FF"/>
                <w:sz w:val="18"/>
                <w:szCs w:val="14"/>
              </w:rPr>
              <w:t xml:space="preserve"> activa o inactiva.</w:t>
            </w:r>
            <w:r>
              <w:rPr>
                <w:color w:val="0000FF"/>
                <w:sz w:val="18"/>
                <w:szCs w:val="14"/>
              </w:rPr>
              <w:t xml:space="preserve"> Ejem: </w:t>
            </w:r>
            <w:r w:rsidR="003054D6">
              <w:rPr>
                <w:color w:val="0000FF"/>
                <w:sz w:val="18"/>
                <w:szCs w:val="14"/>
              </w:rPr>
              <w:t>1=activa</w:t>
            </w:r>
            <w:r>
              <w:rPr>
                <w:color w:val="0000FF"/>
                <w:sz w:val="18"/>
                <w:szCs w:val="14"/>
              </w:rPr>
              <w:t xml:space="preserve"> o </w:t>
            </w:r>
            <w:r w:rsidR="003054D6">
              <w:rPr>
                <w:color w:val="0000FF"/>
                <w:sz w:val="18"/>
                <w:szCs w:val="14"/>
              </w:rPr>
              <w:t>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Default="003054D6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65409F" w:rsidRDefault="003054D6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NOT NULL </w:t>
            </w:r>
          </w:p>
        </w:tc>
      </w:tr>
      <w:tr w:rsidR="00D87AD1" w:rsidTr="0065409F">
        <w:tc>
          <w:tcPr>
            <w:tcW w:w="605" w:type="pct"/>
            <w:vAlign w:val="center"/>
          </w:tcPr>
          <w:p w:rsidR="00D87AD1" w:rsidRDefault="00D87AD1" w:rsidP="00D87AD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</w:t>
            </w:r>
            <w:proofErr w:type="spellEnd"/>
          </w:p>
        </w:tc>
        <w:tc>
          <w:tcPr>
            <w:tcW w:w="2124" w:type="pct"/>
            <w:vAlign w:val="center"/>
          </w:tcPr>
          <w:p w:rsidR="00D87AD1" w:rsidRPr="008476BF" w:rsidRDefault="00D87AD1" w:rsidP="00D87A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 que tenga la persona. Ejem: CC, CE, TI... Entre otras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7AD1" w:rsidRPr="008476BF" w:rsidRDefault="00D87AD1" w:rsidP="00D87A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7AD1" w:rsidRDefault="00D87AD1" w:rsidP="00D87A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D87AD1" w:rsidRDefault="00D87AD1" w:rsidP="00D87A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D87AD1" w:rsidRDefault="00D87AD1" w:rsidP="00D87A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CE1949" w:rsidRDefault="00CE1949" w:rsidP="00CE1949"/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054077" w:rsidTr="00054077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54077" w:rsidRPr="00A97AA6" w:rsidRDefault="00054077" w:rsidP="00054077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54077" w:rsidTr="00054077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54077" w:rsidRPr="003F4DDA" w:rsidRDefault="00054077" w:rsidP="00054077">
            <w:pPr>
              <w:spacing w:before="60" w:after="60"/>
              <w:jc w:val="left"/>
            </w:pPr>
            <w:proofErr w:type="spellStart"/>
            <w:r>
              <w:t>Tipo_de_documento</w:t>
            </w:r>
            <w:proofErr w:type="spellEnd"/>
          </w:p>
        </w:tc>
      </w:tr>
      <w:tr w:rsidR="00054077" w:rsidTr="00054077">
        <w:trPr>
          <w:tblHeader/>
        </w:trPr>
        <w:tc>
          <w:tcPr>
            <w:tcW w:w="605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54077" w:rsidTr="00054077">
        <w:tc>
          <w:tcPr>
            <w:tcW w:w="605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Cod_td</w:t>
            </w:r>
            <w:proofErr w:type="spellEnd"/>
          </w:p>
        </w:tc>
        <w:tc>
          <w:tcPr>
            <w:tcW w:w="2124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05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Desc_td</w:t>
            </w:r>
            <w:proofErr w:type="spellEnd"/>
          </w:p>
        </w:tc>
        <w:tc>
          <w:tcPr>
            <w:tcW w:w="2124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se describe el TD. Ejem: CC= Cedula de Ciudadanía.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05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S_nombre_per</w:t>
            </w:r>
            <w:proofErr w:type="spellEnd"/>
          </w:p>
        </w:tc>
        <w:tc>
          <w:tcPr>
            <w:tcW w:w="2124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CE1949" w:rsidRDefault="00CE1949" w:rsidP="00CE1949"/>
    <w:p w:rsidR="00054077" w:rsidRDefault="00054077" w:rsidP="00054077"/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054077" w:rsidTr="00054077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54077" w:rsidRPr="00A97AA6" w:rsidRDefault="00054077" w:rsidP="00054077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lastRenderedPageBreak/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54077" w:rsidTr="00054077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54077" w:rsidRPr="003F4DDA" w:rsidRDefault="00054077" w:rsidP="00054077">
            <w:pPr>
              <w:spacing w:before="60" w:after="60"/>
              <w:jc w:val="left"/>
            </w:pPr>
            <w:r>
              <w:t>Cliente</w:t>
            </w:r>
          </w:p>
        </w:tc>
      </w:tr>
      <w:tr w:rsidR="00054077" w:rsidTr="00054077">
        <w:trPr>
          <w:tblHeader/>
        </w:trPr>
        <w:tc>
          <w:tcPr>
            <w:tcW w:w="664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Pkfk_id_per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054077" w:rsidRDefault="00054077" w:rsidP="00054077"/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054077" w:rsidTr="00054077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54077" w:rsidRPr="00A97AA6" w:rsidRDefault="00054077" w:rsidP="00054077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54077" w:rsidTr="00054077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54077" w:rsidRPr="003F4DDA" w:rsidRDefault="00B1100B" w:rsidP="00054077">
            <w:pPr>
              <w:spacing w:before="60" w:after="60"/>
              <w:jc w:val="left"/>
            </w:pPr>
            <w:r>
              <w:t>Asesor</w:t>
            </w:r>
          </w:p>
        </w:tc>
      </w:tr>
      <w:tr w:rsidR="00054077" w:rsidTr="00054077">
        <w:trPr>
          <w:tblHeader/>
        </w:trPr>
        <w:tc>
          <w:tcPr>
            <w:tcW w:w="664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</w:t>
            </w:r>
            <w:r w:rsidR="00B1100B">
              <w:rPr>
                <w:color w:val="0000FF"/>
                <w:sz w:val="18"/>
                <w:szCs w:val="14"/>
              </w:rPr>
              <w:t>ase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</w:t>
            </w:r>
            <w:r w:rsidR="00B1100B">
              <w:rPr>
                <w:color w:val="0000FF"/>
                <w:sz w:val="18"/>
                <w:szCs w:val="14"/>
              </w:rPr>
              <w:t>_ase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Salario_</w:t>
            </w:r>
            <w:r w:rsidR="00B1100B">
              <w:rPr>
                <w:color w:val="0000FF"/>
                <w:sz w:val="18"/>
                <w:szCs w:val="14"/>
              </w:rPr>
              <w:t>ase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salario de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650.000 pesos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054077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054077" w:rsidRDefault="00054077" w:rsidP="00054077"/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054077" w:rsidTr="00054077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54077" w:rsidRPr="00A97AA6" w:rsidRDefault="00054077" w:rsidP="00054077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54077" w:rsidTr="00054077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54077" w:rsidRPr="003F4DDA" w:rsidRDefault="00054077" w:rsidP="00054077">
            <w:pPr>
              <w:spacing w:before="60" w:after="60"/>
              <w:jc w:val="left"/>
            </w:pPr>
            <w:proofErr w:type="spellStart"/>
            <w:r>
              <w:t>Factura_</w:t>
            </w:r>
            <w:r w:rsidR="00B7307F">
              <w:t>pcstar</w:t>
            </w:r>
            <w:proofErr w:type="spellEnd"/>
          </w:p>
        </w:tc>
      </w:tr>
      <w:tr w:rsidR="00054077" w:rsidTr="00054077">
        <w:trPr>
          <w:tblHeader/>
        </w:trPr>
        <w:tc>
          <w:tcPr>
            <w:tcW w:w="664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</w:t>
            </w:r>
            <w:r w:rsidR="00695431">
              <w:rPr>
                <w:color w:val="0000FF"/>
                <w:sz w:val="18"/>
                <w:szCs w:val="14"/>
              </w:rPr>
              <w:t>factura_</w:t>
            </w:r>
            <w:r w:rsidR="00B7307F">
              <w:rPr>
                <w:color w:val="0000FF"/>
                <w:sz w:val="18"/>
                <w:szCs w:val="14"/>
              </w:rPr>
              <w:t>pcstar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tipo de documento. </w:t>
            </w:r>
            <w:proofErr w:type="gramStart"/>
            <w:r>
              <w:rPr>
                <w:color w:val="0000FF"/>
                <w:sz w:val="18"/>
                <w:szCs w:val="14"/>
              </w:rPr>
              <w:t>Ejem:</w:t>
            </w:r>
            <w:r w:rsidR="00695431">
              <w:rPr>
                <w:color w:val="0000FF"/>
                <w:sz w:val="18"/>
                <w:szCs w:val="14"/>
              </w:rPr>
              <w:t>F</w:t>
            </w:r>
            <w:proofErr w:type="gramEnd"/>
            <w:r w:rsidR="00695431"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95431" w:rsidTr="00054077">
        <w:tc>
          <w:tcPr>
            <w:tcW w:w="664" w:type="pct"/>
            <w:vAlign w:val="center"/>
          </w:tcPr>
          <w:p w:rsidR="00695431" w:rsidRDefault="00695431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Fk_pkfk_id_persona_cli</w:t>
            </w:r>
            <w:proofErr w:type="spellEnd"/>
          </w:p>
        </w:tc>
        <w:tc>
          <w:tcPr>
            <w:tcW w:w="2065" w:type="pct"/>
            <w:vAlign w:val="center"/>
          </w:tcPr>
          <w:p w:rsidR="00695431" w:rsidRDefault="00695431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:61527807.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5431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5431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95431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695431" w:rsidRDefault="00695431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695431" w:rsidRDefault="00695431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 w:rsidRPr="00695431">
              <w:rPr>
                <w:color w:val="0000FF"/>
                <w:sz w:val="18"/>
                <w:szCs w:val="14"/>
                <w:lang w:val="en-US"/>
              </w:rPr>
              <w:t>Fk_p</w:t>
            </w:r>
            <w:r w:rsidR="00054077" w:rsidRPr="00695431">
              <w:rPr>
                <w:color w:val="0000FF"/>
                <w:sz w:val="18"/>
                <w:szCs w:val="14"/>
                <w:lang w:val="en-US"/>
              </w:rPr>
              <w:t>kfk_cod_td</w:t>
            </w:r>
            <w:r w:rsidRPr="00695431">
              <w:rPr>
                <w:color w:val="0000FF"/>
                <w:sz w:val="18"/>
                <w:szCs w:val="14"/>
                <w:lang w:val="en-US"/>
              </w:rPr>
              <w:t>_cli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95431" w:rsidTr="00054077">
        <w:tc>
          <w:tcPr>
            <w:tcW w:w="664" w:type="pct"/>
            <w:vAlign w:val="center"/>
          </w:tcPr>
          <w:p w:rsidR="00695431" w:rsidRPr="00B7307F" w:rsidRDefault="00695431" w:rsidP="00695431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s-CO"/>
              </w:rPr>
            </w:pPr>
            <w:proofErr w:type="spellStart"/>
            <w:r w:rsidRPr="00B7307F">
              <w:rPr>
                <w:color w:val="0000FF"/>
                <w:sz w:val="18"/>
                <w:szCs w:val="14"/>
                <w:lang w:val="es-CO"/>
              </w:rPr>
              <w:t>Fk_pkfk_id_persona_</w:t>
            </w:r>
            <w:r w:rsidR="00B7307F" w:rsidRPr="00B7307F">
              <w:rPr>
                <w:color w:val="0000FF"/>
                <w:sz w:val="18"/>
                <w:szCs w:val="14"/>
                <w:lang w:val="es-CO"/>
              </w:rPr>
              <w:t>ase</w:t>
            </w:r>
            <w:proofErr w:type="spellEnd"/>
          </w:p>
        </w:tc>
        <w:tc>
          <w:tcPr>
            <w:tcW w:w="2065" w:type="pct"/>
            <w:vAlign w:val="center"/>
          </w:tcPr>
          <w:p w:rsidR="00695431" w:rsidRDefault="00695431" w:rsidP="0069543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:61527807.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5431" w:rsidRPr="008476BF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5431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95431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695431" w:rsidRDefault="00695431" w:rsidP="0069543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95431" w:rsidRPr="00695431" w:rsidTr="00054077">
        <w:tc>
          <w:tcPr>
            <w:tcW w:w="664" w:type="pct"/>
            <w:vAlign w:val="center"/>
          </w:tcPr>
          <w:p w:rsidR="00695431" w:rsidRPr="00695431" w:rsidRDefault="00695431" w:rsidP="00695431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 w:rsidRPr="00695431">
              <w:rPr>
                <w:color w:val="0000FF"/>
                <w:sz w:val="18"/>
                <w:szCs w:val="14"/>
                <w:lang w:val="en-US"/>
              </w:rPr>
              <w:t>Fk_pkfk_cod_td_</w:t>
            </w:r>
            <w:r w:rsidR="00B7307F">
              <w:rPr>
                <w:color w:val="0000FF"/>
                <w:sz w:val="18"/>
                <w:szCs w:val="14"/>
                <w:lang w:val="en-US"/>
              </w:rPr>
              <w:t>ase</w:t>
            </w:r>
            <w:proofErr w:type="spellEnd"/>
          </w:p>
        </w:tc>
        <w:tc>
          <w:tcPr>
            <w:tcW w:w="2065" w:type="pct"/>
            <w:vAlign w:val="center"/>
          </w:tcPr>
          <w:p w:rsidR="00695431" w:rsidRPr="00695431" w:rsidRDefault="00695431" w:rsidP="00695431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5431" w:rsidRPr="00695431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5431" w:rsidRPr="00695431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95431" w:rsidRPr="00695431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5</w:t>
            </w:r>
          </w:p>
        </w:tc>
        <w:tc>
          <w:tcPr>
            <w:tcW w:w="1083" w:type="pct"/>
          </w:tcPr>
          <w:p w:rsidR="00695431" w:rsidRPr="00695431" w:rsidRDefault="00695431" w:rsidP="00695431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9C4CEC" w:rsidRPr="00695431" w:rsidTr="00054077">
        <w:tc>
          <w:tcPr>
            <w:tcW w:w="664" w:type="pct"/>
            <w:vAlign w:val="center"/>
          </w:tcPr>
          <w:p w:rsidR="009C4CEC" w:rsidRPr="00695431" w:rsidRDefault="009C4CEC" w:rsidP="009C4CEC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Vunit_pcstar</w:t>
            </w:r>
            <w:proofErr w:type="spellEnd"/>
          </w:p>
        </w:tc>
        <w:tc>
          <w:tcPr>
            <w:tcW w:w="2065" w:type="pct"/>
            <w:vAlign w:val="center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</w:t>
            </w:r>
            <w:r>
              <w:rPr>
                <w:color w:val="0000FF"/>
                <w:sz w:val="18"/>
                <w:szCs w:val="14"/>
              </w:rPr>
              <w:t>valor unitario</w:t>
            </w:r>
            <w:r>
              <w:rPr>
                <w:color w:val="0000FF"/>
                <w:sz w:val="18"/>
                <w:szCs w:val="14"/>
              </w:rPr>
              <w:t xml:space="preserve"> del </w:t>
            </w:r>
            <w:proofErr w:type="gramStart"/>
            <w:r>
              <w:rPr>
                <w:color w:val="0000FF"/>
                <w:sz w:val="18"/>
                <w:szCs w:val="14"/>
              </w:rPr>
              <w:t>producto  Ejem</w:t>
            </w:r>
            <w:proofErr w:type="gramEnd"/>
            <w:r>
              <w:rPr>
                <w:color w:val="0000FF"/>
                <w:sz w:val="18"/>
                <w:szCs w:val="14"/>
              </w:rPr>
              <w:t>: 1.000, 35.000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4CEC" w:rsidRPr="00695431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7</w:t>
            </w:r>
          </w:p>
        </w:tc>
        <w:tc>
          <w:tcPr>
            <w:tcW w:w="1083" w:type="pct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NOTNULL</w:t>
            </w:r>
          </w:p>
        </w:tc>
      </w:tr>
      <w:tr w:rsidR="009C4CEC" w:rsidRPr="00695431" w:rsidTr="00054077">
        <w:tc>
          <w:tcPr>
            <w:tcW w:w="664" w:type="pct"/>
            <w:vAlign w:val="center"/>
          </w:tcPr>
          <w:p w:rsidR="009C4CEC" w:rsidRPr="00695431" w:rsidRDefault="009C4CEC" w:rsidP="009C4CEC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Subtotal_pcstar</w:t>
            </w:r>
            <w:proofErr w:type="spellEnd"/>
          </w:p>
        </w:tc>
        <w:tc>
          <w:tcPr>
            <w:tcW w:w="2065" w:type="pct"/>
            <w:vAlign w:val="center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</w:t>
            </w:r>
            <w:r>
              <w:rPr>
                <w:color w:val="0000FF"/>
                <w:sz w:val="18"/>
                <w:szCs w:val="14"/>
              </w:rPr>
              <w:t xml:space="preserve">el sub total del </w:t>
            </w:r>
            <w:proofErr w:type="gramStart"/>
            <w:r>
              <w:rPr>
                <w:color w:val="0000FF"/>
                <w:sz w:val="18"/>
                <w:szCs w:val="14"/>
              </w:rPr>
              <w:t>producto</w:t>
            </w:r>
            <w:r>
              <w:rPr>
                <w:color w:val="0000FF"/>
                <w:sz w:val="18"/>
                <w:szCs w:val="14"/>
              </w:rPr>
              <w:t xml:space="preserve">  Ejem</w:t>
            </w:r>
            <w:proofErr w:type="gramEnd"/>
            <w:r>
              <w:rPr>
                <w:color w:val="0000FF"/>
                <w:sz w:val="18"/>
                <w:szCs w:val="14"/>
              </w:rPr>
              <w:t>:</w:t>
            </w:r>
            <w:r>
              <w:rPr>
                <w:color w:val="0000FF"/>
                <w:sz w:val="18"/>
                <w:szCs w:val="14"/>
              </w:rPr>
              <w:t xml:space="preserve"> 1.000, 35.000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4CEC" w:rsidRPr="00695431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7</w:t>
            </w:r>
          </w:p>
        </w:tc>
        <w:tc>
          <w:tcPr>
            <w:tcW w:w="1083" w:type="pct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9C4CEC" w:rsidRPr="00695431" w:rsidTr="00054077">
        <w:tc>
          <w:tcPr>
            <w:tcW w:w="664" w:type="pct"/>
            <w:vAlign w:val="center"/>
          </w:tcPr>
          <w:p w:rsidR="009C4CEC" w:rsidRPr="00695431" w:rsidRDefault="009C4CEC" w:rsidP="009C4CEC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Fecha_pcstar</w:t>
            </w:r>
            <w:proofErr w:type="spellEnd"/>
          </w:p>
        </w:tc>
        <w:tc>
          <w:tcPr>
            <w:tcW w:w="2065" w:type="pct"/>
            <w:vAlign w:val="center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</w:t>
            </w:r>
            <w:proofErr w:type="spellStart"/>
            <w:r>
              <w:rPr>
                <w:color w:val="0000FF"/>
                <w:sz w:val="18"/>
                <w:szCs w:val="14"/>
              </w:rPr>
              <w:t>dia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y la </w:t>
            </w:r>
            <w:proofErr w:type="gramStart"/>
            <w:r>
              <w:rPr>
                <w:color w:val="0000FF"/>
                <w:sz w:val="18"/>
                <w:szCs w:val="14"/>
              </w:rPr>
              <w:t>hora  que</w:t>
            </w:r>
            <w:proofErr w:type="gramEnd"/>
            <w:r>
              <w:rPr>
                <w:color w:val="0000FF"/>
                <w:sz w:val="18"/>
                <w:szCs w:val="14"/>
              </w:rPr>
              <w:t xml:space="preserve"> tenga la factura.  Ejem: 5 de mayo del 2019 a las 6:30 pm.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4CEC" w:rsidRPr="00695431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DATETIME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9C4CEC" w:rsidRPr="00695431" w:rsidTr="00054077">
        <w:tc>
          <w:tcPr>
            <w:tcW w:w="664" w:type="pct"/>
            <w:vAlign w:val="center"/>
          </w:tcPr>
          <w:p w:rsidR="009C4CEC" w:rsidRDefault="009C4CEC" w:rsidP="009C4CEC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lastRenderedPageBreak/>
              <w:t>Estado_salida</w:t>
            </w:r>
            <w:proofErr w:type="spellEnd"/>
          </w:p>
        </w:tc>
        <w:tc>
          <w:tcPr>
            <w:tcW w:w="2065" w:type="pct"/>
            <w:vAlign w:val="center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4CEC" w:rsidRPr="00695431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</w:p>
        </w:tc>
      </w:tr>
    </w:tbl>
    <w:p w:rsidR="00054077" w:rsidRDefault="00054077" w:rsidP="00054077">
      <w:pPr>
        <w:rPr>
          <w:lang w:val="es-CO"/>
        </w:rPr>
      </w:pP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247128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247128" w:rsidRPr="00A97AA6" w:rsidRDefault="00247128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247128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247128" w:rsidRPr="003F4DDA" w:rsidRDefault="00247128" w:rsidP="00A32414">
            <w:pPr>
              <w:spacing w:before="60" w:after="60"/>
              <w:jc w:val="left"/>
            </w:pPr>
            <w:r>
              <w:t>Producto</w:t>
            </w:r>
          </w:p>
        </w:tc>
      </w:tr>
      <w:tr w:rsidR="00247128" w:rsidTr="00A32414">
        <w:trPr>
          <w:tblHeader/>
        </w:trPr>
        <w:tc>
          <w:tcPr>
            <w:tcW w:w="605" w:type="pct"/>
            <w:vAlign w:val="center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247128" w:rsidRPr="00014CDD" w:rsidRDefault="00247128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247128" w:rsidRPr="00014CDD" w:rsidRDefault="00247128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247128" w:rsidRPr="00014CDD" w:rsidRDefault="00247128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Id_producto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código que tenga el producto.  Ejem: 17283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Desc_proto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poner la descripción del producto. Ejem: teléfonos.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Estado_proto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695431" w:rsidRDefault="00695431" w:rsidP="00054077">
      <w:pPr>
        <w:rPr>
          <w:lang w:val="es-CO"/>
        </w:rPr>
      </w:pP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247128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247128" w:rsidRPr="00A97AA6" w:rsidRDefault="00247128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247128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247128" w:rsidRPr="003F4DDA" w:rsidRDefault="00247128" w:rsidP="00A32414">
            <w:pPr>
              <w:spacing w:before="60" w:after="60"/>
              <w:jc w:val="left"/>
            </w:pPr>
            <w:proofErr w:type="spellStart"/>
            <w:r>
              <w:t>Factura_</w:t>
            </w:r>
            <w:r w:rsidR="00B67435">
              <w:t>pcstar</w:t>
            </w:r>
            <w:r>
              <w:t>_has_producto</w:t>
            </w:r>
            <w:proofErr w:type="spellEnd"/>
          </w:p>
        </w:tc>
      </w:tr>
      <w:tr w:rsidR="00247128" w:rsidTr="00A32414">
        <w:trPr>
          <w:tblHeader/>
        </w:trPr>
        <w:tc>
          <w:tcPr>
            <w:tcW w:w="605" w:type="pct"/>
            <w:vAlign w:val="center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247128" w:rsidRPr="00014CDD" w:rsidRDefault="00247128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247128" w:rsidRPr="00014CDD" w:rsidRDefault="00247128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247128" w:rsidRPr="00014CDD" w:rsidRDefault="00247128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Pkfk_cod_factura</w:t>
            </w:r>
            <w:r w:rsidR="00FF052B">
              <w:rPr>
                <w:color w:val="0000FF"/>
                <w:sz w:val="18"/>
                <w:szCs w:val="14"/>
              </w:rPr>
              <w:t>_pcstar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tipo de documento. </w:t>
            </w:r>
            <w:proofErr w:type="gramStart"/>
            <w:r>
              <w:rPr>
                <w:color w:val="0000FF"/>
                <w:sz w:val="18"/>
                <w:szCs w:val="14"/>
              </w:rPr>
              <w:t>Ejem:F</w:t>
            </w:r>
            <w:proofErr w:type="gramEnd"/>
            <w:r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Pkfk_id_producto_</w:t>
            </w:r>
            <w:r w:rsidR="00FF052B">
              <w:rPr>
                <w:color w:val="0000FF"/>
                <w:sz w:val="18"/>
                <w:szCs w:val="14"/>
              </w:rPr>
              <w:t>pcsatr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código que tenga el producto.  Ejem: 17283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Estado_factura_</w:t>
            </w:r>
            <w:r w:rsidR="00FF052B">
              <w:rPr>
                <w:color w:val="0000FF"/>
                <w:sz w:val="18"/>
                <w:szCs w:val="14"/>
              </w:rPr>
              <w:t>pcstar</w:t>
            </w:r>
            <w:r>
              <w:rPr>
                <w:color w:val="0000FF"/>
                <w:sz w:val="18"/>
                <w:szCs w:val="14"/>
              </w:rPr>
              <w:t>_has_producto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A87C82" w:rsidRDefault="00A87C82" w:rsidP="00A87C82">
      <w:pPr>
        <w:rPr>
          <w:lang w:val="es-CO"/>
        </w:rPr>
      </w:pP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F53EED" w:rsidTr="00D969D6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F53EED" w:rsidRPr="00A97AA6" w:rsidRDefault="00F53EED" w:rsidP="00D969D6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F53EED" w:rsidTr="00D969D6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F53EED" w:rsidRPr="003F4DDA" w:rsidRDefault="00F53EED" w:rsidP="00D969D6">
            <w:pPr>
              <w:spacing w:before="60" w:after="60"/>
              <w:jc w:val="left"/>
            </w:pPr>
            <w:proofErr w:type="spellStart"/>
            <w:r>
              <w:t>garantia</w:t>
            </w:r>
            <w:proofErr w:type="spellEnd"/>
          </w:p>
        </w:tc>
      </w:tr>
      <w:tr w:rsidR="00F53EED" w:rsidTr="00D969D6">
        <w:trPr>
          <w:tblHeader/>
        </w:trPr>
        <w:tc>
          <w:tcPr>
            <w:tcW w:w="605" w:type="pct"/>
            <w:vAlign w:val="center"/>
          </w:tcPr>
          <w:p w:rsidR="00F53EED" w:rsidRPr="00014CDD" w:rsidRDefault="00F53EED" w:rsidP="00D969D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F53EED" w:rsidRPr="00014CDD" w:rsidRDefault="00F53EED" w:rsidP="00D969D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F53EED" w:rsidRPr="00014CDD" w:rsidRDefault="00F53EED" w:rsidP="00D969D6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F53EED" w:rsidRPr="00014CDD" w:rsidRDefault="00F53EED" w:rsidP="00D969D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F53EED" w:rsidRPr="00014CDD" w:rsidRDefault="00F53EED" w:rsidP="00D969D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F53EED" w:rsidRPr="00014CDD" w:rsidRDefault="00F53EED" w:rsidP="00D969D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F53EED" w:rsidTr="00D969D6">
        <w:tc>
          <w:tcPr>
            <w:tcW w:w="605" w:type="pct"/>
            <w:vAlign w:val="center"/>
          </w:tcPr>
          <w:p w:rsidR="00F53EED" w:rsidRPr="008476BF" w:rsidRDefault="00F53EED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Id_garantia</w:t>
            </w:r>
            <w:proofErr w:type="spellEnd"/>
          </w:p>
        </w:tc>
        <w:tc>
          <w:tcPr>
            <w:tcW w:w="2124" w:type="pct"/>
            <w:vAlign w:val="center"/>
          </w:tcPr>
          <w:p w:rsidR="00F53EED" w:rsidRPr="008476BF" w:rsidRDefault="00F53EED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</w:t>
            </w:r>
            <w:r>
              <w:rPr>
                <w:color w:val="0000FF"/>
                <w:sz w:val="18"/>
                <w:szCs w:val="14"/>
              </w:rPr>
              <w:t xml:space="preserve">la id de la </w:t>
            </w:r>
            <w:proofErr w:type="spellStart"/>
            <w:r>
              <w:rPr>
                <w:color w:val="0000FF"/>
                <w:sz w:val="18"/>
                <w:szCs w:val="14"/>
              </w:rPr>
              <w:t>garantia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. </w:t>
            </w:r>
            <w:proofErr w:type="gramStart"/>
            <w:r>
              <w:rPr>
                <w:color w:val="0000FF"/>
                <w:sz w:val="18"/>
                <w:szCs w:val="14"/>
              </w:rPr>
              <w:t>Ejem:F</w:t>
            </w:r>
            <w:proofErr w:type="gramEnd"/>
            <w:r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53EED" w:rsidRPr="008476BF" w:rsidRDefault="00F53EED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53EED" w:rsidRPr="008476BF" w:rsidRDefault="00F53EED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53EED" w:rsidRPr="008476BF" w:rsidRDefault="00F53EED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F53EED" w:rsidRPr="008476BF" w:rsidRDefault="00F53EED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F53EED" w:rsidTr="00D969D6">
        <w:tc>
          <w:tcPr>
            <w:tcW w:w="605" w:type="pct"/>
            <w:vAlign w:val="center"/>
          </w:tcPr>
          <w:p w:rsidR="00F53EED" w:rsidRPr="008476BF" w:rsidRDefault="00F53EED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Desc_garantia</w:t>
            </w:r>
            <w:proofErr w:type="spellEnd"/>
          </w:p>
        </w:tc>
        <w:tc>
          <w:tcPr>
            <w:tcW w:w="2124" w:type="pct"/>
            <w:vAlign w:val="center"/>
          </w:tcPr>
          <w:p w:rsidR="00F53EED" w:rsidRPr="008476BF" w:rsidRDefault="00F53EED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</w:t>
            </w:r>
            <w:r>
              <w:rPr>
                <w:color w:val="0000FF"/>
                <w:sz w:val="18"/>
                <w:szCs w:val="14"/>
              </w:rPr>
              <w:t xml:space="preserve">la </w:t>
            </w:r>
            <w:proofErr w:type="spellStart"/>
            <w:r>
              <w:rPr>
                <w:color w:val="0000FF"/>
                <w:sz w:val="18"/>
                <w:szCs w:val="14"/>
              </w:rPr>
              <w:t>garantia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</w:t>
            </w:r>
            <w:r>
              <w:rPr>
                <w:color w:val="0000FF"/>
                <w:sz w:val="18"/>
                <w:szCs w:val="14"/>
              </w:rPr>
              <w:t xml:space="preserve">que tenga el producto.  Ejem: </w:t>
            </w:r>
            <w:r>
              <w:rPr>
                <w:color w:val="0000FF"/>
                <w:sz w:val="18"/>
                <w:szCs w:val="14"/>
              </w:rPr>
              <w:t>un año medio año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53EED" w:rsidRPr="008476BF" w:rsidRDefault="00F53EED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53EED" w:rsidRPr="008476BF" w:rsidRDefault="00F53EED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53EED" w:rsidRPr="008476BF" w:rsidRDefault="00F53EED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F53EED" w:rsidRPr="008476BF" w:rsidRDefault="00F53EED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F53EED" w:rsidTr="00D969D6">
        <w:tc>
          <w:tcPr>
            <w:tcW w:w="605" w:type="pct"/>
            <w:vAlign w:val="center"/>
          </w:tcPr>
          <w:p w:rsidR="00F53EED" w:rsidRPr="008476BF" w:rsidRDefault="00F53EED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Estado_factura_pcstar_has_producto</w:t>
            </w:r>
            <w:proofErr w:type="spellEnd"/>
          </w:p>
        </w:tc>
        <w:tc>
          <w:tcPr>
            <w:tcW w:w="2124" w:type="pct"/>
            <w:vAlign w:val="center"/>
          </w:tcPr>
          <w:p w:rsidR="00F53EED" w:rsidRPr="008476BF" w:rsidRDefault="00F53EED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53EED" w:rsidRPr="008476BF" w:rsidRDefault="00F53EED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53EED" w:rsidRPr="008476BF" w:rsidRDefault="00F53EED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53EED" w:rsidRPr="008476BF" w:rsidRDefault="00F53EED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F53EED" w:rsidRPr="008476BF" w:rsidRDefault="00F53EED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F53EED" w:rsidRPr="00F53EED" w:rsidRDefault="00F53EED" w:rsidP="00F53EED"/>
    <w:p w:rsidR="00F53EED" w:rsidRDefault="00F53EED" w:rsidP="00F53EED">
      <w:pPr>
        <w:rPr>
          <w:lang w:val="es-CO"/>
        </w:rPr>
      </w:pPr>
    </w:p>
    <w:p w:rsidR="00F53EED" w:rsidRPr="00F53EED" w:rsidRDefault="00F53EED" w:rsidP="00F53EED">
      <w:pPr>
        <w:rPr>
          <w:lang w:val="es-CO"/>
        </w:rPr>
        <w:sectPr w:rsidR="00F53EED" w:rsidRPr="00F53EED" w:rsidSect="00DE5FDB"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</w:p>
    <w:p w:rsidR="00AF1C3D" w:rsidRPr="00B64650" w:rsidRDefault="00BC5E42" w:rsidP="00B64650">
      <w:pPr>
        <w:pStyle w:val="Ttulo1"/>
      </w:pPr>
      <w:bookmarkStart w:id="20" w:name="_Toc258825710"/>
      <w:bookmarkStart w:id="21" w:name="_Toc9007277"/>
      <w:r>
        <w:lastRenderedPageBreak/>
        <w:t xml:space="preserve">Entidades </w:t>
      </w:r>
      <w:bookmarkEnd w:id="20"/>
      <w:bookmarkEnd w:id="21"/>
      <w:r>
        <w:t>Fuertes</w:t>
      </w:r>
    </w:p>
    <w:p w:rsidR="00AF1C3D" w:rsidRPr="00AF1C3D" w:rsidRDefault="00AF1C3D" w:rsidP="00AF1C3D"/>
    <w:p w:rsidR="00AF1C3D" w:rsidRDefault="00AF1C3D" w:rsidP="00AF1C3D">
      <w:r w:rsidRPr="00AF1C3D">
        <w:t>Se exponen a continuación aquellas tablas maestras a las que hacen referencia las tablas del diccionario de datos y que contienen los valores posibles.</w:t>
      </w:r>
    </w:p>
    <w:p w:rsidR="00AF1C3D" w:rsidRDefault="00AF1C3D" w:rsidP="00AF1C3D"/>
    <w:p w:rsidR="00AF1C3D" w:rsidRDefault="00AF1C3D" w:rsidP="00AF1C3D">
      <w:pPr>
        <w:pStyle w:val="Ttulo2"/>
      </w:pPr>
      <w:bookmarkStart w:id="22" w:name="_Toc258825711"/>
      <w:bookmarkStart w:id="23" w:name="_Toc9007278"/>
      <w:r w:rsidRPr="00AF1C3D">
        <w:t xml:space="preserve">Base de </w:t>
      </w:r>
      <w:proofErr w:type="gramStart"/>
      <w:r w:rsidRPr="00AF1C3D">
        <w:t>Datos</w:t>
      </w:r>
      <w:r>
        <w:t xml:space="preserve">  </w:t>
      </w:r>
      <w:bookmarkEnd w:id="22"/>
      <w:bookmarkEnd w:id="23"/>
      <w:r w:rsidR="007A3F63">
        <w:t>proyecto</w:t>
      </w:r>
      <w:proofErr w:type="gramEnd"/>
      <w:r w:rsidR="007A3F63">
        <w:t xml:space="preserve"> individual</w:t>
      </w:r>
    </w:p>
    <w:p w:rsidR="00AA3D5E" w:rsidRDefault="007A3F63" w:rsidP="00AA3D5E">
      <w:pPr>
        <w:pStyle w:val="Ttulo3"/>
      </w:pPr>
      <w:r>
        <w:t>Tipo de documento</w:t>
      </w:r>
    </w:p>
    <w:p w:rsidR="0093628C" w:rsidRDefault="0093628C" w:rsidP="0093628C"/>
    <w:p w:rsidR="0093628C" w:rsidRPr="00955BFE" w:rsidRDefault="0093628C" w:rsidP="0093628C">
      <w:pPr>
        <w:rPr>
          <w:rFonts w:cs="Courier New"/>
        </w:rPr>
      </w:pPr>
      <w:r w:rsidRPr="00955BFE">
        <w:t>Estructura:</w:t>
      </w:r>
    </w:p>
    <w:tbl>
      <w:tblPr>
        <w:tblW w:w="47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0"/>
        <w:gridCol w:w="3547"/>
        <w:gridCol w:w="449"/>
        <w:gridCol w:w="977"/>
        <w:gridCol w:w="558"/>
        <w:gridCol w:w="1808"/>
      </w:tblGrid>
      <w:tr w:rsidR="007A3F63" w:rsidTr="007A3F63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A3F63" w:rsidRPr="00A97AA6" w:rsidRDefault="007A3F63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7A3F63" w:rsidTr="007A3F63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A3F63" w:rsidRPr="003F4DDA" w:rsidRDefault="007A3F63" w:rsidP="00A32414">
            <w:pPr>
              <w:spacing w:before="60" w:after="60"/>
              <w:jc w:val="left"/>
            </w:pPr>
            <w:proofErr w:type="spellStart"/>
            <w:r>
              <w:t>Tipo_de_documento</w:t>
            </w:r>
            <w:proofErr w:type="spellEnd"/>
          </w:p>
        </w:tc>
      </w:tr>
      <w:tr w:rsidR="007A3F63" w:rsidTr="007A3F63">
        <w:trPr>
          <w:tblHeader/>
        </w:trPr>
        <w:tc>
          <w:tcPr>
            <w:tcW w:w="605" w:type="pct"/>
            <w:vAlign w:val="center"/>
          </w:tcPr>
          <w:p w:rsidR="007A3F63" w:rsidRPr="00014CDD" w:rsidRDefault="007A3F63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7A3F63" w:rsidRPr="00014CDD" w:rsidRDefault="007A3F63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7A3F63" w:rsidRPr="00014CDD" w:rsidRDefault="007A3F63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7A3F63" w:rsidRPr="00014CDD" w:rsidRDefault="007A3F63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7A3F63" w:rsidRPr="00014CDD" w:rsidRDefault="007A3F63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7A3F63" w:rsidRPr="00014CDD" w:rsidRDefault="007A3F63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7A3F63" w:rsidTr="007A3F63">
        <w:tc>
          <w:tcPr>
            <w:tcW w:w="605" w:type="pct"/>
            <w:vAlign w:val="center"/>
          </w:tcPr>
          <w:p w:rsidR="007A3F63" w:rsidRPr="008476BF" w:rsidRDefault="007A3F63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Cod_td</w:t>
            </w:r>
            <w:proofErr w:type="spellEnd"/>
          </w:p>
        </w:tc>
        <w:tc>
          <w:tcPr>
            <w:tcW w:w="2124" w:type="pct"/>
            <w:vAlign w:val="center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A3F63" w:rsidTr="007A3F63">
        <w:tc>
          <w:tcPr>
            <w:tcW w:w="605" w:type="pct"/>
            <w:vAlign w:val="center"/>
          </w:tcPr>
          <w:p w:rsidR="007A3F63" w:rsidRPr="008476BF" w:rsidRDefault="007A3F63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Desc_td</w:t>
            </w:r>
            <w:proofErr w:type="spellEnd"/>
          </w:p>
        </w:tc>
        <w:tc>
          <w:tcPr>
            <w:tcW w:w="2124" w:type="pct"/>
            <w:vAlign w:val="center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se describe el TD. Ejem: CC= Cedula de Ciudadanía.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A3F63" w:rsidTr="007A3F63">
        <w:tc>
          <w:tcPr>
            <w:tcW w:w="605" w:type="pct"/>
            <w:vAlign w:val="center"/>
          </w:tcPr>
          <w:p w:rsidR="007A3F63" w:rsidRPr="008476BF" w:rsidRDefault="00011A8F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</w:t>
            </w:r>
            <w:r w:rsidR="007A3F63">
              <w:rPr>
                <w:color w:val="0000FF"/>
                <w:sz w:val="18"/>
                <w:szCs w:val="14"/>
              </w:rPr>
              <w:t>_nombre_per</w:t>
            </w:r>
            <w:proofErr w:type="spellEnd"/>
          </w:p>
        </w:tc>
        <w:tc>
          <w:tcPr>
            <w:tcW w:w="2124" w:type="pct"/>
            <w:vAlign w:val="center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93628C" w:rsidRDefault="0093628C" w:rsidP="0093628C"/>
    <w:p w:rsidR="0093628C" w:rsidRPr="00955BFE" w:rsidRDefault="0093628C" w:rsidP="0093628C">
      <w:pPr>
        <w:rPr>
          <w:rFonts w:cs="Courier New"/>
        </w:rPr>
      </w:pPr>
      <w:r>
        <w:t>Valores</w:t>
      </w:r>
      <w:r w:rsidRPr="00955BFE">
        <w:t>:</w:t>
      </w:r>
    </w:p>
    <w:tbl>
      <w:tblPr>
        <w:tblW w:w="75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36"/>
        <w:gridCol w:w="3029"/>
        <w:gridCol w:w="2977"/>
      </w:tblGrid>
      <w:tr w:rsidR="00011A8F" w:rsidRPr="00FD2526" w:rsidTr="00011A8F">
        <w:tc>
          <w:tcPr>
            <w:tcW w:w="1536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 w:rsidRPr="00FD2526">
              <w:rPr>
                <w:b/>
              </w:rPr>
              <w:t>CP_</w:t>
            </w:r>
            <w:r>
              <w:rPr>
                <w:b/>
              </w:rPr>
              <w:t>TD</w:t>
            </w:r>
          </w:p>
        </w:tc>
        <w:tc>
          <w:tcPr>
            <w:tcW w:w="3029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TIPO_DE_DOCUMENTO</w:t>
            </w:r>
          </w:p>
        </w:tc>
        <w:tc>
          <w:tcPr>
            <w:tcW w:w="2977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TIPO_DE_DOCUMENTO</w:t>
            </w:r>
          </w:p>
        </w:tc>
      </w:tr>
      <w:tr w:rsidR="00011A8F" w:rsidTr="00011A8F">
        <w:tc>
          <w:tcPr>
            <w:tcW w:w="1536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C.C</w:t>
            </w:r>
          </w:p>
        </w:tc>
        <w:tc>
          <w:tcPr>
            <w:tcW w:w="3029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CIUDADANIA</w:t>
            </w:r>
          </w:p>
        </w:tc>
        <w:tc>
          <w:tcPr>
            <w:tcW w:w="2977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CIUDADANIA</w:t>
            </w:r>
          </w:p>
        </w:tc>
      </w:tr>
      <w:tr w:rsidR="00011A8F" w:rsidTr="00011A8F">
        <w:tc>
          <w:tcPr>
            <w:tcW w:w="1536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C.E</w:t>
            </w:r>
          </w:p>
        </w:tc>
        <w:tc>
          <w:tcPr>
            <w:tcW w:w="3029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EXTRAJERIA</w:t>
            </w:r>
          </w:p>
        </w:tc>
        <w:tc>
          <w:tcPr>
            <w:tcW w:w="2977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EXTRAJERIA</w:t>
            </w:r>
          </w:p>
        </w:tc>
      </w:tr>
      <w:tr w:rsidR="00011A8F" w:rsidTr="00011A8F">
        <w:tc>
          <w:tcPr>
            <w:tcW w:w="1536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t>T.I</w:t>
            </w:r>
            <w:proofErr w:type="gramEnd"/>
          </w:p>
        </w:tc>
        <w:tc>
          <w:tcPr>
            <w:tcW w:w="3029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TARJETA DE DOCUMETO</w:t>
            </w:r>
          </w:p>
        </w:tc>
        <w:tc>
          <w:tcPr>
            <w:tcW w:w="2977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TARJETA DE DOCUMETO</w:t>
            </w:r>
          </w:p>
        </w:tc>
      </w:tr>
    </w:tbl>
    <w:p w:rsidR="0093628C" w:rsidRDefault="0093628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7A3F63" w:rsidRPr="00955BFE" w:rsidRDefault="007A3F63" w:rsidP="007A3F63">
      <w:pPr>
        <w:rPr>
          <w:rFonts w:cs="Courier New"/>
        </w:rPr>
      </w:pPr>
      <w:r w:rsidRPr="00955BFE">
        <w:lastRenderedPageBreak/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011A8F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11A8F" w:rsidRPr="00A97AA6" w:rsidRDefault="00011A8F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11A8F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11A8F" w:rsidRPr="003F4DDA" w:rsidRDefault="00011A8F" w:rsidP="00A32414">
            <w:pPr>
              <w:spacing w:before="60" w:after="60"/>
              <w:jc w:val="left"/>
            </w:pPr>
            <w:r>
              <w:t>Producto</w:t>
            </w:r>
          </w:p>
        </w:tc>
      </w:tr>
      <w:tr w:rsidR="00011A8F" w:rsidTr="00A32414">
        <w:trPr>
          <w:tblHeader/>
        </w:trPr>
        <w:tc>
          <w:tcPr>
            <w:tcW w:w="605" w:type="pct"/>
            <w:vAlign w:val="center"/>
          </w:tcPr>
          <w:p w:rsidR="00011A8F" w:rsidRPr="00014CDD" w:rsidRDefault="00011A8F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011A8F" w:rsidRPr="00014CDD" w:rsidRDefault="00011A8F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11A8F" w:rsidRPr="00014CDD" w:rsidRDefault="00011A8F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11A8F" w:rsidRPr="00014CDD" w:rsidRDefault="00011A8F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11A8F" w:rsidRPr="00014CDD" w:rsidRDefault="00011A8F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11A8F" w:rsidRPr="00014CDD" w:rsidRDefault="00011A8F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11A8F" w:rsidTr="00A32414">
        <w:tc>
          <w:tcPr>
            <w:tcW w:w="605" w:type="pct"/>
            <w:vAlign w:val="center"/>
          </w:tcPr>
          <w:p w:rsidR="00011A8F" w:rsidRPr="008476BF" w:rsidRDefault="00011A8F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Id_producto</w:t>
            </w:r>
            <w:proofErr w:type="spellEnd"/>
          </w:p>
        </w:tc>
        <w:tc>
          <w:tcPr>
            <w:tcW w:w="2124" w:type="pct"/>
            <w:vAlign w:val="center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código que tenga el producto.  Ejem: 17283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11A8F" w:rsidTr="00A32414">
        <w:tc>
          <w:tcPr>
            <w:tcW w:w="605" w:type="pct"/>
            <w:vAlign w:val="center"/>
          </w:tcPr>
          <w:p w:rsidR="00011A8F" w:rsidRPr="008476BF" w:rsidRDefault="00011A8F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Desc_proto</w:t>
            </w:r>
            <w:proofErr w:type="spellEnd"/>
          </w:p>
        </w:tc>
        <w:tc>
          <w:tcPr>
            <w:tcW w:w="2124" w:type="pct"/>
            <w:vAlign w:val="center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poner la descripción del producto. Ejem: teléfonos.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11A8F" w:rsidTr="00A32414">
        <w:tc>
          <w:tcPr>
            <w:tcW w:w="605" w:type="pct"/>
            <w:vAlign w:val="center"/>
          </w:tcPr>
          <w:p w:rsidR="00011A8F" w:rsidRPr="008476BF" w:rsidRDefault="00011A8F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Estado_proto</w:t>
            </w:r>
            <w:proofErr w:type="spellEnd"/>
          </w:p>
        </w:tc>
        <w:tc>
          <w:tcPr>
            <w:tcW w:w="2124" w:type="pct"/>
            <w:vAlign w:val="center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250C4C" w:rsidRDefault="00250C4C" w:rsidP="007A3F63"/>
    <w:p w:rsidR="007A3F63" w:rsidRPr="00955BFE" w:rsidRDefault="007A3F63" w:rsidP="007A3F63">
      <w:pPr>
        <w:rPr>
          <w:rFonts w:cs="Courier New"/>
        </w:rPr>
      </w:pPr>
      <w:r>
        <w:t>Valores</w:t>
      </w:r>
      <w:r w:rsidRPr="00955BFE">
        <w:t>:</w:t>
      </w:r>
    </w:p>
    <w:tbl>
      <w:tblPr>
        <w:tblW w:w="69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30"/>
        <w:gridCol w:w="2172"/>
        <w:gridCol w:w="2973"/>
      </w:tblGrid>
      <w:tr w:rsidR="00011A8F" w:rsidRPr="00FD2526" w:rsidTr="002E0FC8">
        <w:tc>
          <w:tcPr>
            <w:tcW w:w="1830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ID_PRODUCTO</w:t>
            </w:r>
          </w:p>
        </w:tc>
        <w:tc>
          <w:tcPr>
            <w:tcW w:w="2172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DESC_PRODUCTO</w:t>
            </w:r>
          </w:p>
        </w:tc>
        <w:tc>
          <w:tcPr>
            <w:tcW w:w="2973" w:type="dxa"/>
            <w:shd w:val="clear" w:color="auto" w:fill="D9D9D9"/>
          </w:tcPr>
          <w:p w:rsidR="00011A8F" w:rsidRPr="00FD2526" w:rsidRDefault="002E0FC8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ESTADO_PRODUCTO</w:t>
            </w:r>
          </w:p>
        </w:tc>
      </w:tr>
      <w:tr w:rsidR="00011A8F" w:rsidTr="002E0FC8">
        <w:tc>
          <w:tcPr>
            <w:tcW w:w="1830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27845</w:t>
            </w:r>
          </w:p>
        </w:tc>
        <w:tc>
          <w:tcPr>
            <w:tcW w:w="2172" w:type="dxa"/>
          </w:tcPr>
          <w:p w:rsidR="00011A8F" w:rsidRPr="00FD2526" w:rsidRDefault="00694884" w:rsidP="00011A8F">
            <w:pPr>
              <w:spacing w:before="60" w:after="60"/>
              <w:jc w:val="center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telefono</w:t>
            </w:r>
            <w:proofErr w:type="spellEnd"/>
          </w:p>
        </w:tc>
        <w:tc>
          <w:tcPr>
            <w:tcW w:w="2973" w:type="dxa"/>
          </w:tcPr>
          <w:p w:rsidR="002E0FC8" w:rsidRPr="00FD2526" w:rsidRDefault="002E0FC8" w:rsidP="002E0FC8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011A8F" w:rsidTr="002E0FC8">
        <w:tc>
          <w:tcPr>
            <w:tcW w:w="1830" w:type="dxa"/>
          </w:tcPr>
          <w:p w:rsidR="00011A8F" w:rsidRPr="00FD2526" w:rsidRDefault="00011A8F" w:rsidP="00011A8F">
            <w:pPr>
              <w:tabs>
                <w:tab w:val="center" w:pos="807"/>
                <w:tab w:val="left" w:pos="1416"/>
              </w:tabs>
              <w:spacing w:before="60" w:after="60"/>
              <w:jc w:val="left"/>
              <w:rPr>
                <w:color w:val="0000FF"/>
              </w:rPr>
            </w:pPr>
            <w:r>
              <w:rPr>
                <w:color w:val="0000FF"/>
              </w:rPr>
              <w:tab/>
              <w:t>03658</w:t>
            </w:r>
          </w:p>
        </w:tc>
        <w:tc>
          <w:tcPr>
            <w:tcW w:w="2172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PARLANTE</w:t>
            </w:r>
          </w:p>
        </w:tc>
        <w:tc>
          <w:tcPr>
            <w:tcW w:w="2973" w:type="dxa"/>
          </w:tcPr>
          <w:p w:rsidR="00011A8F" w:rsidRPr="00FD2526" w:rsidRDefault="002E0FC8" w:rsidP="002E0FC8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011A8F" w:rsidTr="002E0FC8">
        <w:tc>
          <w:tcPr>
            <w:tcW w:w="1830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70267</w:t>
            </w:r>
          </w:p>
        </w:tc>
        <w:tc>
          <w:tcPr>
            <w:tcW w:w="2172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TELEVISOR</w:t>
            </w:r>
          </w:p>
        </w:tc>
        <w:tc>
          <w:tcPr>
            <w:tcW w:w="2973" w:type="dxa"/>
          </w:tcPr>
          <w:p w:rsidR="00011A8F" w:rsidRPr="00FD2526" w:rsidRDefault="002E0FC8" w:rsidP="002E0FC8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</w:tbl>
    <w:p w:rsidR="007A3F63" w:rsidRDefault="007A3F63" w:rsidP="0093628C"/>
    <w:p w:rsidR="00694884" w:rsidRDefault="00694884" w:rsidP="0093628C">
      <w:r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694884" w:rsidTr="00D969D6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94884" w:rsidRPr="00A97AA6" w:rsidRDefault="00694884" w:rsidP="00D969D6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694884" w:rsidTr="00D969D6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694884" w:rsidRPr="003F4DDA" w:rsidRDefault="00694884" w:rsidP="00D969D6">
            <w:pPr>
              <w:spacing w:before="60" w:after="60"/>
              <w:jc w:val="left"/>
            </w:pPr>
            <w:proofErr w:type="spellStart"/>
            <w:r>
              <w:t>garantia</w:t>
            </w:r>
            <w:proofErr w:type="spellEnd"/>
          </w:p>
        </w:tc>
      </w:tr>
      <w:tr w:rsidR="00694884" w:rsidTr="00D969D6">
        <w:trPr>
          <w:tblHeader/>
        </w:trPr>
        <w:tc>
          <w:tcPr>
            <w:tcW w:w="605" w:type="pct"/>
            <w:vAlign w:val="center"/>
          </w:tcPr>
          <w:p w:rsidR="00694884" w:rsidRPr="00014CDD" w:rsidRDefault="00694884" w:rsidP="00D969D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694884" w:rsidRPr="00014CDD" w:rsidRDefault="00694884" w:rsidP="00D969D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694884" w:rsidRPr="00014CDD" w:rsidRDefault="00694884" w:rsidP="00D969D6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694884" w:rsidRPr="00014CDD" w:rsidRDefault="00694884" w:rsidP="00D969D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694884" w:rsidRPr="00014CDD" w:rsidRDefault="00694884" w:rsidP="00D969D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694884" w:rsidRPr="00014CDD" w:rsidRDefault="00694884" w:rsidP="00D969D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694884" w:rsidTr="00D969D6">
        <w:tc>
          <w:tcPr>
            <w:tcW w:w="605" w:type="pct"/>
            <w:vAlign w:val="center"/>
          </w:tcPr>
          <w:p w:rsidR="00694884" w:rsidRPr="008476BF" w:rsidRDefault="00694884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Id_garantia</w:t>
            </w:r>
            <w:proofErr w:type="spellEnd"/>
          </w:p>
        </w:tc>
        <w:tc>
          <w:tcPr>
            <w:tcW w:w="2124" w:type="pct"/>
            <w:vAlign w:val="center"/>
          </w:tcPr>
          <w:p w:rsidR="00694884" w:rsidRPr="008476BF" w:rsidRDefault="00694884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la id de la </w:t>
            </w:r>
            <w:proofErr w:type="spellStart"/>
            <w:r>
              <w:rPr>
                <w:color w:val="0000FF"/>
                <w:sz w:val="18"/>
                <w:szCs w:val="14"/>
              </w:rPr>
              <w:t>garantia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. </w:t>
            </w:r>
            <w:proofErr w:type="gramStart"/>
            <w:r>
              <w:rPr>
                <w:color w:val="0000FF"/>
                <w:sz w:val="18"/>
                <w:szCs w:val="14"/>
              </w:rPr>
              <w:t>Ejem:F</w:t>
            </w:r>
            <w:proofErr w:type="gramEnd"/>
            <w:r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4884" w:rsidRPr="008476BF" w:rsidRDefault="00694884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4884" w:rsidRPr="008476BF" w:rsidRDefault="00694884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94884" w:rsidRPr="008476BF" w:rsidRDefault="00694884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694884" w:rsidRPr="008476BF" w:rsidRDefault="00694884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94884" w:rsidTr="00D969D6">
        <w:tc>
          <w:tcPr>
            <w:tcW w:w="605" w:type="pct"/>
            <w:vAlign w:val="center"/>
          </w:tcPr>
          <w:p w:rsidR="00694884" w:rsidRPr="008476BF" w:rsidRDefault="00694884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Desc_garantia</w:t>
            </w:r>
            <w:proofErr w:type="spellEnd"/>
          </w:p>
        </w:tc>
        <w:tc>
          <w:tcPr>
            <w:tcW w:w="2124" w:type="pct"/>
            <w:vAlign w:val="center"/>
          </w:tcPr>
          <w:p w:rsidR="00694884" w:rsidRPr="008476BF" w:rsidRDefault="00694884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la </w:t>
            </w:r>
            <w:proofErr w:type="spellStart"/>
            <w:r>
              <w:rPr>
                <w:color w:val="0000FF"/>
                <w:sz w:val="18"/>
                <w:szCs w:val="14"/>
              </w:rPr>
              <w:t>garantia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que tenga el producto.  Ejem: un año medio año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4884" w:rsidRPr="008476BF" w:rsidRDefault="00694884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4884" w:rsidRPr="008476BF" w:rsidRDefault="00694884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94884" w:rsidRPr="008476BF" w:rsidRDefault="00694884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694884" w:rsidRPr="008476BF" w:rsidRDefault="00694884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94884" w:rsidTr="00D969D6">
        <w:tc>
          <w:tcPr>
            <w:tcW w:w="605" w:type="pct"/>
            <w:vAlign w:val="center"/>
          </w:tcPr>
          <w:p w:rsidR="00694884" w:rsidRPr="008476BF" w:rsidRDefault="00694884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Estado_factura_pcstar_has_producto</w:t>
            </w:r>
            <w:proofErr w:type="spellEnd"/>
          </w:p>
        </w:tc>
        <w:tc>
          <w:tcPr>
            <w:tcW w:w="2124" w:type="pct"/>
            <w:vAlign w:val="center"/>
          </w:tcPr>
          <w:p w:rsidR="00694884" w:rsidRPr="008476BF" w:rsidRDefault="00694884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4884" w:rsidRPr="008476BF" w:rsidRDefault="00694884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4884" w:rsidRPr="008476BF" w:rsidRDefault="00694884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94884" w:rsidRPr="008476BF" w:rsidRDefault="00694884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694884" w:rsidRPr="008476BF" w:rsidRDefault="00694884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694884" w:rsidRDefault="00694884" w:rsidP="0093628C"/>
    <w:p w:rsidR="00694884" w:rsidRPr="00955BFE" w:rsidRDefault="00694884" w:rsidP="00694884">
      <w:pPr>
        <w:rPr>
          <w:rFonts w:cs="Courier New"/>
        </w:rPr>
      </w:pPr>
      <w:r>
        <w:t>Valores</w:t>
      </w:r>
      <w:r w:rsidRPr="00955BFE">
        <w:t>:</w:t>
      </w:r>
    </w:p>
    <w:tbl>
      <w:tblPr>
        <w:tblW w:w="69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30"/>
        <w:gridCol w:w="2172"/>
        <w:gridCol w:w="2973"/>
      </w:tblGrid>
      <w:tr w:rsidR="00694884" w:rsidRPr="00FD2526" w:rsidTr="00D969D6">
        <w:tc>
          <w:tcPr>
            <w:tcW w:w="1830" w:type="dxa"/>
            <w:shd w:val="clear" w:color="auto" w:fill="D9D9D9"/>
          </w:tcPr>
          <w:p w:rsidR="00694884" w:rsidRPr="00FD2526" w:rsidRDefault="00694884" w:rsidP="00D969D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ID_PRODUCTO</w:t>
            </w:r>
          </w:p>
        </w:tc>
        <w:tc>
          <w:tcPr>
            <w:tcW w:w="2172" w:type="dxa"/>
            <w:shd w:val="clear" w:color="auto" w:fill="D9D9D9"/>
          </w:tcPr>
          <w:p w:rsidR="00694884" w:rsidRPr="00FD2526" w:rsidRDefault="00694884" w:rsidP="00D969D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DESC_PRODUCTO</w:t>
            </w:r>
          </w:p>
        </w:tc>
        <w:tc>
          <w:tcPr>
            <w:tcW w:w="2973" w:type="dxa"/>
            <w:shd w:val="clear" w:color="auto" w:fill="D9D9D9"/>
          </w:tcPr>
          <w:p w:rsidR="00694884" w:rsidRPr="00FD2526" w:rsidRDefault="00694884" w:rsidP="00D969D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ESTADO_PRODUCTO</w:t>
            </w:r>
          </w:p>
        </w:tc>
      </w:tr>
      <w:tr w:rsidR="00694884" w:rsidTr="00D969D6">
        <w:tc>
          <w:tcPr>
            <w:tcW w:w="1830" w:type="dxa"/>
          </w:tcPr>
          <w:p w:rsidR="00694884" w:rsidRPr="00FD2526" w:rsidRDefault="00694884" w:rsidP="00D969D6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27845</w:t>
            </w:r>
          </w:p>
        </w:tc>
        <w:tc>
          <w:tcPr>
            <w:tcW w:w="2172" w:type="dxa"/>
          </w:tcPr>
          <w:p w:rsidR="00694884" w:rsidRPr="00FD2526" w:rsidRDefault="00694884" w:rsidP="00D969D6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 año</w:t>
            </w:r>
          </w:p>
        </w:tc>
        <w:tc>
          <w:tcPr>
            <w:tcW w:w="2973" w:type="dxa"/>
          </w:tcPr>
          <w:p w:rsidR="00694884" w:rsidRPr="00FD2526" w:rsidRDefault="00694884" w:rsidP="00D969D6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694884" w:rsidTr="00D969D6">
        <w:tc>
          <w:tcPr>
            <w:tcW w:w="1830" w:type="dxa"/>
          </w:tcPr>
          <w:p w:rsidR="00694884" w:rsidRPr="00FD2526" w:rsidRDefault="00694884" w:rsidP="00D969D6">
            <w:pPr>
              <w:tabs>
                <w:tab w:val="center" w:pos="807"/>
                <w:tab w:val="left" w:pos="1416"/>
              </w:tabs>
              <w:spacing w:before="60" w:after="60"/>
              <w:jc w:val="left"/>
              <w:rPr>
                <w:color w:val="0000FF"/>
              </w:rPr>
            </w:pPr>
            <w:r>
              <w:rPr>
                <w:color w:val="0000FF"/>
              </w:rPr>
              <w:tab/>
              <w:t>03658</w:t>
            </w:r>
          </w:p>
        </w:tc>
        <w:tc>
          <w:tcPr>
            <w:tcW w:w="2172" w:type="dxa"/>
          </w:tcPr>
          <w:p w:rsidR="00694884" w:rsidRPr="00FD2526" w:rsidRDefault="00694884" w:rsidP="00D969D6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6 meses</w:t>
            </w:r>
          </w:p>
        </w:tc>
        <w:tc>
          <w:tcPr>
            <w:tcW w:w="2973" w:type="dxa"/>
          </w:tcPr>
          <w:p w:rsidR="00694884" w:rsidRPr="00FD2526" w:rsidRDefault="00694884" w:rsidP="00D969D6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</w:tbl>
    <w:p w:rsidR="00694884" w:rsidRDefault="00694884" w:rsidP="0093628C"/>
    <w:p w:rsidR="00BC5E42" w:rsidRPr="00B64650" w:rsidRDefault="00BC5E42" w:rsidP="00BC5E42">
      <w:pPr>
        <w:pStyle w:val="Ttulo1"/>
      </w:pPr>
      <w:r>
        <w:lastRenderedPageBreak/>
        <w:t>Entidades Débiles</w:t>
      </w:r>
    </w:p>
    <w:p w:rsidR="00BC5E42" w:rsidRPr="008476BF" w:rsidRDefault="00BC5E42" w:rsidP="00BC5E42">
      <w:pPr>
        <w:rPr>
          <w:color w:val="0000FF"/>
        </w:rPr>
      </w:pPr>
      <w:r w:rsidRPr="008476BF">
        <w:rPr>
          <w:color w:val="0000FF"/>
        </w:rPr>
        <w:t xml:space="preserve">Describir </w:t>
      </w:r>
      <w:r>
        <w:rPr>
          <w:color w:val="0000FF"/>
        </w:rPr>
        <w:t xml:space="preserve">al igual que punto 6 todas las características de las </w:t>
      </w:r>
      <w:r w:rsidR="006C09CE" w:rsidRPr="006C09CE">
        <w:rPr>
          <w:b/>
        </w:rPr>
        <w:t>ENTIDADES DÉBILES</w:t>
      </w:r>
      <w:r w:rsidRPr="008476BF">
        <w:rPr>
          <w:color w:val="0000FF"/>
        </w:rPr>
        <w:t>.</w:t>
      </w:r>
    </w:p>
    <w:p w:rsidR="0071099C" w:rsidRDefault="0071099C" w:rsidP="00BA3F90"/>
    <w:p w:rsidR="00250C4C" w:rsidRDefault="007F405B" w:rsidP="00BA3F90">
      <w:r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7F405B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F405B" w:rsidRPr="00A97AA6" w:rsidRDefault="007F405B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7F405B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F405B" w:rsidRPr="003F4DDA" w:rsidRDefault="007F405B" w:rsidP="00A32414">
            <w:pPr>
              <w:spacing w:before="60" w:after="60"/>
              <w:jc w:val="left"/>
            </w:pPr>
            <w:r>
              <w:t>persona</w:t>
            </w:r>
          </w:p>
        </w:tc>
      </w:tr>
      <w:tr w:rsidR="007F405B" w:rsidTr="00A32414">
        <w:trPr>
          <w:tblHeader/>
        </w:trPr>
        <w:tc>
          <w:tcPr>
            <w:tcW w:w="605" w:type="pct"/>
            <w:vAlign w:val="center"/>
          </w:tcPr>
          <w:p w:rsidR="007F405B" w:rsidRPr="00014CDD" w:rsidRDefault="007F405B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7F405B" w:rsidRPr="00014CDD" w:rsidRDefault="007F405B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7F405B" w:rsidRPr="00014CDD" w:rsidRDefault="007F405B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7F405B" w:rsidRPr="00014CDD" w:rsidRDefault="007F405B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7F405B" w:rsidRPr="00014CDD" w:rsidRDefault="007F405B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7F405B" w:rsidRPr="00014CDD" w:rsidRDefault="007F405B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Pr="008476BF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Id_persona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Pr="008476BF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P_nombre_per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primer nombre. Ejem: juan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Pr="008476BF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S_nombre_per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segundo nombre. Ejem: esteban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Pr="008476BF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P_apellido_per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primer apellido. Ejem: ríos.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S_apellido_per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su segundo apellido. Ejem: Sifuentes 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7F405B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7F405B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NOT NULL 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 que tenga la persona. Ejem: CC, CE, TI... Entre otras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7F405B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7F405B" w:rsidRDefault="007F405B" w:rsidP="00BA3F90"/>
    <w:p w:rsidR="007F405B" w:rsidRDefault="007F405B" w:rsidP="00BA3F90">
      <w:r>
        <w:t>Valores:</w:t>
      </w: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885"/>
        <w:gridCol w:w="2126"/>
        <w:gridCol w:w="1276"/>
        <w:gridCol w:w="1604"/>
        <w:gridCol w:w="1089"/>
        <w:gridCol w:w="1276"/>
      </w:tblGrid>
      <w:tr w:rsidR="007F405B" w:rsidRPr="00FD2526" w:rsidTr="007F405B">
        <w:tc>
          <w:tcPr>
            <w:tcW w:w="1696" w:type="dxa"/>
            <w:shd w:val="clear" w:color="auto" w:fill="D9D9D9"/>
          </w:tcPr>
          <w:p w:rsidR="007F405B" w:rsidRPr="00FD2526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ID_PERSONA</w:t>
            </w:r>
          </w:p>
        </w:tc>
        <w:tc>
          <w:tcPr>
            <w:tcW w:w="885" w:type="dxa"/>
            <w:shd w:val="clear" w:color="auto" w:fill="D9D9D9"/>
          </w:tcPr>
          <w:p w:rsidR="007F405B" w:rsidRPr="00FD2526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</w:t>
            </w:r>
          </w:p>
        </w:tc>
        <w:tc>
          <w:tcPr>
            <w:tcW w:w="2126" w:type="dxa"/>
            <w:shd w:val="clear" w:color="auto" w:fill="D9D9D9"/>
          </w:tcPr>
          <w:p w:rsidR="007F405B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P_NOMBRE</w:t>
            </w:r>
          </w:p>
        </w:tc>
        <w:tc>
          <w:tcPr>
            <w:tcW w:w="1276" w:type="dxa"/>
            <w:shd w:val="clear" w:color="auto" w:fill="D9D9D9"/>
          </w:tcPr>
          <w:p w:rsidR="007F405B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S_NOMBRE</w:t>
            </w:r>
          </w:p>
        </w:tc>
        <w:tc>
          <w:tcPr>
            <w:tcW w:w="1604" w:type="dxa"/>
            <w:shd w:val="clear" w:color="auto" w:fill="D9D9D9"/>
          </w:tcPr>
          <w:p w:rsidR="007F405B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P_APELLIDO</w:t>
            </w:r>
          </w:p>
        </w:tc>
        <w:tc>
          <w:tcPr>
            <w:tcW w:w="1089" w:type="dxa"/>
            <w:shd w:val="clear" w:color="auto" w:fill="D9D9D9"/>
          </w:tcPr>
          <w:p w:rsidR="007F405B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S_APELLIDO</w:t>
            </w:r>
          </w:p>
        </w:tc>
        <w:tc>
          <w:tcPr>
            <w:tcW w:w="1276" w:type="dxa"/>
            <w:shd w:val="clear" w:color="auto" w:fill="D9D9D9"/>
          </w:tcPr>
          <w:p w:rsidR="007F405B" w:rsidRPr="00FD2526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ESTADO_PRODUCTO</w:t>
            </w:r>
          </w:p>
        </w:tc>
      </w:tr>
      <w:tr w:rsidR="007F405B" w:rsidTr="007F405B">
        <w:tc>
          <w:tcPr>
            <w:tcW w:w="169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67873649</w:t>
            </w:r>
          </w:p>
        </w:tc>
        <w:tc>
          <w:tcPr>
            <w:tcW w:w="885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212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JUAN</w:t>
            </w:r>
          </w:p>
        </w:tc>
        <w:tc>
          <w:tcPr>
            <w:tcW w:w="127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ESTEBAN</w:t>
            </w:r>
          </w:p>
        </w:tc>
        <w:tc>
          <w:tcPr>
            <w:tcW w:w="1604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RIOS</w:t>
            </w:r>
          </w:p>
        </w:tc>
        <w:tc>
          <w:tcPr>
            <w:tcW w:w="1089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.</w:t>
            </w:r>
          </w:p>
        </w:tc>
        <w:tc>
          <w:tcPr>
            <w:tcW w:w="127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7F405B" w:rsidTr="007F405B">
        <w:tc>
          <w:tcPr>
            <w:tcW w:w="1696" w:type="dxa"/>
          </w:tcPr>
          <w:p w:rsidR="007F405B" w:rsidRPr="00FD2526" w:rsidRDefault="007F405B" w:rsidP="00A32414">
            <w:pPr>
              <w:tabs>
                <w:tab w:val="center" w:pos="807"/>
                <w:tab w:val="left" w:pos="1416"/>
              </w:tabs>
              <w:spacing w:before="60" w:after="60"/>
              <w:jc w:val="left"/>
              <w:rPr>
                <w:color w:val="0000FF"/>
              </w:rPr>
            </w:pPr>
            <w:r>
              <w:rPr>
                <w:color w:val="0000FF"/>
              </w:rPr>
              <w:t>A120946738491</w:t>
            </w:r>
          </w:p>
        </w:tc>
        <w:tc>
          <w:tcPr>
            <w:tcW w:w="885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  <w:tc>
          <w:tcPr>
            <w:tcW w:w="212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SEBASTIAN</w:t>
            </w:r>
          </w:p>
        </w:tc>
        <w:tc>
          <w:tcPr>
            <w:tcW w:w="127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CAMILO</w:t>
            </w:r>
          </w:p>
        </w:tc>
        <w:tc>
          <w:tcPr>
            <w:tcW w:w="1604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ESTEPA</w:t>
            </w:r>
          </w:p>
        </w:tc>
        <w:tc>
          <w:tcPr>
            <w:tcW w:w="1089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.</w:t>
            </w:r>
          </w:p>
        </w:tc>
        <w:tc>
          <w:tcPr>
            <w:tcW w:w="127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7F405B" w:rsidTr="007F405B">
        <w:tc>
          <w:tcPr>
            <w:tcW w:w="169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109049736</w:t>
            </w:r>
          </w:p>
        </w:tc>
        <w:tc>
          <w:tcPr>
            <w:tcW w:w="885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TI</w:t>
            </w:r>
          </w:p>
        </w:tc>
        <w:tc>
          <w:tcPr>
            <w:tcW w:w="212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CAROLINA</w:t>
            </w:r>
          </w:p>
        </w:tc>
        <w:tc>
          <w:tcPr>
            <w:tcW w:w="127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.</w:t>
            </w:r>
          </w:p>
        </w:tc>
        <w:tc>
          <w:tcPr>
            <w:tcW w:w="1604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VEGA</w:t>
            </w:r>
          </w:p>
        </w:tc>
        <w:tc>
          <w:tcPr>
            <w:tcW w:w="1089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CORTES</w:t>
            </w:r>
          </w:p>
        </w:tc>
        <w:tc>
          <w:tcPr>
            <w:tcW w:w="127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</w:tbl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>
      <w:r>
        <w:lastRenderedPageBreak/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AF24E9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AF24E9" w:rsidRPr="00A97AA6" w:rsidRDefault="00AF24E9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AF24E9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AF24E9" w:rsidRPr="003F4DDA" w:rsidRDefault="00AF24E9" w:rsidP="00A32414">
            <w:pPr>
              <w:spacing w:before="60" w:after="60"/>
              <w:jc w:val="left"/>
            </w:pPr>
            <w:r>
              <w:t>Cliente</w:t>
            </w:r>
          </w:p>
        </w:tc>
      </w:tr>
      <w:tr w:rsidR="00AF24E9" w:rsidTr="00A32414">
        <w:trPr>
          <w:tblHeader/>
        </w:trPr>
        <w:tc>
          <w:tcPr>
            <w:tcW w:w="664" w:type="pct"/>
            <w:vAlign w:val="center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AF24E9" w:rsidRPr="00014CDD" w:rsidRDefault="00AF24E9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AF24E9" w:rsidRPr="00014CDD" w:rsidRDefault="00AF24E9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AF24E9" w:rsidRPr="00014CDD" w:rsidRDefault="00AF24E9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Pr="008476BF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Pkfk_id_per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Pr="008476BF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Pkfk_cod_td_per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AF24E9" w:rsidRDefault="00AF24E9" w:rsidP="00AF24E9"/>
    <w:p w:rsidR="00AF24E9" w:rsidRDefault="00AF24E9" w:rsidP="00AF24E9">
      <w:r>
        <w:t>Valores:</w:t>
      </w:r>
    </w:p>
    <w:tbl>
      <w:tblPr>
        <w:tblW w:w="31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452"/>
      </w:tblGrid>
      <w:tr w:rsidR="00AF24E9" w:rsidRPr="00FD2526" w:rsidTr="00AF24E9">
        <w:tc>
          <w:tcPr>
            <w:tcW w:w="1696" w:type="dxa"/>
            <w:shd w:val="clear" w:color="auto" w:fill="D9D9D9"/>
          </w:tcPr>
          <w:p w:rsidR="00AF24E9" w:rsidRPr="00FD2526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ID_PERSONA</w:t>
            </w:r>
          </w:p>
        </w:tc>
        <w:tc>
          <w:tcPr>
            <w:tcW w:w="1452" w:type="dxa"/>
            <w:shd w:val="clear" w:color="auto" w:fill="D9D9D9"/>
          </w:tcPr>
          <w:p w:rsidR="00AF24E9" w:rsidRPr="00FD2526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67873649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tabs>
                <w:tab w:val="center" w:pos="807"/>
                <w:tab w:val="left" w:pos="1416"/>
              </w:tabs>
              <w:spacing w:before="60" w:after="60"/>
              <w:jc w:val="left"/>
              <w:rPr>
                <w:color w:val="0000FF"/>
              </w:rPr>
            </w:pPr>
            <w:r>
              <w:rPr>
                <w:color w:val="0000FF"/>
              </w:rPr>
              <w:t>A120946738491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109049736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TI</w:t>
            </w:r>
          </w:p>
        </w:tc>
      </w:tr>
    </w:tbl>
    <w:p w:rsidR="00AF24E9" w:rsidRDefault="00AF24E9" w:rsidP="00AF24E9">
      <w:r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AF24E9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AF24E9" w:rsidRPr="00A97AA6" w:rsidRDefault="00AF24E9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AF24E9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AF24E9" w:rsidRPr="003F4DDA" w:rsidRDefault="00694884" w:rsidP="00A32414">
            <w:pPr>
              <w:spacing w:before="60" w:after="60"/>
              <w:jc w:val="left"/>
            </w:pPr>
            <w:r>
              <w:t>Asesor</w:t>
            </w:r>
          </w:p>
        </w:tc>
      </w:tr>
      <w:tr w:rsidR="00AF24E9" w:rsidTr="00A32414">
        <w:trPr>
          <w:tblHeader/>
        </w:trPr>
        <w:tc>
          <w:tcPr>
            <w:tcW w:w="664" w:type="pct"/>
            <w:vAlign w:val="center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AF24E9" w:rsidRPr="00014CDD" w:rsidRDefault="00AF24E9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AF24E9" w:rsidRPr="00014CDD" w:rsidRDefault="00AF24E9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AF24E9" w:rsidRPr="00014CDD" w:rsidRDefault="00AF24E9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Pr="008476BF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</w:t>
            </w:r>
            <w:r w:rsidR="00694884">
              <w:rPr>
                <w:color w:val="0000FF"/>
                <w:sz w:val="18"/>
                <w:szCs w:val="14"/>
              </w:rPr>
              <w:t>ase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Pr="008476BF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Pkfk_cod_td_</w:t>
            </w:r>
            <w:r w:rsidR="00694884">
              <w:rPr>
                <w:color w:val="0000FF"/>
                <w:sz w:val="18"/>
                <w:szCs w:val="14"/>
              </w:rPr>
              <w:t>ase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Salario_</w:t>
            </w:r>
            <w:r w:rsidR="00694884">
              <w:rPr>
                <w:color w:val="0000FF"/>
                <w:sz w:val="18"/>
                <w:szCs w:val="14"/>
              </w:rPr>
              <w:t>ase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AF24E9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NOTNULL</w:t>
            </w:r>
          </w:p>
        </w:tc>
      </w:tr>
    </w:tbl>
    <w:p w:rsidR="00AF24E9" w:rsidRDefault="00AF24E9" w:rsidP="00AF24E9"/>
    <w:p w:rsidR="00AF24E9" w:rsidRDefault="00AF24E9" w:rsidP="00AF24E9">
      <w:r>
        <w:t>Valores:</w:t>
      </w:r>
    </w:p>
    <w:tbl>
      <w:tblPr>
        <w:tblW w:w="58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452"/>
        <w:gridCol w:w="2693"/>
      </w:tblGrid>
      <w:tr w:rsidR="00AF24E9" w:rsidRPr="00FD2526" w:rsidTr="00AF24E9">
        <w:tc>
          <w:tcPr>
            <w:tcW w:w="1696" w:type="dxa"/>
            <w:shd w:val="clear" w:color="auto" w:fill="D9D9D9"/>
          </w:tcPr>
          <w:p w:rsidR="00AF24E9" w:rsidRPr="00FD2526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ID_PERSONA</w:t>
            </w:r>
          </w:p>
        </w:tc>
        <w:tc>
          <w:tcPr>
            <w:tcW w:w="1452" w:type="dxa"/>
            <w:shd w:val="clear" w:color="auto" w:fill="D9D9D9"/>
          </w:tcPr>
          <w:p w:rsidR="00AF24E9" w:rsidRPr="00FD2526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</w:t>
            </w:r>
          </w:p>
        </w:tc>
        <w:tc>
          <w:tcPr>
            <w:tcW w:w="2693" w:type="dxa"/>
            <w:shd w:val="clear" w:color="auto" w:fill="D9D9D9"/>
          </w:tcPr>
          <w:p w:rsidR="00AF24E9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ESTADO_PROVEEDOR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67873649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2693" w:type="dxa"/>
          </w:tcPr>
          <w:p w:rsidR="00AF24E9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tabs>
                <w:tab w:val="center" w:pos="807"/>
                <w:tab w:val="left" w:pos="1416"/>
              </w:tabs>
              <w:spacing w:before="60" w:after="60"/>
              <w:jc w:val="left"/>
              <w:rPr>
                <w:color w:val="0000FF"/>
              </w:rPr>
            </w:pPr>
            <w:r>
              <w:rPr>
                <w:color w:val="0000FF"/>
              </w:rPr>
              <w:t>A120946738491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  <w:tc>
          <w:tcPr>
            <w:tcW w:w="2693" w:type="dxa"/>
          </w:tcPr>
          <w:p w:rsidR="00AF24E9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51827364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2693" w:type="dxa"/>
          </w:tcPr>
          <w:p w:rsidR="00AF24E9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</w:tbl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BA3F90"/>
    <w:p w:rsidR="00AF24E9" w:rsidRDefault="00AF24E9" w:rsidP="00BA3F90">
      <w:r>
        <w:lastRenderedPageBreak/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0B7FD1" w:rsidTr="00D969D6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B7FD1" w:rsidRPr="00A97AA6" w:rsidRDefault="000B7FD1" w:rsidP="00D969D6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B7FD1" w:rsidTr="00D969D6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B7FD1" w:rsidRPr="003F4DDA" w:rsidRDefault="000B7FD1" w:rsidP="00D969D6">
            <w:pPr>
              <w:spacing w:before="60" w:after="60"/>
              <w:jc w:val="left"/>
            </w:pPr>
            <w:proofErr w:type="spellStart"/>
            <w:r>
              <w:t>Factura_pcstar</w:t>
            </w:r>
            <w:proofErr w:type="spellEnd"/>
          </w:p>
        </w:tc>
      </w:tr>
      <w:tr w:rsidR="000B7FD1" w:rsidTr="00D969D6">
        <w:trPr>
          <w:tblHeader/>
        </w:trPr>
        <w:tc>
          <w:tcPr>
            <w:tcW w:w="664" w:type="pct"/>
            <w:vAlign w:val="center"/>
          </w:tcPr>
          <w:p w:rsidR="000B7FD1" w:rsidRPr="00014CDD" w:rsidRDefault="000B7FD1" w:rsidP="00D969D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0B7FD1" w:rsidRPr="00014CDD" w:rsidRDefault="000B7FD1" w:rsidP="00D969D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B7FD1" w:rsidRPr="00014CDD" w:rsidRDefault="000B7FD1" w:rsidP="00D969D6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B7FD1" w:rsidRPr="00014CDD" w:rsidRDefault="000B7FD1" w:rsidP="00D969D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B7FD1" w:rsidRPr="00014CDD" w:rsidRDefault="000B7FD1" w:rsidP="00D969D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B7FD1" w:rsidRPr="00014CDD" w:rsidRDefault="000B7FD1" w:rsidP="00D969D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B7FD1" w:rsidTr="00D969D6">
        <w:tc>
          <w:tcPr>
            <w:tcW w:w="664" w:type="pct"/>
            <w:vAlign w:val="center"/>
          </w:tcPr>
          <w:p w:rsidR="000B7FD1" w:rsidRPr="008476BF" w:rsidRDefault="000B7FD1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Cod_factura_pcstar</w:t>
            </w:r>
            <w:proofErr w:type="spellEnd"/>
          </w:p>
        </w:tc>
        <w:tc>
          <w:tcPr>
            <w:tcW w:w="2065" w:type="pct"/>
            <w:vAlign w:val="center"/>
          </w:tcPr>
          <w:p w:rsidR="000B7FD1" w:rsidRPr="008476BF" w:rsidRDefault="000B7FD1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tipo de documento. </w:t>
            </w:r>
            <w:proofErr w:type="gramStart"/>
            <w:r>
              <w:rPr>
                <w:color w:val="0000FF"/>
                <w:sz w:val="18"/>
                <w:szCs w:val="14"/>
              </w:rPr>
              <w:t>Ejem:F</w:t>
            </w:r>
            <w:proofErr w:type="gramEnd"/>
            <w:r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FD1" w:rsidRPr="008476BF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FD1" w:rsidRPr="008476BF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B7FD1" w:rsidRPr="008476BF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B7FD1" w:rsidRPr="008476BF" w:rsidRDefault="000B7FD1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B7FD1" w:rsidTr="00D969D6">
        <w:tc>
          <w:tcPr>
            <w:tcW w:w="664" w:type="pct"/>
            <w:vAlign w:val="center"/>
          </w:tcPr>
          <w:p w:rsidR="000B7FD1" w:rsidRDefault="000B7FD1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Fk_pkfk_id_persona_cli</w:t>
            </w:r>
            <w:proofErr w:type="spellEnd"/>
          </w:p>
        </w:tc>
        <w:tc>
          <w:tcPr>
            <w:tcW w:w="2065" w:type="pct"/>
            <w:vAlign w:val="center"/>
          </w:tcPr>
          <w:p w:rsidR="000B7FD1" w:rsidRDefault="000B7FD1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:61527807.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FD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FD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B7FD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0B7FD1" w:rsidRDefault="000B7FD1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B7FD1" w:rsidTr="00D969D6">
        <w:tc>
          <w:tcPr>
            <w:tcW w:w="664" w:type="pct"/>
            <w:vAlign w:val="center"/>
          </w:tcPr>
          <w:p w:rsidR="000B7FD1" w:rsidRPr="00695431" w:rsidRDefault="000B7FD1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 w:rsidRPr="00695431">
              <w:rPr>
                <w:color w:val="0000FF"/>
                <w:sz w:val="18"/>
                <w:szCs w:val="14"/>
                <w:lang w:val="en-US"/>
              </w:rPr>
              <w:t>Fk_pkfk_cod_td_cli</w:t>
            </w:r>
            <w:proofErr w:type="spellEnd"/>
          </w:p>
        </w:tc>
        <w:tc>
          <w:tcPr>
            <w:tcW w:w="2065" w:type="pct"/>
            <w:vAlign w:val="center"/>
          </w:tcPr>
          <w:p w:rsidR="000B7FD1" w:rsidRPr="008476BF" w:rsidRDefault="000B7FD1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FD1" w:rsidRPr="008476BF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FD1" w:rsidRPr="008476BF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B7FD1" w:rsidRPr="008476BF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B7FD1" w:rsidRPr="008476BF" w:rsidRDefault="000B7FD1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B7FD1" w:rsidTr="00D969D6">
        <w:tc>
          <w:tcPr>
            <w:tcW w:w="664" w:type="pct"/>
            <w:vAlign w:val="center"/>
          </w:tcPr>
          <w:p w:rsidR="000B7FD1" w:rsidRPr="00B7307F" w:rsidRDefault="000B7FD1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s-CO"/>
              </w:rPr>
            </w:pPr>
            <w:proofErr w:type="spellStart"/>
            <w:r w:rsidRPr="00B7307F">
              <w:rPr>
                <w:color w:val="0000FF"/>
                <w:sz w:val="18"/>
                <w:szCs w:val="14"/>
                <w:lang w:val="es-CO"/>
              </w:rPr>
              <w:t>Fk_pkfk_id_persona_ase</w:t>
            </w:r>
            <w:proofErr w:type="spellEnd"/>
          </w:p>
        </w:tc>
        <w:tc>
          <w:tcPr>
            <w:tcW w:w="2065" w:type="pct"/>
            <w:vAlign w:val="center"/>
          </w:tcPr>
          <w:p w:rsidR="000B7FD1" w:rsidRDefault="000B7FD1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:61527807.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FD1" w:rsidRPr="008476BF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FD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B7FD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0B7FD1" w:rsidRDefault="000B7FD1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B7FD1" w:rsidRPr="00695431" w:rsidTr="00D969D6">
        <w:tc>
          <w:tcPr>
            <w:tcW w:w="664" w:type="pct"/>
            <w:vAlign w:val="center"/>
          </w:tcPr>
          <w:p w:rsidR="000B7FD1" w:rsidRPr="00695431" w:rsidRDefault="000B7FD1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 w:rsidRPr="00695431">
              <w:rPr>
                <w:color w:val="0000FF"/>
                <w:sz w:val="18"/>
                <w:szCs w:val="14"/>
                <w:lang w:val="en-US"/>
              </w:rPr>
              <w:t>Fk_pkfk_cod_td_</w:t>
            </w:r>
            <w:r>
              <w:rPr>
                <w:color w:val="0000FF"/>
                <w:sz w:val="18"/>
                <w:szCs w:val="14"/>
                <w:lang w:val="en-US"/>
              </w:rPr>
              <w:t>ase</w:t>
            </w:r>
            <w:proofErr w:type="spellEnd"/>
          </w:p>
        </w:tc>
        <w:tc>
          <w:tcPr>
            <w:tcW w:w="2065" w:type="pct"/>
            <w:vAlign w:val="center"/>
          </w:tcPr>
          <w:p w:rsidR="000B7FD1" w:rsidRPr="00695431" w:rsidRDefault="000B7FD1" w:rsidP="00D969D6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FD1" w:rsidRPr="0069543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FD1" w:rsidRPr="0069543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B7FD1" w:rsidRPr="0069543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5</w:t>
            </w:r>
          </w:p>
        </w:tc>
        <w:tc>
          <w:tcPr>
            <w:tcW w:w="1083" w:type="pct"/>
          </w:tcPr>
          <w:p w:rsidR="000B7FD1" w:rsidRPr="00695431" w:rsidRDefault="000B7FD1" w:rsidP="00D969D6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0B7FD1" w:rsidRPr="00695431" w:rsidTr="00D969D6">
        <w:tc>
          <w:tcPr>
            <w:tcW w:w="664" w:type="pct"/>
            <w:vAlign w:val="center"/>
          </w:tcPr>
          <w:p w:rsidR="000B7FD1" w:rsidRPr="00695431" w:rsidRDefault="000B7FD1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Vunit_pcstar</w:t>
            </w:r>
            <w:proofErr w:type="spellEnd"/>
          </w:p>
        </w:tc>
        <w:tc>
          <w:tcPr>
            <w:tcW w:w="2065" w:type="pct"/>
            <w:vAlign w:val="center"/>
          </w:tcPr>
          <w:p w:rsidR="000B7FD1" w:rsidRDefault="000B7FD1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valor unitario del </w:t>
            </w:r>
            <w:proofErr w:type="gramStart"/>
            <w:r>
              <w:rPr>
                <w:color w:val="0000FF"/>
                <w:sz w:val="18"/>
                <w:szCs w:val="14"/>
              </w:rPr>
              <w:t>producto  Ejem</w:t>
            </w:r>
            <w:proofErr w:type="gramEnd"/>
            <w:r>
              <w:rPr>
                <w:color w:val="0000FF"/>
                <w:sz w:val="18"/>
                <w:szCs w:val="14"/>
              </w:rPr>
              <w:t>: 1.000, 35.000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FD1" w:rsidRPr="0069543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FD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B7FD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7</w:t>
            </w:r>
          </w:p>
        </w:tc>
        <w:tc>
          <w:tcPr>
            <w:tcW w:w="1083" w:type="pct"/>
          </w:tcPr>
          <w:p w:rsidR="000B7FD1" w:rsidRDefault="000B7FD1" w:rsidP="00D969D6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NOTNULL</w:t>
            </w:r>
          </w:p>
        </w:tc>
      </w:tr>
      <w:tr w:rsidR="000B7FD1" w:rsidRPr="00695431" w:rsidTr="00D969D6">
        <w:tc>
          <w:tcPr>
            <w:tcW w:w="664" w:type="pct"/>
            <w:vAlign w:val="center"/>
          </w:tcPr>
          <w:p w:rsidR="000B7FD1" w:rsidRPr="00695431" w:rsidRDefault="000B7FD1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Subtotal_pcstar</w:t>
            </w:r>
            <w:proofErr w:type="spellEnd"/>
          </w:p>
        </w:tc>
        <w:tc>
          <w:tcPr>
            <w:tcW w:w="2065" w:type="pct"/>
            <w:vAlign w:val="center"/>
          </w:tcPr>
          <w:p w:rsidR="000B7FD1" w:rsidRDefault="000B7FD1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sub total del </w:t>
            </w:r>
            <w:proofErr w:type="gramStart"/>
            <w:r>
              <w:rPr>
                <w:color w:val="0000FF"/>
                <w:sz w:val="18"/>
                <w:szCs w:val="14"/>
              </w:rPr>
              <w:t>producto  Ejem</w:t>
            </w:r>
            <w:proofErr w:type="gramEnd"/>
            <w:r>
              <w:rPr>
                <w:color w:val="0000FF"/>
                <w:sz w:val="18"/>
                <w:szCs w:val="14"/>
              </w:rPr>
              <w:t>: 1.000, 35.000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FD1" w:rsidRPr="0069543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FD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B7FD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7</w:t>
            </w:r>
          </w:p>
        </w:tc>
        <w:tc>
          <w:tcPr>
            <w:tcW w:w="1083" w:type="pct"/>
          </w:tcPr>
          <w:p w:rsidR="000B7FD1" w:rsidRDefault="000B7FD1" w:rsidP="00D969D6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0B7FD1" w:rsidRPr="00695431" w:rsidTr="00D969D6">
        <w:tc>
          <w:tcPr>
            <w:tcW w:w="664" w:type="pct"/>
            <w:vAlign w:val="center"/>
          </w:tcPr>
          <w:p w:rsidR="000B7FD1" w:rsidRPr="00695431" w:rsidRDefault="000B7FD1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Fecha_pcstar</w:t>
            </w:r>
            <w:proofErr w:type="spellEnd"/>
          </w:p>
        </w:tc>
        <w:tc>
          <w:tcPr>
            <w:tcW w:w="2065" w:type="pct"/>
            <w:vAlign w:val="center"/>
          </w:tcPr>
          <w:p w:rsidR="000B7FD1" w:rsidRDefault="000B7FD1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</w:t>
            </w:r>
            <w:proofErr w:type="spellStart"/>
            <w:r>
              <w:rPr>
                <w:color w:val="0000FF"/>
                <w:sz w:val="18"/>
                <w:szCs w:val="14"/>
              </w:rPr>
              <w:t>dia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y la </w:t>
            </w:r>
            <w:proofErr w:type="gramStart"/>
            <w:r>
              <w:rPr>
                <w:color w:val="0000FF"/>
                <w:sz w:val="18"/>
                <w:szCs w:val="14"/>
              </w:rPr>
              <w:t>hora  que</w:t>
            </w:r>
            <w:proofErr w:type="gramEnd"/>
            <w:r>
              <w:rPr>
                <w:color w:val="0000FF"/>
                <w:sz w:val="18"/>
                <w:szCs w:val="14"/>
              </w:rPr>
              <w:t xml:space="preserve"> tenga la factura.  Ejem: 5 de mayo del 2019 a las 6:30 pm.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FD1" w:rsidRPr="0069543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FD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DATETIME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B7FD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0B7FD1" w:rsidRDefault="000B7FD1" w:rsidP="00D969D6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0B7FD1" w:rsidRPr="00695431" w:rsidTr="00D969D6">
        <w:tc>
          <w:tcPr>
            <w:tcW w:w="664" w:type="pct"/>
            <w:vAlign w:val="center"/>
          </w:tcPr>
          <w:p w:rsidR="000B7FD1" w:rsidRDefault="000B7FD1" w:rsidP="00D969D6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Estado_salida</w:t>
            </w:r>
            <w:proofErr w:type="spellEnd"/>
          </w:p>
        </w:tc>
        <w:tc>
          <w:tcPr>
            <w:tcW w:w="2065" w:type="pct"/>
            <w:vAlign w:val="center"/>
          </w:tcPr>
          <w:p w:rsidR="000B7FD1" w:rsidRDefault="000B7FD1" w:rsidP="00D969D6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FD1" w:rsidRPr="0069543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FD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B7FD1" w:rsidRDefault="000B7FD1" w:rsidP="00D969D6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0B7FD1" w:rsidRDefault="000B7FD1" w:rsidP="00D969D6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</w:p>
        </w:tc>
      </w:tr>
    </w:tbl>
    <w:p w:rsidR="000B7FD1" w:rsidRDefault="000B7FD1" w:rsidP="00BA3F90"/>
    <w:p w:rsidR="00AF24E9" w:rsidRDefault="00AF24E9" w:rsidP="00AF24E9">
      <w:r>
        <w:t>Valores:</w:t>
      </w:r>
    </w:p>
    <w:tbl>
      <w:tblPr>
        <w:tblW w:w="8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244"/>
        <w:gridCol w:w="1208"/>
        <w:gridCol w:w="244"/>
        <w:gridCol w:w="1452"/>
        <w:gridCol w:w="1452"/>
        <w:gridCol w:w="1452"/>
        <w:gridCol w:w="1452"/>
      </w:tblGrid>
      <w:tr w:rsidR="00AD0CAD" w:rsidRPr="00FD2526" w:rsidTr="00AD0CAD">
        <w:tc>
          <w:tcPr>
            <w:tcW w:w="1696" w:type="dxa"/>
            <w:gridSpan w:val="2"/>
            <w:shd w:val="clear" w:color="auto" w:fill="D9D9D9"/>
          </w:tcPr>
          <w:p w:rsidR="00AD0CAD" w:rsidRPr="00FD2526" w:rsidRDefault="00AD0CAD" w:rsidP="00AD0CA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COD_FACTURA</w:t>
            </w:r>
          </w:p>
        </w:tc>
        <w:tc>
          <w:tcPr>
            <w:tcW w:w="1452" w:type="dxa"/>
            <w:gridSpan w:val="2"/>
            <w:shd w:val="clear" w:color="auto" w:fill="D9D9D9"/>
          </w:tcPr>
          <w:p w:rsidR="00AD0CAD" w:rsidRDefault="00AD0CAD" w:rsidP="00AD0CA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ID_CLIENTE</w:t>
            </w:r>
          </w:p>
        </w:tc>
        <w:tc>
          <w:tcPr>
            <w:tcW w:w="1452" w:type="dxa"/>
            <w:shd w:val="clear" w:color="auto" w:fill="D9D9D9"/>
          </w:tcPr>
          <w:p w:rsidR="00AD0CAD" w:rsidRPr="00FD2526" w:rsidRDefault="00AD0CAD" w:rsidP="00AD0CA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TIPO_DOC_CLIENTE</w:t>
            </w:r>
          </w:p>
        </w:tc>
        <w:tc>
          <w:tcPr>
            <w:tcW w:w="1452" w:type="dxa"/>
            <w:shd w:val="clear" w:color="auto" w:fill="D9D9D9"/>
          </w:tcPr>
          <w:p w:rsidR="00AD0CAD" w:rsidRDefault="00AD0CAD" w:rsidP="00AD0CA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ID_VENDEDOR</w:t>
            </w:r>
          </w:p>
        </w:tc>
        <w:tc>
          <w:tcPr>
            <w:tcW w:w="1452" w:type="dxa"/>
            <w:shd w:val="clear" w:color="auto" w:fill="D9D9D9"/>
          </w:tcPr>
          <w:p w:rsidR="00AD0CAD" w:rsidRPr="00FD2526" w:rsidRDefault="00AD0CAD" w:rsidP="00AD0CA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TIPO_DOC_VENDEDOR</w:t>
            </w:r>
          </w:p>
        </w:tc>
        <w:tc>
          <w:tcPr>
            <w:tcW w:w="1452" w:type="dxa"/>
            <w:shd w:val="clear" w:color="auto" w:fill="D9D9D9"/>
          </w:tcPr>
          <w:p w:rsidR="00AD0CAD" w:rsidRDefault="00AD0CAD" w:rsidP="00AD0CA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A32414">
              <w:rPr>
                <w:b/>
              </w:rPr>
              <w:t>FECHA SALIDA</w:t>
            </w:r>
          </w:p>
        </w:tc>
      </w:tr>
      <w:tr w:rsidR="00AD0CAD" w:rsidTr="00AD0CAD">
        <w:tc>
          <w:tcPr>
            <w:tcW w:w="1696" w:type="dxa"/>
            <w:gridSpan w:val="2"/>
          </w:tcPr>
          <w:p w:rsidR="00AD0CAD" w:rsidRPr="00FD2526" w:rsidRDefault="00AD0CAD" w:rsidP="00AD0CAD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F1293</w:t>
            </w:r>
          </w:p>
        </w:tc>
        <w:tc>
          <w:tcPr>
            <w:tcW w:w="1452" w:type="dxa"/>
            <w:gridSpan w:val="2"/>
          </w:tcPr>
          <w:p w:rsidR="00AD0CAD" w:rsidRDefault="00AD0CAD" w:rsidP="00AD0CAD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71672830</w:t>
            </w:r>
          </w:p>
        </w:tc>
        <w:tc>
          <w:tcPr>
            <w:tcW w:w="1452" w:type="dxa"/>
          </w:tcPr>
          <w:p w:rsidR="00AD0CAD" w:rsidRPr="00FD2526" w:rsidRDefault="00AD0CAD" w:rsidP="00AD0CAD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1452" w:type="dxa"/>
          </w:tcPr>
          <w:p w:rsidR="00AD0CAD" w:rsidRDefault="00AD0CAD" w:rsidP="00AD0CAD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81627354</w:t>
            </w:r>
          </w:p>
        </w:tc>
        <w:tc>
          <w:tcPr>
            <w:tcW w:w="1452" w:type="dxa"/>
          </w:tcPr>
          <w:p w:rsidR="00AD0CAD" w:rsidRPr="00FD2526" w:rsidRDefault="00AD0CAD" w:rsidP="00AD0CAD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1452" w:type="dxa"/>
          </w:tcPr>
          <w:p w:rsidR="00AD0CAD" w:rsidRDefault="00A32414" w:rsidP="00AD0CAD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17/05/2019</w:t>
            </w:r>
          </w:p>
        </w:tc>
      </w:tr>
      <w:tr w:rsidR="00A32414" w:rsidTr="00AD0CAD">
        <w:tc>
          <w:tcPr>
            <w:tcW w:w="1696" w:type="dxa"/>
            <w:gridSpan w:val="2"/>
          </w:tcPr>
          <w:p w:rsidR="00A32414" w:rsidRPr="00FD2526" w:rsidRDefault="00A32414" w:rsidP="00A32414">
            <w:pPr>
              <w:tabs>
                <w:tab w:val="center" w:pos="807"/>
                <w:tab w:val="left" w:pos="1416"/>
              </w:tabs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F9738</w:t>
            </w:r>
          </w:p>
        </w:tc>
        <w:tc>
          <w:tcPr>
            <w:tcW w:w="1452" w:type="dxa"/>
            <w:gridSpan w:val="2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A1902830475093</w:t>
            </w:r>
          </w:p>
        </w:tc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  <w:tc>
          <w:tcPr>
            <w:tcW w:w="1452" w:type="dxa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E9203948570390</w:t>
            </w:r>
          </w:p>
        </w:tc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  <w:tc>
          <w:tcPr>
            <w:tcW w:w="1452" w:type="dxa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22/05/2019</w:t>
            </w:r>
          </w:p>
        </w:tc>
      </w:tr>
      <w:tr w:rsidR="00A32414" w:rsidTr="00AD0CAD">
        <w:tc>
          <w:tcPr>
            <w:tcW w:w="1696" w:type="dxa"/>
            <w:gridSpan w:val="2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F9436</w:t>
            </w:r>
          </w:p>
        </w:tc>
        <w:tc>
          <w:tcPr>
            <w:tcW w:w="1452" w:type="dxa"/>
            <w:gridSpan w:val="2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17284936</w:t>
            </w:r>
          </w:p>
        </w:tc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1452" w:type="dxa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91827360</w:t>
            </w:r>
          </w:p>
        </w:tc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1452" w:type="dxa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20/05/2019</w:t>
            </w:r>
          </w:p>
        </w:tc>
      </w:tr>
      <w:tr w:rsidR="00A32414" w:rsidTr="00A32414">
        <w:trPr>
          <w:gridAfter w:val="5"/>
          <w:wAfter w:w="6052" w:type="dxa"/>
        </w:trPr>
        <w:tc>
          <w:tcPr>
            <w:tcW w:w="1452" w:type="dxa"/>
            <w:shd w:val="clear" w:color="auto" w:fill="D9D9D9"/>
          </w:tcPr>
          <w:p w:rsidR="00A32414" w:rsidRPr="00FD2526" w:rsidRDefault="00A32414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CANTIDAD SALIDA_</w:t>
            </w:r>
          </w:p>
        </w:tc>
        <w:tc>
          <w:tcPr>
            <w:tcW w:w="1452" w:type="dxa"/>
            <w:gridSpan w:val="2"/>
            <w:shd w:val="clear" w:color="auto" w:fill="D9D9D9"/>
          </w:tcPr>
          <w:p w:rsidR="00A32414" w:rsidRDefault="00A32414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 ESTADO</w:t>
            </w:r>
          </w:p>
          <w:p w:rsidR="00A32414" w:rsidRDefault="00A32414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_SALIDA</w:t>
            </w:r>
          </w:p>
        </w:tc>
      </w:tr>
      <w:tr w:rsidR="00A32414" w:rsidTr="00A32414">
        <w:trPr>
          <w:gridAfter w:val="5"/>
          <w:wAfter w:w="6052" w:type="dxa"/>
        </w:trPr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1452" w:type="dxa"/>
            <w:gridSpan w:val="2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A32414" w:rsidTr="00A32414">
        <w:trPr>
          <w:gridAfter w:val="5"/>
          <w:wAfter w:w="6052" w:type="dxa"/>
        </w:trPr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1452" w:type="dxa"/>
            <w:gridSpan w:val="2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A32414" w:rsidTr="00A32414">
        <w:trPr>
          <w:gridAfter w:val="5"/>
          <w:wAfter w:w="6052" w:type="dxa"/>
        </w:trPr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  <w:tc>
          <w:tcPr>
            <w:tcW w:w="1452" w:type="dxa"/>
            <w:gridSpan w:val="2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</w:tbl>
    <w:p w:rsidR="00A32414" w:rsidRPr="00BA3F90" w:rsidRDefault="00A32414" w:rsidP="00BA3F90">
      <w:bookmarkStart w:id="24" w:name="_GoBack"/>
      <w:bookmarkEnd w:id="24"/>
    </w:p>
    <w:sectPr w:rsidR="00A32414" w:rsidRPr="00BA3F90" w:rsidSect="00E377AB">
      <w:headerReference w:type="default" r:id="rId11"/>
      <w:footerReference w:type="default" r:id="rId12"/>
      <w:footnotePr>
        <w:pos w:val="beneathText"/>
      </w:footnotePr>
      <w:type w:val="continuous"/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CF3" w:rsidRDefault="00110CF3">
      <w:r>
        <w:separator/>
      </w:r>
    </w:p>
  </w:endnote>
  <w:endnote w:type="continuationSeparator" w:id="0">
    <w:p w:rsidR="00110CF3" w:rsidRDefault="00110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B7307F" w:rsidTr="002E0E43">
      <w:tc>
        <w:tcPr>
          <w:tcW w:w="6078" w:type="dxa"/>
        </w:tcPr>
        <w:p w:rsidR="00B7307F" w:rsidRPr="002E0E43" w:rsidRDefault="00B7307F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>
            <w:rPr>
              <w:rStyle w:val="HeaderChar"/>
              <w:rFonts w:eastAsia="Calibri"/>
            </w:rPr>
            <w:t xml:space="preserve">Diccionario de </w:t>
          </w:r>
          <w:proofErr w:type="gramStart"/>
          <w:r>
            <w:rPr>
              <w:rStyle w:val="HeaderChar"/>
              <w:rFonts w:eastAsia="Calibri"/>
            </w:rPr>
            <w:t>datos :</w:t>
          </w:r>
          <w:proofErr w:type="gramEnd"/>
          <w:r>
            <w:rPr>
              <w:rStyle w:val="HeaderChar"/>
              <w:rFonts w:eastAsia="Calibri"/>
            </w:rPr>
            <w:t xml:space="preserve"> proyecto individual</w:t>
          </w:r>
        </w:p>
      </w:tc>
      <w:tc>
        <w:tcPr>
          <w:tcW w:w="2750" w:type="dxa"/>
        </w:tcPr>
        <w:p w:rsidR="00B7307F" w:rsidRPr="002E0E43" w:rsidRDefault="00B7307F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>
            <w:rPr>
              <w:rStyle w:val="HeaderChar"/>
              <w:rFonts w:eastAsia="Calibri"/>
              <w:noProof/>
            </w:rPr>
            <w:t>6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>
            <w:rPr>
              <w:rStyle w:val="HeaderChar"/>
              <w:rFonts w:eastAsia="Calibri"/>
            </w:rPr>
            <w:t>2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:rsidR="00B7307F" w:rsidRDefault="00B7307F" w:rsidP="002D3A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73"/>
      <w:gridCol w:w="4776"/>
    </w:tblGrid>
    <w:tr w:rsidR="00B7307F" w:rsidTr="00405602">
      <w:tc>
        <w:tcPr>
          <w:tcW w:w="4428" w:type="dxa"/>
        </w:tcPr>
        <w:p w:rsidR="00B7307F" w:rsidRDefault="00B7307F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FILENAME   \* MERGEFORMAT </w:instrText>
          </w:r>
          <w:r>
            <w:rPr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noProof/>
              <w:sz w:val="16"/>
              <w:szCs w:val="16"/>
            </w:rPr>
            <w:t>Documento3</w:t>
          </w:r>
          <w:r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  <w:tc>
        <w:tcPr>
          <w:tcW w:w="5425" w:type="dxa"/>
        </w:tcPr>
        <w:p w:rsidR="00B7307F" w:rsidRDefault="00B7307F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Página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sz w:val="16"/>
              <w:szCs w:val="16"/>
            </w:rPr>
            <w:t>10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t xml:space="preserve"> de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sz w:val="16"/>
              <w:szCs w:val="16"/>
            </w:rPr>
            <w:t>11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B7307F" w:rsidTr="00405602">
      <w:tc>
        <w:tcPr>
          <w:tcW w:w="4428" w:type="dxa"/>
        </w:tcPr>
        <w:p w:rsidR="00B7307F" w:rsidRDefault="00B7307F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5425" w:type="dxa"/>
        </w:tcPr>
        <w:p w:rsidR="00B7307F" w:rsidRDefault="00B7307F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</w:tbl>
  <w:p w:rsidR="00B7307F" w:rsidRDefault="00B7307F">
    <w:pPr>
      <w:pStyle w:val="Piedepgina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CF3" w:rsidRDefault="00110CF3">
      <w:r>
        <w:separator/>
      </w:r>
    </w:p>
  </w:footnote>
  <w:footnote w:type="continuationSeparator" w:id="0">
    <w:p w:rsidR="00110CF3" w:rsidRDefault="00110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B7307F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7307F" w:rsidRDefault="00B7307F">
          <w:pPr>
            <w:pStyle w:val="Encabezado"/>
            <w:snapToGrid w:val="0"/>
          </w:pPr>
          <w:r>
            <w:rPr>
              <w:noProof/>
              <w:color w:val="000000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-387985</wp:posOffset>
                </wp:positionV>
                <wp:extent cx="541020" cy="651510"/>
                <wp:effectExtent l="0" t="0" r="0" b="0"/>
                <wp:wrapTopAndBottom/>
                <wp:docPr id="5" name="Imagen 5" descr="https://lh3.googleusercontent.com/IypULajh7a0-W-XRQ2V70To3T8znB_r7m7qhgRdyYpLrVDbRZdteCSexxzRxUBNVravnQ7jtw-tmB5JKR0QCOsNXkqVFA48ss5Ncy_9P-sJJIVKgAjsu9Zj5qURRdowPRIZIJNc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IypULajh7a0-W-XRQ2V70To3T8znB_r7m7qhgRdyYpLrVDbRZdteCSexxzRxUBNVravnQ7jtw-tmB5JKR0QCOsNXkqVFA48ss5Ncy_9P-sJJIVKgAjsu9Zj5qURRdowPRIZIJNcJ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02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7307F" w:rsidRDefault="00B7307F" w:rsidP="00E37835">
          <w:pPr>
            <w:pStyle w:val="Encabezado"/>
            <w:snapToGrid w:val="0"/>
            <w:jc w:val="center"/>
          </w:pPr>
          <w:fldSimple w:instr=" DOCPROPERTY  Title  \* MERGEFORMAT ">
            <w:r>
              <w:t>Diccionario de Datos de Sistemas de Información</w:t>
            </w:r>
          </w:fldSimple>
        </w:p>
        <w:p w:rsidR="00B7307F" w:rsidRDefault="00B7307F" w:rsidP="00E37835">
          <w:pPr>
            <w:pStyle w:val="Encabezado"/>
            <w:snapToGrid w:val="0"/>
            <w:jc w:val="center"/>
          </w:pPr>
          <w:fldSimple w:instr=" DOCPROPERTY  Subject  \* MERGEFORMAT ">
            <w:r>
              <w:t>Proyecto</w:t>
            </w:r>
          </w:fldSimple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7307F" w:rsidRPr="008B18D4" w:rsidRDefault="00B7307F" w:rsidP="00CB7694">
          <w:r>
            <w:rPr>
              <w:noProof/>
              <w:color w:val="000000"/>
            </w:rPr>
            <w:drawing>
              <wp:anchor distT="0" distB="0" distL="114300" distR="114300" simplePos="0" relativeHeight="251663360" behindDoc="0" locked="0" layoutInCell="1" allowOverlap="1" wp14:anchorId="1694711A" wp14:editId="57C3A64B">
                <wp:simplePos x="0" y="0"/>
                <wp:positionH relativeFrom="column">
                  <wp:posOffset>71120</wp:posOffset>
                </wp:positionH>
                <wp:positionV relativeFrom="paragraph">
                  <wp:posOffset>-350520</wp:posOffset>
                </wp:positionV>
                <wp:extent cx="541020" cy="651510"/>
                <wp:effectExtent l="0" t="0" r="0" b="0"/>
                <wp:wrapTopAndBottom/>
                <wp:docPr id="6" name="Imagen 6" descr="https://lh3.googleusercontent.com/IypULajh7a0-W-XRQ2V70To3T8znB_r7m7qhgRdyYpLrVDbRZdteCSexxzRxUBNVravnQ7jtw-tmB5JKR0QCOsNXkqVFA48ss5Ncy_9P-sJJIVKgAjsu9Zj5qURRdowPRIZIJNc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IypULajh7a0-W-XRQ2V70To3T8znB_r7m7qhgRdyYpLrVDbRZdteCSexxzRxUBNVravnQ7jtw-tmB5JKR0QCOsNXkqVFA48ss5Ncy_9P-sJJIVKgAjsu9Zj5qURRdowPRIZIJNcJ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02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7307F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7307F" w:rsidRDefault="00B7307F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B7307F" w:rsidRPr="008B18D4" w:rsidRDefault="00B7307F">
          <w:pPr>
            <w:pStyle w:val="Encabezado"/>
            <w:jc w:val="center"/>
          </w:pPr>
          <w:r>
            <w:t>FACTURACIÓN_PCSTAR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7307F" w:rsidRDefault="00B7307F"/>
      </w:tc>
    </w:tr>
  </w:tbl>
  <w:p w:rsidR="00B7307F" w:rsidRDefault="00B7307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07F" w:rsidRDefault="00B7307F"/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B7307F" w:rsidTr="0014601A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7307F" w:rsidRDefault="00B7307F" w:rsidP="0014601A">
          <w:pPr>
            <w:pStyle w:val="Encabezado"/>
            <w:snapToGrid w:val="0"/>
          </w:pPr>
          <w:r w:rsidRPr="004317F6"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181E3FBD" wp14:editId="5B7FEB15">
                <wp:simplePos x="0" y="0"/>
                <wp:positionH relativeFrom="column">
                  <wp:posOffset>276225</wp:posOffset>
                </wp:positionH>
                <wp:positionV relativeFrom="paragraph">
                  <wp:posOffset>-6985</wp:posOffset>
                </wp:positionV>
                <wp:extent cx="650240" cy="650240"/>
                <wp:effectExtent l="0" t="0" r="0" b="0"/>
                <wp:wrapNone/>
                <wp:docPr id="8" name="Imagen 8" descr="E:\2. INSTRUCTOR LEONARDO\5. ADSI\ADSI GENERAL\3. PLATAFORMA ADSI\IMAGENES\TuLogoAqu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2. INSTRUCTOR LEONARDO\5. ADSI\ADSI GENERAL\3. PLATAFORMA ADSI\IMAGENES\TuLogoAqu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24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7307F" w:rsidRDefault="00B7307F" w:rsidP="0014601A">
          <w:pPr>
            <w:pStyle w:val="Encabezado"/>
            <w:snapToGrid w:val="0"/>
            <w:jc w:val="center"/>
          </w:pPr>
          <w:fldSimple w:instr=" DOCPROPERTY  Title  \* MERGEFORMAT ">
            <w:r>
              <w:t>Diccionario de Datos de Sistemas de Información</w:t>
            </w:r>
          </w:fldSimple>
        </w:p>
        <w:p w:rsidR="00B7307F" w:rsidRDefault="00B7307F" w:rsidP="0014601A">
          <w:pPr>
            <w:pStyle w:val="Encabezado"/>
            <w:snapToGrid w:val="0"/>
            <w:jc w:val="center"/>
          </w:pPr>
          <w:fldSimple w:instr=" DOCPROPERTY  Subject  \* MERGEFORMAT ">
            <w:r>
              <w:t>Proyecto</w:t>
            </w:r>
          </w:fldSimple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7307F" w:rsidRPr="008B18D4" w:rsidRDefault="00B7307F" w:rsidP="0014601A">
          <w:pPr>
            <w:ind w:left="150"/>
          </w:pPr>
          <w:r>
            <w:t>Ver 0.1</w:t>
          </w:r>
        </w:p>
      </w:tc>
    </w:tr>
    <w:tr w:rsidR="00B7307F" w:rsidTr="0014601A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7307F" w:rsidRDefault="00B7307F" w:rsidP="0014601A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B7307F" w:rsidRPr="008B18D4" w:rsidRDefault="00B7307F" w:rsidP="0014601A">
          <w:pPr>
            <w:pStyle w:val="Encabezado"/>
            <w:jc w:val="center"/>
          </w:pPr>
          <w:r>
            <w:t>XXXXXXXXXXXXXXXXX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7307F" w:rsidRDefault="00B7307F" w:rsidP="0014601A"/>
      </w:tc>
    </w:tr>
  </w:tbl>
  <w:p w:rsidR="00B7307F" w:rsidRDefault="00B730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15" w15:restartNumberingAfterBreak="0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6" w15:restartNumberingAfterBreak="0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19" w15:restartNumberingAfterBreak="0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 w15:restartNumberingAfterBreak="0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6" w15:restartNumberingAfterBreak="0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 w15:restartNumberingAfterBreak="0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2" w15:restartNumberingAfterBreak="0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3" w15:restartNumberingAfterBreak="0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 w15:restartNumberingAfterBreak="0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5" w15:restartNumberingAfterBreak="0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8" w15:restartNumberingAfterBreak="0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9" w15:restartNumberingAfterBreak="0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40" w15:restartNumberingAfterBreak="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 w15:restartNumberingAfterBreak="0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 w15:restartNumberingAfterBreak="0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 w15:restartNumberingAfterBreak="0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6" w15:restartNumberingAfterBreak="0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7" w15:restartNumberingAfterBreak="0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 w15:restartNumberingAfterBreak="0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 w15:restartNumberingAfterBreak="0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 w15:restartNumberingAfterBreak="0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 w15:restartNumberingAfterBreak="0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 w15:restartNumberingAfterBreak="0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8" w15:restartNumberingAfterBreak="0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 w15:restartNumberingAfterBreak="0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 w15:restartNumberingAfterBreak="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 w15:restartNumberingAfterBreak="0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 w15:restartNumberingAfterBreak="0">
    <w:nsid w:val="128F1DAE"/>
    <w:multiLevelType w:val="hybridMultilevel"/>
    <w:tmpl w:val="865A96EC"/>
    <w:lvl w:ilvl="0" w:tplc="BF362754">
      <w:start w:val="1"/>
      <w:numFmt w:val="bullet"/>
      <w:pStyle w:val="Pendiente"/>
      <w:lvlText w:val=""/>
      <w:lvlJc w:val="left"/>
      <w:pPr>
        <w:tabs>
          <w:tab w:val="num" w:pos="397"/>
        </w:tabs>
        <w:ind w:left="624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4" w15:restartNumberingAfterBreak="0">
    <w:nsid w:val="6A7B4F10"/>
    <w:multiLevelType w:val="multilevel"/>
    <w:tmpl w:val="5A20E6BE"/>
    <w:lvl w:ilvl="0">
      <w:start w:val="1"/>
      <w:numFmt w:val="decimal"/>
      <w:pStyle w:val="Car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3"/>
        </w:tabs>
        <w:ind w:left="953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7"/>
        </w:tabs>
        <w:ind w:left="82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1"/>
        </w:tabs>
        <w:ind w:left="97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5"/>
        </w:tabs>
        <w:ind w:left="111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59"/>
        </w:tabs>
        <w:ind w:left="1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3"/>
        </w:tabs>
        <w:ind w:left="1403" w:hanging="1584"/>
      </w:pPr>
      <w:rPr>
        <w:rFonts w:hint="default"/>
      </w:rPr>
    </w:lvl>
  </w:abstractNum>
  <w:num w:numId="1">
    <w:abstractNumId w:val="1"/>
  </w:num>
  <w:num w:numId="2">
    <w:abstractNumId w:val="73"/>
  </w:num>
  <w:num w:numId="3">
    <w:abstractNumId w:val="0"/>
  </w:num>
  <w:num w:numId="4">
    <w:abstractNumId w:val="74"/>
  </w:num>
  <w:num w:numId="5">
    <w:abstractNumId w:val="7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displayBackgroundShape/>
  <w:proofState w:spelling="clean" w:grammar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55"/>
    <w:rsid w:val="00006AD5"/>
    <w:rsid w:val="00007654"/>
    <w:rsid w:val="00011A8F"/>
    <w:rsid w:val="00014CDD"/>
    <w:rsid w:val="0002062D"/>
    <w:rsid w:val="000216F8"/>
    <w:rsid w:val="00025A6B"/>
    <w:rsid w:val="00026FFA"/>
    <w:rsid w:val="00042571"/>
    <w:rsid w:val="000473F6"/>
    <w:rsid w:val="00050E79"/>
    <w:rsid w:val="000510A3"/>
    <w:rsid w:val="00054077"/>
    <w:rsid w:val="0005554C"/>
    <w:rsid w:val="0005563C"/>
    <w:rsid w:val="00055B7F"/>
    <w:rsid w:val="00060622"/>
    <w:rsid w:val="00061482"/>
    <w:rsid w:val="000722C4"/>
    <w:rsid w:val="00072C77"/>
    <w:rsid w:val="000814B9"/>
    <w:rsid w:val="00085069"/>
    <w:rsid w:val="0008532A"/>
    <w:rsid w:val="00087E39"/>
    <w:rsid w:val="000902C5"/>
    <w:rsid w:val="00091039"/>
    <w:rsid w:val="000915E6"/>
    <w:rsid w:val="000A0800"/>
    <w:rsid w:val="000A2F9F"/>
    <w:rsid w:val="000A7575"/>
    <w:rsid w:val="000A7BFA"/>
    <w:rsid w:val="000B037D"/>
    <w:rsid w:val="000B47BA"/>
    <w:rsid w:val="000B678A"/>
    <w:rsid w:val="000B7FD1"/>
    <w:rsid w:val="000C3962"/>
    <w:rsid w:val="000D167D"/>
    <w:rsid w:val="000D2D99"/>
    <w:rsid w:val="000D5F80"/>
    <w:rsid w:val="000E335F"/>
    <w:rsid w:val="000E4EB7"/>
    <w:rsid w:val="000F54AC"/>
    <w:rsid w:val="000F6A87"/>
    <w:rsid w:val="000F7519"/>
    <w:rsid w:val="0010425B"/>
    <w:rsid w:val="00104A9F"/>
    <w:rsid w:val="00104AC4"/>
    <w:rsid w:val="00110CF3"/>
    <w:rsid w:val="0011320A"/>
    <w:rsid w:val="00113462"/>
    <w:rsid w:val="00113552"/>
    <w:rsid w:val="0013087B"/>
    <w:rsid w:val="00131268"/>
    <w:rsid w:val="00131840"/>
    <w:rsid w:val="001325AC"/>
    <w:rsid w:val="001377F4"/>
    <w:rsid w:val="00145680"/>
    <w:rsid w:val="0014601A"/>
    <w:rsid w:val="001508C2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97520"/>
    <w:rsid w:val="001A0D3F"/>
    <w:rsid w:val="001A3BCD"/>
    <w:rsid w:val="001A611D"/>
    <w:rsid w:val="001B5FE7"/>
    <w:rsid w:val="001B7EBA"/>
    <w:rsid w:val="001C178C"/>
    <w:rsid w:val="001D1715"/>
    <w:rsid w:val="001D2C11"/>
    <w:rsid w:val="001E1899"/>
    <w:rsid w:val="001E5A7A"/>
    <w:rsid w:val="001E6BB4"/>
    <w:rsid w:val="00200BC9"/>
    <w:rsid w:val="00201BE6"/>
    <w:rsid w:val="00204007"/>
    <w:rsid w:val="00207276"/>
    <w:rsid w:val="00212D9F"/>
    <w:rsid w:val="0022293D"/>
    <w:rsid w:val="00223693"/>
    <w:rsid w:val="00224EF6"/>
    <w:rsid w:val="00226F31"/>
    <w:rsid w:val="002278D1"/>
    <w:rsid w:val="00227C81"/>
    <w:rsid w:val="0023520A"/>
    <w:rsid w:val="00235B7D"/>
    <w:rsid w:val="00243274"/>
    <w:rsid w:val="002466AE"/>
    <w:rsid w:val="00247128"/>
    <w:rsid w:val="00250C4C"/>
    <w:rsid w:val="00250FCF"/>
    <w:rsid w:val="0025604A"/>
    <w:rsid w:val="00281D31"/>
    <w:rsid w:val="00284266"/>
    <w:rsid w:val="00284493"/>
    <w:rsid w:val="00295F15"/>
    <w:rsid w:val="00295F6C"/>
    <w:rsid w:val="00295F7A"/>
    <w:rsid w:val="002963E8"/>
    <w:rsid w:val="002A1503"/>
    <w:rsid w:val="002A26A0"/>
    <w:rsid w:val="002B11BB"/>
    <w:rsid w:val="002C600D"/>
    <w:rsid w:val="002D3190"/>
    <w:rsid w:val="002D3A12"/>
    <w:rsid w:val="002D6955"/>
    <w:rsid w:val="002D77A7"/>
    <w:rsid w:val="002E0E43"/>
    <w:rsid w:val="002E0FC8"/>
    <w:rsid w:val="002E142F"/>
    <w:rsid w:val="002E1A9F"/>
    <w:rsid w:val="002E27BA"/>
    <w:rsid w:val="002E3960"/>
    <w:rsid w:val="002E618D"/>
    <w:rsid w:val="002F597B"/>
    <w:rsid w:val="002F7AE1"/>
    <w:rsid w:val="002F7FDA"/>
    <w:rsid w:val="00301218"/>
    <w:rsid w:val="003054D6"/>
    <w:rsid w:val="00307E33"/>
    <w:rsid w:val="003227CE"/>
    <w:rsid w:val="00323568"/>
    <w:rsid w:val="003277CA"/>
    <w:rsid w:val="00330908"/>
    <w:rsid w:val="00333083"/>
    <w:rsid w:val="003409A3"/>
    <w:rsid w:val="00343DE6"/>
    <w:rsid w:val="003444FB"/>
    <w:rsid w:val="003478F3"/>
    <w:rsid w:val="00351D34"/>
    <w:rsid w:val="00361248"/>
    <w:rsid w:val="003720FC"/>
    <w:rsid w:val="00375C0A"/>
    <w:rsid w:val="00376638"/>
    <w:rsid w:val="00376788"/>
    <w:rsid w:val="00376CA8"/>
    <w:rsid w:val="00377B89"/>
    <w:rsid w:val="00385F2D"/>
    <w:rsid w:val="00386403"/>
    <w:rsid w:val="003906A1"/>
    <w:rsid w:val="0039082D"/>
    <w:rsid w:val="003A5AFC"/>
    <w:rsid w:val="003A60CD"/>
    <w:rsid w:val="003B23B5"/>
    <w:rsid w:val="003B23FF"/>
    <w:rsid w:val="003B2D5F"/>
    <w:rsid w:val="003C0C75"/>
    <w:rsid w:val="003C660B"/>
    <w:rsid w:val="003D0543"/>
    <w:rsid w:val="003D2085"/>
    <w:rsid w:val="003D2C1F"/>
    <w:rsid w:val="003D7AB3"/>
    <w:rsid w:val="003E0111"/>
    <w:rsid w:val="003E0300"/>
    <w:rsid w:val="003E204C"/>
    <w:rsid w:val="003E7706"/>
    <w:rsid w:val="003F2F17"/>
    <w:rsid w:val="003F38E6"/>
    <w:rsid w:val="003F4310"/>
    <w:rsid w:val="004004F7"/>
    <w:rsid w:val="0040329E"/>
    <w:rsid w:val="00403C22"/>
    <w:rsid w:val="00405602"/>
    <w:rsid w:val="00413FBA"/>
    <w:rsid w:val="0042672E"/>
    <w:rsid w:val="004317F6"/>
    <w:rsid w:val="00431FF7"/>
    <w:rsid w:val="00436927"/>
    <w:rsid w:val="00436B39"/>
    <w:rsid w:val="0044423F"/>
    <w:rsid w:val="00446BDF"/>
    <w:rsid w:val="00447E86"/>
    <w:rsid w:val="00452903"/>
    <w:rsid w:val="00454FAD"/>
    <w:rsid w:val="00455B45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85F5A"/>
    <w:rsid w:val="00491C7F"/>
    <w:rsid w:val="00492703"/>
    <w:rsid w:val="00495D08"/>
    <w:rsid w:val="0049688C"/>
    <w:rsid w:val="004A0C4A"/>
    <w:rsid w:val="004A0D79"/>
    <w:rsid w:val="004A18AB"/>
    <w:rsid w:val="004A3125"/>
    <w:rsid w:val="004A5FD7"/>
    <w:rsid w:val="004A607E"/>
    <w:rsid w:val="004A6E41"/>
    <w:rsid w:val="004A7FBD"/>
    <w:rsid w:val="004B0E6F"/>
    <w:rsid w:val="004B2645"/>
    <w:rsid w:val="004B6A89"/>
    <w:rsid w:val="004C09D6"/>
    <w:rsid w:val="004D4A0B"/>
    <w:rsid w:val="004D4F97"/>
    <w:rsid w:val="004D66AE"/>
    <w:rsid w:val="00500244"/>
    <w:rsid w:val="00502929"/>
    <w:rsid w:val="00511F28"/>
    <w:rsid w:val="0051520E"/>
    <w:rsid w:val="00521FEF"/>
    <w:rsid w:val="00523875"/>
    <w:rsid w:val="00536987"/>
    <w:rsid w:val="00542397"/>
    <w:rsid w:val="00544A23"/>
    <w:rsid w:val="00544AF0"/>
    <w:rsid w:val="0054577D"/>
    <w:rsid w:val="00546E0F"/>
    <w:rsid w:val="0054762A"/>
    <w:rsid w:val="00555FB8"/>
    <w:rsid w:val="00560FA5"/>
    <w:rsid w:val="00562EDA"/>
    <w:rsid w:val="00563003"/>
    <w:rsid w:val="0056497E"/>
    <w:rsid w:val="00573EFB"/>
    <w:rsid w:val="00576ACE"/>
    <w:rsid w:val="005820EE"/>
    <w:rsid w:val="005839CE"/>
    <w:rsid w:val="005A0475"/>
    <w:rsid w:val="005A1CF8"/>
    <w:rsid w:val="005A1D32"/>
    <w:rsid w:val="005A1D3D"/>
    <w:rsid w:val="005A1F04"/>
    <w:rsid w:val="005A5D5F"/>
    <w:rsid w:val="005B4264"/>
    <w:rsid w:val="005B549F"/>
    <w:rsid w:val="005B5C4E"/>
    <w:rsid w:val="005B6457"/>
    <w:rsid w:val="005C473A"/>
    <w:rsid w:val="005C4BE4"/>
    <w:rsid w:val="005C79D5"/>
    <w:rsid w:val="005D5BE6"/>
    <w:rsid w:val="005D5E18"/>
    <w:rsid w:val="005E0EB1"/>
    <w:rsid w:val="005F4CD8"/>
    <w:rsid w:val="005F55A1"/>
    <w:rsid w:val="005F5F08"/>
    <w:rsid w:val="006005CC"/>
    <w:rsid w:val="00607A7E"/>
    <w:rsid w:val="006110A1"/>
    <w:rsid w:val="006232B7"/>
    <w:rsid w:val="00623594"/>
    <w:rsid w:val="0062432B"/>
    <w:rsid w:val="006254A8"/>
    <w:rsid w:val="00633567"/>
    <w:rsid w:val="006337DB"/>
    <w:rsid w:val="00636845"/>
    <w:rsid w:val="00637A5A"/>
    <w:rsid w:val="00644CA8"/>
    <w:rsid w:val="00651B74"/>
    <w:rsid w:val="0065409F"/>
    <w:rsid w:val="006607C3"/>
    <w:rsid w:val="00667701"/>
    <w:rsid w:val="0067052C"/>
    <w:rsid w:val="00694884"/>
    <w:rsid w:val="00694D57"/>
    <w:rsid w:val="00695431"/>
    <w:rsid w:val="006B27BA"/>
    <w:rsid w:val="006B7A14"/>
    <w:rsid w:val="006C09CE"/>
    <w:rsid w:val="006C6F6A"/>
    <w:rsid w:val="006D2F77"/>
    <w:rsid w:val="006D3C30"/>
    <w:rsid w:val="006D4B92"/>
    <w:rsid w:val="006E2601"/>
    <w:rsid w:val="006E27D7"/>
    <w:rsid w:val="006E2ED2"/>
    <w:rsid w:val="006E47A1"/>
    <w:rsid w:val="006E6320"/>
    <w:rsid w:val="006F2DD8"/>
    <w:rsid w:val="006F44D6"/>
    <w:rsid w:val="006F47F5"/>
    <w:rsid w:val="006F6D71"/>
    <w:rsid w:val="007002BD"/>
    <w:rsid w:val="007021A8"/>
    <w:rsid w:val="00704E5C"/>
    <w:rsid w:val="00706A94"/>
    <w:rsid w:val="0070756E"/>
    <w:rsid w:val="00707E02"/>
    <w:rsid w:val="007102DC"/>
    <w:rsid w:val="0071099C"/>
    <w:rsid w:val="00710B7E"/>
    <w:rsid w:val="0071218D"/>
    <w:rsid w:val="00715588"/>
    <w:rsid w:val="0072062D"/>
    <w:rsid w:val="00721A98"/>
    <w:rsid w:val="007236D8"/>
    <w:rsid w:val="00727948"/>
    <w:rsid w:val="007321E9"/>
    <w:rsid w:val="00735F3E"/>
    <w:rsid w:val="00736E51"/>
    <w:rsid w:val="007405DD"/>
    <w:rsid w:val="00745EDA"/>
    <w:rsid w:val="00747CF9"/>
    <w:rsid w:val="0075147F"/>
    <w:rsid w:val="0075301B"/>
    <w:rsid w:val="00760480"/>
    <w:rsid w:val="00761B38"/>
    <w:rsid w:val="00775401"/>
    <w:rsid w:val="00795129"/>
    <w:rsid w:val="007A094D"/>
    <w:rsid w:val="007A3F63"/>
    <w:rsid w:val="007B0E4B"/>
    <w:rsid w:val="007B17D9"/>
    <w:rsid w:val="007B21E3"/>
    <w:rsid w:val="007B3D1B"/>
    <w:rsid w:val="007C2036"/>
    <w:rsid w:val="007E2295"/>
    <w:rsid w:val="007E242C"/>
    <w:rsid w:val="007E3808"/>
    <w:rsid w:val="007F14AA"/>
    <w:rsid w:val="007F405B"/>
    <w:rsid w:val="007F4AB8"/>
    <w:rsid w:val="00800F40"/>
    <w:rsid w:val="008032D1"/>
    <w:rsid w:val="00803F65"/>
    <w:rsid w:val="008102F2"/>
    <w:rsid w:val="00810E74"/>
    <w:rsid w:val="00814657"/>
    <w:rsid w:val="00817B7F"/>
    <w:rsid w:val="008211CD"/>
    <w:rsid w:val="008231DE"/>
    <w:rsid w:val="00826A16"/>
    <w:rsid w:val="008279F1"/>
    <w:rsid w:val="008314DB"/>
    <w:rsid w:val="00832883"/>
    <w:rsid w:val="00841173"/>
    <w:rsid w:val="008413B2"/>
    <w:rsid w:val="008470B8"/>
    <w:rsid w:val="008476BF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4364"/>
    <w:rsid w:val="008D4758"/>
    <w:rsid w:val="008D4878"/>
    <w:rsid w:val="008D52F8"/>
    <w:rsid w:val="008D709F"/>
    <w:rsid w:val="008E0272"/>
    <w:rsid w:val="008E117D"/>
    <w:rsid w:val="008E65D0"/>
    <w:rsid w:val="008F2F89"/>
    <w:rsid w:val="008F2FB2"/>
    <w:rsid w:val="008F3B6F"/>
    <w:rsid w:val="008F544F"/>
    <w:rsid w:val="0090614D"/>
    <w:rsid w:val="00910DC5"/>
    <w:rsid w:val="009153DC"/>
    <w:rsid w:val="00915AE7"/>
    <w:rsid w:val="00915E64"/>
    <w:rsid w:val="00917780"/>
    <w:rsid w:val="00924CBC"/>
    <w:rsid w:val="00926E7A"/>
    <w:rsid w:val="00927905"/>
    <w:rsid w:val="00931AC6"/>
    <w:rsid w:val="0093628C"/>
    <w:rsid w:val="00941393"/>
    <w:rsid w:val="0094552C"/>
    <w:rsid w:val="0094605F"/>
    <w:rsid w:val="009474DF"/>
    <w:rsid w:val="00954BBC"/>
    <w:rsid w:val="009628E8"/>
    <w:rsid w:val="00966182"/>
    <w:rsid w:val="009720E7"/>
    <w:rsid w:val="009724C3"/>
    <w:rsid w:val="00983653"/>
    <w:rsid w:val="009869D4"/>
    <w:rsid w:val="00986D3D"/>
    <w:rsid w:val="0099042E"/>
    <w:rsid w:val="0099320E"/>
    <w:rsid w:val="00996985"/>
    <w:rsid w:val="009A45AA"/>
    <w:rsid w:val="009B29ED"/>
    <w:rsid w:val="009C4CEC"/>
    <w:rsid w:val="009D093C"/>
    <w:rsid w:val="009D0942"/>
    <w:rsid w:val="009D1B8D"/>
    <w:rsid w:val="009D61DF"/>
    <w:rsid w:val="009D6C43"/>
    <w:rsid w:val="009E0567"/>
    <w:rsid w:val="009E080D"/>
    <w:rsid w:val="009F31D4"/>
    <w:rsid w:val="00A01407"/>
    <w:rsid w:val="00A01E16"/>
    <w:rsid w:val="00A0389E"/>
    <w:rsid w:val="00A07D87"/>
    <w:rsid w:val="00A1766B"/>
    <w:rsid w:val="00A21954"/>
    <w:rsid w:val="00A224E5"/>
    <w:rsid w:val="00A27679"/>
    <w:rsid w:val="00A32414"/>
    <w:rsid w:val="00A32F8E"/>
    <w:rsid w:val="00A34E8D"/>
    <w:rsid w:val="00A41310"/>
    <w:rsid w:val="00A460E7"/>
    <w:rsid w:val="00A46980"/>
    <w:rsid w:val="00A46EC9"/>
    <w:rsid w:val="00A4752A"/>
    <w:rsid w:val="00A50C7A"/>
    <w:rsid w:val="00A522E5"/>
    <w:rsid w:val="00A55EA8"/>
    <w:rsid w:val="00A61178"/>
    <w:rsid w:val="00A61E3D"/>
    <w:rsid w:val="00A634A4"/>
    <w:rsid w:val="00A647B5"/>
    <w:rsid w:val="00A85981"/>
    <w:rsid w:val="00A85A0E"/>
    <w:rsid w:val="00A87C82"/>
    <w:rsid w:val="00A90C2B"/>
    <w:rsid w:val="00A91932"/>
    <w:rsid w:val="00A9516F"/>
    <w:rsid w:val="00A96A03"/>
    <w:rsid w:val="00A97AA6"/>
    <w:rsid w:val="00AA102E"/>
    <w:rsid w:val="00AA22CD"/>
    <w:rsid w:val="00AA3D5E"/>
    <w:rsid w:val="00AB7291"/>
    <w:rsid w:val="00AC1354"/>
    <w:rsid w:val="00AC5D8B"/>
    <w:rsid w:val="00AC7FE0"/>
    <w:rsid w:val="00AD0CAD"/>
    <w:rsid w:val="00AD3C55"/>
    <w:rsid w:val="00AD7102"/>
    <w:rsid w:val="00AE2073"/>
    <w:rsid w:val="00AE77F3"/>
    <w:rsid w:val="00AF1C3D"/>
    <w:rsid w:val="00AF1C9F"/>
    <w:rsid w:val="00AF24E9"/>
    <w:rsid w:val="00AF4D14"/>
    <w:rsid w:val="00AF6768"/>
    <w:rsid w:val="00AF6838"/>
    <w:rsid w:val="00B1100B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41143"/>
    <w:rsid w:val="00B55001"/>
    <w:rsid w:val="00B6288E"/>
    <w:rsid w:val="00B64650"/>
    <w:rsid w:val="00B67155"/>
    <w:rsid w:val="00B67435"/>
    <w:rsid w:val="00B70BEB"/>
    <w:rsid w:val="00B7307F"/>
    <w:rsid w:val="00B73EFA"/>
    <w:rsid w:val="00B754AE"/>
    <w:rsid w:val="00B75897"/>
    <w:rsid w:val="00B7779E"/>
    <w:rsid w:val="00B80F25"/>
    <w:rsid w:val="00B84D20"/>
    <w:rsid w:val="00B8607F"/>
    <w:rsid w:val="00B9435B"/>
    <w:rsid w:val="00BA23C3"/>
    <w:rsid w:val="00BA2C5F"/>
    <w:rsid w:val="00BA3F90"/>
    <w:rsid w:val="00BB1327"/>
    <w:rsid w:val="00BC145D"/>
    <w:rsid w:val="00BC5E42"/>
    <w:rsid w:val="00BC68BD"/>
    <w:rsid w:val="00BC7532"/>
    <w:rsid w:val="00BC7D0D"/>
    <w:rsid w:val="00BE2FD6"/>
    <w:rsid w:val="00BE468F"/>
    <w:rsid w:val="00BE6D77"/>
    <w:rsid w:val="00C14FDF"/>
    <w:rsid w:val="00C156D9"/>
    <w:rsid w:val="00C335D4"/>
    <w:rsid w:val="00C34B3E"/>
    <w:rsid w:val="00C36F77"/>
    <w:rsid w:val="00C413E3"/>
    <w:rsid w:val="00C414E1"/>
    <w:rsid w:val="00C420FE"/>
    <w:rsid w:val="00C42D89"/>
    <w:rsid w:val="00C445AF"/>
    <w:rsid w:val="00C45695"/>
    <w:rsid w:val="00C47D53"/>
    <w:rsid w:val="00C51290"/>
    <w:rsid w:val="00C55C8B"/>
    <w:rsid w:val="00C55D1E"/>
    <w:rsid w:val="00C603A6"/>
    <w:rsid w:val="00C626CF"/>
    <w:rsid w:val="00C62C97"/>
    <w:rsid w:val="00C62F05"/>
    <w:rsid w:val="00C63D8B"/>
    <w:rsid w:val="00C6763B"/>
    <w:rsid w:val="00C7151E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39AC"/>
    <w:rsid w:val="00CA429C"/>
    <w:rsid w:val="00CA73F4"/>
    <w:rsid w:val="00CA7859"/>
    <w:rsid w:val="00CB7694"/>
    <w:rsid w:val="00CC21C7"/>
    <w:rsid w:val="00CC240E"/>
    <w:rsid w:val="00CC3BFC"/>
    <w:rsid w:val="00CE1435"/>
    <w:rsid w:val="00CE1949"/>
    <w:rsid w:val="00CE1B69"/>
    <w:rsid w:val="00CE7422"/>
    <w:rsid w:val="00CF1D49"/>
    <w:rsid w:val="00CF435A"/>
    <w:rsid w:val="00CF6A64"/>
    <w:rsid w:val="00CF74B0"/>
    <w:rsid w:val="00D10D78"/>
    <w:rsid w:val="00D177AD"/>
    <w:rsid w:val="00D242B0"/>
    <w:rsid w:val="00D27A77"/>
    <w:rsid w:val="00D300D8"/>
    <w:rsid w:val="00D3466B"/>
    <w:rsid w:val="00D40A25"/>
    <w:rsid w:val="00D436B0"/>
    <w:rsid w:val="00D4533A"/>
    <w:rsid w:val="00D46A2F"/>
    <w:rsid w:val="00D471FA"/>
    <w:rsid w:val="00D51729"/>
    <w:rsid w:val="00D52D5A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5CC6"/>
    <w:rsid w:val="00D87415"/>
    <w:rsid w:val="00D87AD1"/>
    <w:rsid w:val="00D9127D"/>
    <w:rsid w:val="00DA231C"/>
    <w:rsid w:val="00DA2D54"/>
    <w:rsid w:val="00DA2F4D"/>
    <w:rsid w:val="00DA3EE5"/>
    <w:rsid w:val="00DA766F"/>
    <w:rsid w:val="00DB2FF1"/>
    <w:rsid w:val="00DC394A"/>
    <w:rsid w:val="00DC586B"/>
    <w:rsid w:val="00DC6898"/>
    <w:rsid w:val="00DD6DAD"/>
    <w:rsid w:val="00DE0760"/>
    <w:rsid w:val="00DE3EA9"/>
    <w:rsid w:val="00DE5FDB"/>
    <w:rsid w:val="00DF20FE"/>
    <w:rsid w:val="00DF293D"/>
    <w:rsid w:val="00DF69C5"/>
    <w:rsid w:val="00E04523"/>
    <w:rsid w:val="00E07BB8"/>
    <w:rsid w:val="00E12D56"/>
    <w:rsid w:val="00E1356C"/>
    <w:rsid w:val="00E15001"/>
    <w:rsid w:val="00E1572E"/>
    <w:rsid w:val="00E15CD7"/>
    <w:rsid w:val="00E16564"/>
    <w:rsid w:val="00E2020F"/>
    <w:rsid w:val="00E3085F"/>
    <w:rsid w:val="00E32B66"/>
    <w:rsid w:val="00E347AA"/>
    <w:rsid w:val="00E377AB"/>
    <w:rsid w:val="00E37835"/>
    <w:rsid w:val="00E42406"/>
    <w:rsid w:val="00E42F85"/>
    <w:rsid w:val="00E46273"/>
    <w:rsid w:val="00E543ED"/>
    <w:rsid w:val="00E607A3"/>
    <w:rsid w:val="00E60C72"/>
    <w:rsid w:val="00E6627A"/>
    <w:rsid w:val="00E80655"/>
    <w:rsid w:val="00E80DA1"/>
    <w:rsid w:val="00E86CF9"/>
    <w:rsid w:val="00E933B5"/>
    <w:rsid w:val="00E93D27"/>
    <w:rsid w:val="00E94ED7"/>
    <w:rsid w:val="00EA6767"/>
    <w:rsid w:val="00EA6B2E"/>
    <w:rsid w:val="00EB7115"/>
    <w:rsid w:val="00EC2466"/>
    <w:rsid w:val="00EC43A7"/>
    <w:rsid w:val="00EC4B19"/>
    <w:rsid w:val="00EC66B2"/>
    <w:rsid w:val="00ED27E6"/>
    <w:rsid w:val="00ED39E2"/>
    <w:rsid w:val="00EE5189"/>
    <w:rsid w:val="00EE5A54"/>
    <w:rsid w:val="00EE763F"/>
    <w:rsid w:val="00EF6C3B"/>
    <w:rsid w:val="00F0121E"/>
    <w:rsid w:val="00F0294B"/>
    <w:rsid w:val="00F17E1B"/>
    <w:rsid w:val="00F253D0"/>
    <w:rsid w:val="00F25A48"/>
    <w:rsid w:val="00F26091"/>
    <w:rsid w:val="00F32B18"/>
    <w:rsid w:val="00F346F0"/>
    <w:rsid w:val="00F458AC"/>
    <w:rsid w:val="00F4634B"/>
    <w:rsid w:val="00F47095"/>
    <w:rsid w:val="00F47728"/>
    <w:rsid w:val="00F53EED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25CA"/>
    <w:rsid w:val="00FB268F"/>
    <w:rsid w:val="00FB2A4A"/>
    <w:rsid w:val="00FB64EC"/>
    <w:rsid w:val="00FB7221"/>
    <w:rsid w:val="00FC0FA5"/>
    <w:rsid w:val="00FC1CC4"/>
    <w:rsid w:val="00FC23B9"/>
    <w:rsid w:val="00FC3268"/>
    <w:rsid w:val="00FC456D"/>
    <w:rsid w:val="00FC49BC"/>
    <w:rsid w:val="00FD0BBB"/>
    <w:rsid w:val="00FD1C33"/>
    <w:rsid w:val="00FD1E4A"/>
    <w:rsid w:val="00FD2526"/>
    <w:rsid w:val="00FD4713"/>
    <w:rsid w:val="00FD4E23"/>
    <w:rsid w:val="00FD5778"/>
    <w:rsid w:val="00FD7C0E"/>
    <w:rsid w:val="00FE0494"/>
    <w:rsid w:val="00FE38C4"/>
    <w:rsid w:val="00FE4C40"/>
    <w:rsid w:val="00FE4E5A"/>
    <w:rsid w:val="00FF052B"/>
    <w:rsid w:val="00FF2896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7EB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1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qFormat/>
    <w:rsid w:val="00C75C10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C75C10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pPr>
      <w:tabs>
        <w:tab w:val="right" w:leader="dot" w:pos="9637"/>
      </w:tabs>
      <w:ind w:left="1698"/>
    </w:pPr>
  </w:style>
  <w:style w:type="paragraph" w:styleId="TDC8">
    <w:name w:val="toc 8"/>
    <w:basedOn w:val="ndice"/>
    <w:pPr>
      <w:tabs>
        <w:tab w:val="right" w:leader="dot" w:pos="9637"/>
      </w:tabs>
      <w:ind w:left="1981"/>
    </w:pPr>
  </w:style>
  <w:style w:type="paragraph" w:styleId="TDC9">
    <w:name w:val="toc 9"/>
    <w:basedOn w:val="ndice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rsid w:val="00C75C10"/>
    <w:rPr>
      <w:rFonts w:ascii="NewsGotT" w:hAnsi="NewsGotT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2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rsid w:val="00D61BF2"/>
    <w:rPr>
      <w:rFonts w:ascii="Calibri" w:hAnsi="Calibri"/>
      <w:b/>
      <w:bCs/>
      <w:i/>
      <w:iCs/>
      <w:sz w:val="26"/>
      <w:szCs w:val="26"/>
      <w:lang w:eastAsia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F85B76"/>
    <w:rPr>
      <w:rFonts w:ascii="Calibri" w:hAnsi="Calibri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F85B76"/>
    <w:rPr>
      <w:rFonts w:ascii="Calibri" w:hAnsi="Calibri"/>
      <w:i/>
      <w:iCs/>
      <w:sz w:val="24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8900C0"/>
    <w:rPr>
      <w:rFonts w:ascii="Cambria" w:hAnsi="Cambria"/>
      <w:sz w:val="22"/>
      <w:szCs w:val="22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Descripcin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3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paragraph" w:customStyle="1" w:styleId="Base">
    <w:name w:val="Base"/>
    <w:rsid w:val="00A97AA6"/>
    <w:pPr>
      <w:jc w:val="both"/>
    </w:pPr>
    <w:rPr>
      <w:rFonts w:ascii="Tahoma" w:hAnsi="Tahoma"/>
      <w:lang w:val="es-ES" w:eastAsia="es-ES"/>
    </w:rPr>
  </w:style>
  <w:style w:type="paragraph" w:customStyle="1" w:styleId="Prrafonivel2">
    <w:name w:val="Párrafo nivel 2"/>
    <w:basedOn w:val="Normal"/>
    <w:next w:val="Prrafonivel1"/>
    <w:rsid w:val="00A97AA6"/>
    <w:pPr>
      <w:suppressAutoHyphens w:val="0"/>
      <w:autoSpaceDE/>
      <w:ind w:left="180"/>
      <w:jc w:val="left"/>
    </w:pPr>
    <w:rPr>
      <w:rFonts w:ascii="Tahoma" w:hAnsi="Tahoma" w:cs="Tahoma"/>
      <w:sz w:val="20"/>
      <w:szCs w:val="24"/>
      <w:lang w:val="es-ES" w:eastAsia="es-ES"/>
    </w:rPr>
  </w:style>
  <w:style w:type="paragraph" w:customStyle="1" w:styleId="a">
    <w:name w:val="ç"/>
    <w:basedOn w:val="Prrafonivel1"/>
    <w:rsid w:val="00A97AA6"/>
    <w:rPr>
      <w:rFonts w:ascii="Arial Narrow" w:hAnsi="Arial Narrow" w:cs="Tahoma"/>
    </w:rPr>
  </w:style>
  <w:style w:type="paragraph" w:styleId="Textoindependiente2">
    <w:name w:val="Body Text 2"/>
    <w:basedOn w:val="Normal"/>
    <w:link w:val="Textoindependiente2Car"/>
    <w:rsid w:val="00A97AA6"/>
    <w:pPr>
      <w:suppressAutoHyphens w:val="0"/>
      <w:autoSpaceDE/>
      <w:spacing w:after="120" w:line="480" w:lineRule="auto"/>
      <w:jc w:val="left"/>
    </w:pPr>
    <w:rPr>
      <w:rFonts w:ascii="Arial Narrow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97AA6"/>
    <w:rPr>
      <w:rFonts w:ascii="Arial Narrow" w:hAnsi="Arial Narrow"/>
      <w:sz w:val="22"/>
      <w:szCs w:val="24"/>
      <w:lang w:val="es-ES" w:eastAsia="es-ES"/>
    </w:rPr>
  </w:style>
  <w:style w:type="paragraph" w:customStyle="1" w:styleId="tablelegend">
    <w:name w:val="tablelegend"/>
    <w:basedOn w:val="Normal"/>
    <w:next w:val="Normal"/>
    <w:rsid w:val="00A97AA6"/>
    <w:pPr>
      <w:keepNext/>
      <w:keepLines/>
      <w:suppressAutoHyphens w:val="0"/>
      <w:overflowPunct w:val="0"/>
      <w:autoSpaceDN w:val="0"/>
      <w:adjustRightInd w:val="0"/>
      <w:spacing w:before="120" w:after="120"/>
      <w:jc w:val="center"/>
      <w:textAlignment w:val="baseline"/>
    </w:pPr>
    <w:rPr>
      <w:rFonts w:ascii="Arial Narrow" w:hAnsi="Arial Narrow" w:cs="Times New Roman"/>
      <w:sz w:val="20"/>
      <w:szCs w:val="20"/>
      <w:lang w:val="de-DE" w:eastAsia="es-ES"/>
    </w:rPr>
  </w:style>
  <w:style w:type="character" w:customStyle="1" w:styleId="Ttulo6Car">
    <w:name w:val="Título 6 Car"/>
    <w:basedOn w:val="Fuentedeprrafopredeter"/>
    <w:link w:val="Ttulo6"/>
    <w:rsid w:val="00A97AA6"/>
    <w:rPr>
      <w:b/>
      <w:bCs/>
      <w:sz w:val="22"/>
      <w:szCs w:val="22"/>
      <w:lang w:eastAsia="ar-SA"/>
    </w:rPr>
  </w:style>
  <w:style w:type="paragraph" w:customStyle="1" w:styleId="Car">
    <w:name w:val="Car"/>
    <w:basedOn w:val="Normal"/>
    <w:next w:val="Normal"/>
    <w:autoRedefine/>
    <w:semiHidden/>
    <w:rsid w:val="00A97AA6"/>
    <w:pPr>
      <w:numPr>
        <w:numId w:val="4"/>
      </w:numPr>
      <w:suppressAutoHyphens w:val="0"/>
      <w:autoSpaceDE/>
      <w:spacing w:after="240" w:line="240" w:lineRule="exact"/>
      <w:jc w:val="left"/>
    </w:pPr>
    <w:rPr>
      <w:rFonts w:ascii="Verdana" w:hAnsi="Verdana" w:cs="Times New Roman"/>
      <w:color w:val="666699"/>
      <w:sz w:val="20"/>
      <w:szCs w:val="20"/>
      <w:lang w:val="en-GB" w:eastAsia="en-US"/>
    </w:rPr>
  </w:style>
  <w:style w:type="paragraph" w:customStyle="1" w:styleId="Entidad">
    <w:name w:val="Entidad"/>
    <w:basedOn w:val="Normal"/>
    <w:autoRedefine/>
    <w:rsid w:val="00A97AA6"/>
    <w:pPr>
      <w:tabs>
        <w:tab w:val="left" w:pos="1629"/>
        <w:tab w:val="left" w:pos="1810"/>
        <w:tab w:val="left" w:pos="2715"/>
      </w:tabs>
      <w:suppressAutoHyphens w:val="0"/>
      <w:autoSpaceDE/>
      <w:spacing w:before="60" w:after="60"/>
      <w:ind w:left="1809" w:hanging="1809"/>
    </w:pPr>
    <w:rPr>
      <w:rFonts w:ascii="Verdana" w:hAnsi="Verdana" w:cs="Times New Roman"/>
      <w:sz w:val="20"/>
      <w:szCs w:val="24"/>
      <w:lang w:val="es-ES" w:eastAsia="es-ES"/>
    </w:rPr>
  </w:style>
  <w:style w:type="character" w:styleId="Hipervnculovisitado">
    <w:name w:val="FollowedHyperlink"/>
    <w:basedOn w:val="Fuentedeprrafopredeter"/>
    <w:rsid w:val="00A97AA6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A97AA6"/>
    <w:pPr>
      <w:ind w:left="220" w:hanging="220"/>
      <w:jc w:val="left"/>
    </w:pPr>
    <w:rPr>
      <w:rFonts w:ascii="Calibri" w:hAnsi="Calibri"/>
      <w:sz w:val="18"/>
      <w:szCs w:val="18"/>
    </w:rPr>
  </w:style>
  <w:style w:type="paragraph" w:customStyle="1" w:styleId="Pendiente">
    <w:name w:val="Pendiente"/>
    <w:basedOn w:val="Normal"/>
    <w:autoRedefine/>
    <w:rsid w:val="00A97AA6"/>
    <w:pPr>
      <w:numPr>
        <w:numId w:val="5"/>
      </w:num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color w:val="FF0000"/>
      <w:sz w:val="18"/>
      <w:szCs w:val="18"/>
      <w:lang w:val="es-ES" w:eastAsia="es-ES"/>
    </w:rPr>
  </w:style>
  <w:style w:type="paragraph" w:customStyle="1" w:styleId="Cajita">
    <w:name w:val="Cajita"/>
    <w:basedOn w:val="Normal"/>
    <w:autoRedefine/>
    <w:rsid w:val="00A97AA6"/>
    <w:pPr>
      <w:tabs>
        <w:tab w:val="left" w:pos="2835"/>
      </w:tabs>
      <w:suppressAutoHyphens w:val="0"/>
      <w:autoSpaceDE/>
      <w:spacing w:before="40" w:after="40"/>
      <w:jc w:val="center"/>
    </w:pPr>
    <w:rPr>
      <w:rFonts w:ascii="Verdana" w:hAnsi="Verdana" w:cs="Times New Roman"/>
      <w:sz w:val="14"/>
      <w:szCs w:val="12"/>
      <w:lang w:eastAsia="es-ES"/>
    </w:rPr>
  </w:style>
  <w:style w:type="paragraph" w:customStyle="1" w:styleId="Minicajita">
    <w:name w:val="Minicajita"/>
    <w:autoRedefine/>
    <w:rsid w:val="00A97AA6"/>
    <w:rPr>
      <w:rFonts w:ascii="Verdana" w:hAnsi="Verdana"/>
      <w:sz w:val="12"/>
      <w:szCs w:val="12"/>
      <w:lang w:val="es-ES_tradnl" w:eastAsia="es-ES"/>
    </w:rPr>
  </w:style>
  <w:style w:type="paragraph" w:customStyle="1" w:styleId="Verdana7">
    <w:name w:val="Verdana 7"/>
    <w:basedOn w:val="Normal"/>
    <w:rsid w:val="00A97AA6"/>
    <w:pPr>
      <w:tabs>
        <w:tab w:val="left" w:pos="2835"/>
      </w:tabs>
      <w:suppressAutoHyphens w:val="0"/>
      <w:autoSpaceDN w:val="0"/>
      <w:adjustRightInd w:val="0"/>
      <w:spacing w:before="40" w:after="40"/>
      <w:ind w:left="-57" w:right="-57"/>
    </w:pPr>
    <w:rPr>
      <w:rFonts w:ascii="Verdana" w:hAnsi="Verdana" w:cs="Courier"/>
      <w:color w:val="0000FF"/>
      <w:sz w:val="14"/>
      <w:szCs w:val="16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A97AA6"/>
    <w:pPr>
      <w:pBdr>
        <w:top w:val="single" w:sz="12" w:space="0" w:color="auto"/>
      </w:pBdr>
      <w:spacing w:before="360" w:after="240"/>
      <w:jc w:val="left"/>
    </w:pPr>
    <w:rPr>
      <w:rFonts w:ascii="Calibri" w:hAnsi="Calibri"/>
      <w:b/>
      <w:bCs/>
      <w:i/>
      <w:iCs/>
      <w:sz w:val="26"/>
      <w:szCs w:val="26"/>
    </w:rPr>
  </w:style>
  <w:style w:type="paragraph" w:styleId="ndice2">
    <w:name w:val="index 2"/>
    <w:basedOn w:val="Normal"/>
    <w:next w:val="Normal"/>
    <w:autoRedefine/>
    <w:semiHidden/>
    <w:rsid w:val="00A97AA6"/>
    <w:pPr>
      <w:ind w:left="440" w:hanging="220"/>
      <w:jc w:val="left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/>
    <w:semiHidden/>
    <w:rsid w:val="00A97AA6"/>
    <w:pPr>
      <w:ind w:left="660" w:hanging="220"/>
      <w:jc w:val="left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/>
    <w:semiHidden/>
    <w:rsid w:val="00A97AA6"/>
    <w:pPr>
      <w:ind w:left="880" w:hanging="220"/>
      <w:jc w:val="left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semiHidden/>
    <w:rsid w:val="00A97AA6"/>
    <w:pPr>
      <w:ind w:left="1100" w:hanging="220"/>
      <w:jc w:val="left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semiHidden/>
    <w:rsid w:val="00A97AA6"/>
    <w:pPr>
      <w:ind w:left="1320" w:hanging="220"/>
      <w:jc w:val="left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semiHidden/>
    <w:rsid w:val="00A97AA6"/>
    <w:pPr>
      <w:ind w:left="1540" w:hanging="220"/>
      <w:jc w:val="left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semiHidden/>
    <w:rsid w:val="00A97AA6"/>
    <w:pPr>
      <w:ind w:left="1760" w:hanging="220"/>
      <w:jc w:val="left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semiHidden/>
    <w:rsid w:val="00A97AA6"/>
    <w:pPr>
      <w:ind w:left="1980" w:hanging="220"/>
      <w:jc w:val="left"/>
    </w:pPr>
    <w:rPr>
      <w:rFonts w:ascii="Calibri" w:hAnsi="Calibri"/>
      <w:sz w:val="18"/>
      <w:szCs w:val="18"/>
    </w:rPr>
  </w:style>
  <w:style w:type="paragraph" w:customStyle="1" w:styleId="Titulo3">
    <w:name w:val="Titulo 3"/>
    <w:basedOn w:val="Normal"/>
    <w:rsid w:val="00A97AA6"/>
    <w:p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sz w:val="16"/>
      <w:szCs w:val="24"/>
      <w:lang w:val="es-ES" w:eastAsia="es-ES"/>
    </w:rPr>
  </w:style>
  <w:style w:type="paragraph" w:customStyle="1" w:styleId="Car0">
    <w:name w:val="Car"/>
    <w:basedOn w:val="Normal"/>
    <w:semiHidden/>
    <w:rsid w:val="00A97AA6"/>
    <w:pPr>
      <w:keepNext/>
      <w:suppressAutoHyphens w:val="0"/>
      <w:autoSpaceDE/>
      <w:spacing w:after="160" w:line="240" w:lineRule="exact"/>
      <w:jc w:val="left"/>
    </w:pPr>
    <w:rPr>
      <w:rFonts w:ascii="Arial" w:hAnsi="Arial" w:cs="Times New Roman"/>
      <w:sz w:val="24"/>
      <w:szCs w:val="24"/>
      <w:lang w:val="en-GB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4317F6"/>
    <w:pPr>
      <w:keepLines/>
      <w:pageBreakBefore w:val="0"/>
      <w:numPr>
        <w:numId w:val="0"/>
      </w:numPr>
      <w:tabs>
        <w:tab w:val="clear" w:pos="-220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OO\Downloads\PPP-DDASI_XXXXXX_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35A91-F646-460A-8B74-0BD5401D6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PPP-DDASI_XXXXXX_v3.0</Template>
  <TotalTime>0</TotalTime>
  <Pages>16</Pages>
  <Words>2480</Words>
  <Characters>13644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Diccionario de Datos de Sistemas de Información</vt:lpstr>
      <vt:lpstr>Diccionario de Datos de Sistemas de Información</vt:lpstr>
    </vt:vector>
  </TitlesOfParts>
  <Company/>
  <LinksUpToDate>false</LinksUpToDate>
  <CharactersWithSpaces>16092</CharactersWithSpaces>
  <SharedDoc>false</SharedDoc>
  <HLinks>
    <vt:vector size="18" baseType="variant">
      <vt:variant>
        <vt:i4>1638455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_Toc221078343</vt:lpwstr>
      </vt:variant>
      <vt:variant>
        <vt:i4>1638455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_Toc221078342</vt:lpwstr>
      </vt:variant>
      <vt:variant>
        <vt:i4>1638455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_Toc221078341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 de Sistemas de Información</dc:title>
  <dc:subject>Proyecto</dc:subject>
  <dc:creator/>
  <cp:keywords/>
  <dc:description>Oficina Técnica de la STI</dc:description>
  <cp:lastModifiedBy/>
  <cp:revision>1</cp:revision>
  <cp:lastPrinted>2007-05-18T22:44:00Z</cp:lastPrinted>
  <dcterms:created xsi:type="dcterms:W3CDTF">2019-05-28T22:11:00Z</dcterms:created>
  <dcterms:modified xsi:type="dcterms:W3CDTF">2019-05-28T22:40:00Z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