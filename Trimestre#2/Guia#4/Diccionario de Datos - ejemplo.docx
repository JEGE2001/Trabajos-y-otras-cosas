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151E" w:rsidRDefault="00C7151E">
      <w:pPr>
        <w:rPr>
          <w:shd w:val="clear" w:color="auto" w:fill="FFFF00"/>
        </w:rPr>
      </w:pPr>
    </w:p>
    <w:p w:rsidR="00C7151E" w:rsidRDefault="00C7151E"/>
    <w:p w:rsidR="00C7151E" w:rsidRDefault="00C7151E"/>
    <w:p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E80655">
        <w:rPr>
          <w:b/>
          <w:sz w:val="40"/>
          <w:szCs w:val="40"/>
        </w:rPr>
        <w:t>Diccionario de Datos de Sistemas de Información</w:t>
      </w:r>
      <w:r w:rsidRPr="003906A1">
        <w:rPr>
          <w:b/>
          <w:sz w:val="40"/>
          <w:szCs w:val="40"/>
        </w:rPr>
        <w:fldChar w:fldCharType="end"/>
      </w:r>
    </w:p>
    <w:p w:rsidR="00865818" w:rsidRPr="003906A1" w:rsidRDefault="00865818" w:rsidP="00F47095">
      <w:pPr>
        <w:jc w:val="center"/>
        <w:rPr>
          <w:b/>
          <w:sz w:val="40"/>
          <w:szCs w:val="40"/>
        </w:rPr>
      </w:pPr>
    </w:p>
    <w:p w:rsidR="00091039" w:rsidRPr="001508C2" w:rsidRDefault="00091039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DOCPROPERTY  Subject  \* MERGEFORMAT </w:instrText>
      </w:r>
      <w:r>
        <w:rPr>
          <w:sz w:val="40"/>
          <w:szCs w:val="40"/>
        </w:rPr>
        <w:fldChar w:fldCharType="separate"/>
      </w:r>
      <w:r w:rsidR="00E80655">
        <w:rPr>
          <w:sz w:val="40"/>
          <w:szCs w:val="40"/>
        </w:rPr>
        <w:t>Proyecto</w:t>
      </w:r>
      <w:r>
        <w:rPr>
          <w:sz w:val="40"/>
          <w:szCs w:val="40"/>
        </w:rPr>
        <w:fldChar w:fldCharType="end"/>
      </w:r>
      <w:r w:rsidR="004317F6">
        <w:rPr>
          <w:sz w:val="40"/>
          <w:szCs w:val="40"/>
        </w:rPr>
        <w:t xml:space="preserve"> </w:t>
      </w:r>
      <w:proofErr w:type="spellStart"/>
      <w:r w:rsidR="004317F6">
        <w:rPr>
          <w:sz w:val="40"/>
          <w:szCs w:val="40"/>
        </w:rPr>
        <w:t>xxxxxxxxxxxxxxxxx</w:t>
      </w:r>
      <w:proofErr w:type="spellEnd"/>
    </w:p>
    <w:p w:rsidR="00C7151E" w:rsidRDefault="00C7151E"/>
    <w:p w:rsidR="00C7151E" w:rsidRDefault="00C7151E"/>
    <w:p w:rsidR="00C7151E" w:rsidRDefault="00C7151E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highlight w:val="yellow"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highlight w:val="yellow"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highlight w:val="yellow"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JAVIER LEONARDO PINEDA URIBE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Pr="005B7026">
        <w:rPr>
          <w:rFonts w:ascii="Arial" w:hAnsi="Arial" w:cs="Arial"/>
          <w:b/>
          <w:bCs/>
          <w:highlight w:val="yellow"/>
          <w:lang w:val="es-CO"/>
        </w:rPr>
        <w:t>XXXXX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Pr="005B7026">
        <w:rPr>
          <w:rFonts w:ascii="Arial" w:hAnsi="Arial" w:cs="Arial"/>
          <w:b/>
          <w:bCs/>
          <w:highlight w:val="yellow"/>
          <w:lang w:val="es-CO"/>
        </w:rPr>
        <w:t>XXXXX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Pr="005B7026">
        <w:rPr>
          <w:rFonts w:ascii="Arial" w:hAnsi="Arial" w:cs="Arial"/>
          <w:b/>
          <w:bCs/>
          <w:highlight w:val="yellow"/>
          <w:lang w:val="es-CO"/>
        </w:rPr>
        <w:t>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PROGRAMA DE FORMACIÓN</w:t>
      </w:r>
    </w:p>
    <w:p w:rsidR="00C7151E" w:rsidRDefault="00E80DA1" w:rsidP="00E80DA1">
      <w:pPr>
        <w:jc w:val="center"/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5B7026">
        <w:rPr>
          <w:rFonts w:ascii="Arial" w:hAnsi="Arial" w:cs="Arial"/>
          <w:b/>
          <w:bCs/>
          <w:lang w:val="es-CO"/>
        </w:rPr>
        <w:t xml:space="preserve">TRIMESTRE </w:t>
      </w:r>
      <w:r>
        <w:rPr>
          <w:rFonts w:ascii="Arial" w:hAnsi="Arial" w:cs="Arial"/>
          <w:b/>
          <w:bCs/>
          <w:lang w:val="es-CO"/>
        </w:rPr>
        <w:t xml:space="preserve">  </w:t>
      </w:r>
      <w:r w:rsidRPr="005B7026">
        <w:rPr>
          <w:rFonts w:ascii="Arial" w:hAnsi="Arial" w:cs="Arial"/>
          <w:b/>
          <w:bCs/>
          <w:highlight w:val="yellow"/>
          <w:lang w:val="es-CO"/>
        </w:rPr>
        <w:t>X</w:t>
      </w:r>
    </w:p>
    <w:p w:rsidR="00C7151E" w:rsidRDefault="00C7151E"/>
    <w:p w:rsidR="00C7151E" w:rsidRDefault="00C7151E">
      <w:pPr>
        <w:pStyle w:val="Encabezado"/>
        <w:tabs>
          <w:tab w:val="clear" w:pos="4252"/>
          <w:tab w:val="clear" w:pos="8504"/>
        </w:tabs>
      </w:pPr>
    </w:p>
    <w:p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:rsidR="00B75897" w:rsidRPr="00732132" w:rsidRDefault="00B75897" w:rsidP="00B75897"/>
    <w:p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>
            <w:bookmarkStart w:id="0" w:name="RevisionSheet"/>
            <w:bookmarkEnd w:id="0"/>
          </w:p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42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75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75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fldSimple w:instr=" DOCPROPERTY  Title  \* MERGEFORMAT ">
              <w:r w:rsidR="00E80655">
                <w:t>Diccionario de Datos de Sistemas de Información</w:t>
              </w:r>
            </w:fldSimple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:rsidR="00B75897" w:rsidRPr="00732132" w:rsidRDefault="00C36F77" w:rsidP="002E0E43">
            <w:fldSimple w:instr=" DOCPROPERTY  Subject  \* MERGEFORMAT ">
              <w:r w:rsidR="00E80655">
                <w:t>Proyecto</w:t>
              </w:r>
            </w:fldSimple>
          </w:p>
        </w:tc>
      </w:tr>
      <w:tr w:rsidR="00483303" w:rsidRPr="00732132" w:rsidTr="004317F6">
        <w:trPr>
          <w:cantSplit/>
        </w:trPr>
        <w:tc>
          <w:tcPr>
            <w:tcW w:w="2296" w:type="dxa"/>
          </w:tcPr>
          <w:p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:rsidR="00483303" w:rsidRPr="00732132" w:rsidRDefault="00C36F77" w:rsidP="002E0E43"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end"/>
            </w:r>
          </w:p>
        </w:tc>
      </w:tr>
      <w:tr w:rsidR="007B21E3" w:rsidRPr="00732132" w:rsidTr="004317F6">
        <w:trPr>
          <w:cantSplit/>
        </w:trPr>
        <w:tc>
          <w:tcPr>
            <w:tcW w:w="2296" w:type="dxa"/>
          </w:tcPr>
          <w:p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:rsidR="007B21E3" w:rsidRDefault="00C36F77" w:rsidP="002E0E4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E80655">
              <w:rPr>
                <w:noProof/>
              </w:rPr>
              <w:t>Documento3</w:t>
            </w:r>
            <w:r>
              <w:rPr>
                <w:noProof/>
              </w:rPr>
              <w:fldChar w:fldCharType="end"/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:rsidR="00B75897" w:rsidRPr="00732132" w:rsidRDefault="00C36F77" w:rsidP="002E0E43">
            <w:fldSimple w:instr=" DOCPROPERTY  CreateTime  \* MERGEFORMAT ">
              <w:r w:rsidR="00E80655">
                <w:t>21/04/2019 7:09 P.M.</w:t>
              </w:r>
            </w:fldSimple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317F6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:rsidR="00B75897" w:rsidRPr="00732132" w:rsidRDefault="00C36F77" w:rsidP="00BC5E42">
            <w:fldSimple w:instr=" DOCPROPERTY  LastSavedTime  \* MERGEFORMAT ">
              <w:r w:rsidR="00E80655">
                <w:t>8/0</w:t>
              </w:r>
              <w:r w:rsidR="00BC5E42">
                <w:t>5</w:t>
              </w:r>
              <w:r w:rsidR="00E80655">
                <w:t>/</w:t>
              </w:r>
              <w:r w:rsidR="00BC5E42">
                <w:t xml:space="preserve">2019 </w:t>
              </w:r>
              <w:r w:rsidR="00E80655">
                <w:t>16:01 P.M.</w:t>
              </w:r>
            </w:fldSimple>
          </w:p>
        </w:tc>
      </w:tr>
    </w:tbl>
    <w:p w:rsidR="00B75897" w:rsidRPr="00732132" w:rsidRDefault="00B75897" w:rsidP="00B75897"/>
    <w:p w:rsidR="00B75897" w:rsidRPr="00732132" w:rsidRDefault="00B75897" w:rsidP="00B75897"/>
    <w:p w:rsidR="00B75897" w:rsidRPr="00732132" w:rsidRDefault="00B75897" w:rsidP="00B75897"/>
    <w:p w:rsidR="00544A23" w:rsidRDefault="00544A23">
      <w:pPr>
        <w:jc w:val="center"/>
      </w:pPr>
    </w:p>
    <w:p w:rsidR="00C7151E" w:rsidRDefault="00B75897" w:rsidP="002D3A12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4317F6" w:rsidRDefault="004317F6" w:rsidP="002D3A12">
      <w:pPr>
        <w:jc w:val="center"/>
        <w:rPr>
          <w:b/>
          <w:sz w:val="24"/>
        </w:rPr>
      </w:pPr>
    </w:p>
    <w:sdt>
      <w:sdtPr>
        <w:rPr>
          <w:rFonts w:ascii="NewsGotT" w:eastAsia="Times New Roman" w:hAnsi="NewsGotT" w:cs="Calibri"/>
          <w:color w:val="auto"/>
          <w:sz w:val="22"/>
          <w:szCs w:val="22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Default="004317F6">
          <w:pPr>
            <w:pStyle w:val="TtulodeTDC"/>
          </w:pPr>
          <w:r>
            <w:rPr>
              <w:lang w:val="es-ES"/>
            </w:rPr>
            <w:t>Tabla de contenido</w:t>
          </w:r>
        </w:p>
        <w:p w:rsidR="004317F6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9007268" w:history="1">
            <w:r w:rsidRPr="00581EA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Pr="00581EAE">
              <w:rPr>
                <w:rStyle w:val="Hipervnculo"/>
                <w:noProof/>
              </w:rPr>
              <w:t>Alcance de</w:t>
            </w:r>
            <w:r w:rsidRPr="00581EAE">
              <w:rPr>
                <w:rStyle w:val="Hipervnculo"/>
                <w:noProof/>
              </w:rPr>
              <w:t>l</w:t>
            </w:r>
            <w:r w:rsidRPr="00581EAE">
              <w:rPr>
                <w:rStyle w:val="Hipervnculo"/>
                <w:noProof/>
              </w:rPr>
              <w:t xml:space="preserve">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69" w:history="1">
            <w:r w:rsidR="004317F6" w:rsidRPr="00581EAE">
              <w:rPr>
                <w:rStyle w:val="Hipervnculo"/>
                <w:noProof/>
              </w:rPr>
              <w:t>2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Participantes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_Toc9007269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6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0" w:history="1">
            <w:r w:rsidR="004317F6" w:rsidRPr="00581EAE">
              <w:rPr>
                <w:rStyle w:val="Hipervnculo"/>
                <w:noProof/>
              </w:rPr>
              <w:t>3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Simbología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_Toc9007270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1" w:history="1">
            <w:r w:rsidR="004317F6" w:rsidRPr="00581EAE">
              <w:rPr>
                <w:rStyle w:val="Hipervnculo"/>
                <w:noProof/>
              </w:rPr>
              <w:t>3.1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Glosario de términos y abreviaturas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_Toc9007271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2" w:history="1">
            <w:r w:rsidR="004317F6" w:rsidRPr="00581EAE">
              <w:rPr>
                <w:rStyle w:val="Hipervnculo"/>
                <w:noProof/>
              </w:rPr>
              <w:t>3.2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Formato de los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_Toc9007272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3" w:history="1">
            <w:r w:rsidR="004317F6" w:rsidRPr="00581EAE">
              <w:rPr>
                <w:rStyle w:val="Hipervnculo"/>
                <w:noProof/>
              </w:rPr>
              <w:t>4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Diagrama Entidad-Relación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_Toc9007273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9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4" w:history="1">
            <w:r w:rsidR="004317F6" w:rsidRPr="00581EAE">
              <w:rPr>
                <w:rStyle w:val="Hipervnculo"/>
                <w:noProof/>
              </w:rPr>
              <w:t>5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Diccionario de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_Toc9007274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5" w:history="1">
            <w:r w:rsidR="004317F6" w:rsidRPr="00581EAE">
              <w:rPr>
                <w:rStyle w:val="Hipervnculo"/>
                <w:noProof/>
              </w:rPr>
              <w:t>5.1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_Toc9007275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6" w:history="1">
            <w:r w:rsidR="004317F6" w:rsidRPr="00581EAE">
              <w:rPr>
                <w:rStyle w:val="Hipervnculo"/>
                <w:noProof/>
              </w:rPr>
              <w:t>5.1.1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 Y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_Toc9007276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7" w:history="1">
            <w:r w:rsidR="004317F6" w:rsidRPr="00581EAE">
              <w:rPr>
                <w:rStyle w:val="Hipervnculo"/>
                <w:noProof/>
              </w:rPr>
              <w:t>6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Tablas Maestras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_Toc9007277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8" w:history="1">
            <w:r w:rsidR="004317F6" w:rsidRPr="00581EAE">
              <w:rPr>
                <w:rStyle w:val="Hipervnculo"/>
                <w:noProof/>
              </w:rPr>
              <w:t>6.1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_Toc9007278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D87415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9" w:history="1">
            <w:r w:rsidR="004317F6" w:rsidRPr="00581EAE">
              <w:rPr>
                <w:rStyle w:val="Hipervnculo"/>
                <w:noProof/>
              </w:rPr>
              <w:t>6.1.1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Nombre de la Tabla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317F6">
          <w:r>
            <w:rPr>
              <w:b/>
              <w:bCs/>
              <w:lang w:val="es-ES"/>
            </w:rPr>
            <w:fldChar w:fldCharType="end"/>
          </w:r>
        </w:p>
      </w:sdtContent>
    </w:sdt>
    <w:p w:rsidR="004317F6" w:rsidRDefault="004317F6" w:rsidP="002D3A12">
      <w:pPr>
        <w:jc w:val="center"/>
        <w:rPr>
          <w:b/>
          <w:sz w:val="24"/>
        </w:rPr>
      </w:pPr>
    </w:p>
    <w:p w:rsidR="00546E0F" w:rsidRDefault="00546E0F">
      <w:pPr>
        <w:pStyle w:val="TDC2"/>
        <w:tabs>
          <w:tab w:val="right" w:leader="dot" w:pos="8503"/>
        </w:tabs>
      </w:pPr>
    </w:p>
    <w:p w:rsidR="00C7151E" w:rsidRPr="00B64650" w:rsidRDefault="00546E0F" w:rsidP="004317F6">
      <w:pPr>
        <w:jc w:val="center"/>
      </w:pPr>
      <w:r>
        <w:br w:type="page"/>
      </w:r>
      <w:bookmarkStart w:id="1" w:name="_Toc258825700"/>
      <w:r w:rsidR="004317F6" w:rsidRPr="00B64650">
        <w:lastRenderedPageBreak/>
        <w:t xml:space="preserve"> </w:t>
      </w:r>
      <w:r w:rsidR="00DE0760" w:rsidRPr="00B64650">
        <w:t>Objeto del documento</w:t>
      </w:r>
      <w:bookmarkEnd w:id="1"/>
    </w:p>
    <w:p w:rsidR="00D60072" w:rsidRDefault="00D60072" w:rsidP="0039082D"/>
    <w:p w:rsidR="00D60072" w:rsidRDefault="00EF6C3B" w:rsidP="0039082D">
      <w:r w:rsidRPr="00EF6C3B">
        <w:t xml:space="preserve">El propósito de este documento es el de ofrecer a los profesionales del </w:t>
      </w:r>
      <w:r w:rsidRPr="004317F6">
        <w:rPr>
          <w:b/>
          <w:color w:val="0070C0"/>
        </w:rPr>
        <w:t>SAS</w:t>
      </w:r>
      <w:r w:rsidRPr="00EF6C3B">
        <w:t xml:space="preserve">, el modelo de datos incluido en </w:t>
      </w:r>
      <w:r w:rsidR="0040329E" w:rsidRPr="0040329E">
        <w:rPr>
          <w:color w:val="0000FF"/>
        </w:rPr>
        <w:t>X</w:t>
      </w:r>
      <w:r w:rsidRPr="00EF6C3B">
        <w:t xml:space="preserve">. Todos los términos, tablas de hechos y tablas maestras han sido </w:t>
      </w:r>
      <w:r w:rsidR="0040329E" w:rsidRPr="00EF6C3B">
        <w:t>extraídos</w:t>
      </w:r>
      <w:r w:rsidRPr="00EF6C3B">
        <w:t xml:space="preserve"> del sistema </w:t>
      </w:r>
      <w:r w:rsidR="0040329E" w:rsidRPr="0040329E">
        <w:rPr>
          <w:color w:val="0000FF"/>
        </w:rPr>
        <w:t>X</w:t>
      </w:r>
      <w:r w:rsidRPr="00EF6C3B">
        <w:t>.</w:t>
      </w:r>
    </w:p>
    <w:p w:rsidR="00EF6C3B" w:rsidRDefault="00EF6C3B" w:rsidP="0039082D"/>
    <w:p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:rsidR="00DE0760" w:rsidRPr="00B64650" w:rsidRDefault="00DE0760" w:rsidP="00B64650">
      <w:pPr>
        <w:pStyle w:val="Ttulo1"/>
      </w:pPr>
      <w:bookmarkStart w:id="2" w:name="_Toc258825701"/>
      <w:bookmarkStart w:id="3" w:name="_Toc9007268"/>
      <w:r w:rsidRPr="00B64650">
        <w:lastRenderedPageBreak/>
        <w:t>Alcance del documento</w:t>
      </w:r>
      <w:bookmarkEnd w:id="2"/>
      <w:bookmarkEnd w:id="3"/>
    </w:p>
    <w:p w:rsidR="007E3808" w:rsidRDefault="007E3808" w:rsidP="007E3808"/>
    <w:p w:rsidR="00436927" w:rsidRDefault="00500244" w:rsidP="007E3808">
      <w:r w:rsidRPr="00EE5A54">
        <w:rPr>
          <w:rFonts w:cs="Times New Roman"/>
          <w:color w:val="0000FF"/>
          <w:szCs w:val="20"/>
          <w:lang w:val="es-ES" w:eastAsia="en-US"/>
        </w:rPr>
        <w:t>Define el alcance del documento</w:t>
      </w:r>
      <w:r w:rsidR="00706A94">
        <w:rPr>
          <w:rFonts w:cs="Times New Roman"/>
          <w:color w:val="0000FF"/>
          <w:szCs w:val="20"/>
          <w:lang w:val="es-ES" w:eastAsia="en-US"/>
        </w:rPr>
        <w:t>.</w:t>
      </w:r>
    </w:p>
    <w:p w:rsidR="009B29ED" w:rsidRPr="00B64650" w:rsidRDefault="00DE0760" w:rsidP="00B64650">
      <w:pPr>
        <w:pStyle w:val="Ttulo1"/>
      </w:pPr>
      <w:bookmarkStart w:id="4" w:name="_Toc258825702"/>
      <w:bookmarkStart w:id="5" w:name="_Toc9007269"/>
      <w:r w:rsidRPr="00B64650">
        <w:lastRenderedPageBreak/>
        <w:t>Participantes</w:t>
      </w:r>
      <w:bookmarkEnd w:id="4"/>
      <w:bookmarkEnd w:id="5"/>
    </w:p>
    <w:p w:rsidR="003478F3" w:rsidRDefault="003478F3" w:rsidP="003478F3"/>
    <w:p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Enumere los participantes del documento</w:t>
      </w:r>
    </w:p>
    <w:p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086"/>
      </w:tblGrid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</w:tbl>
    <w:p w:rsidR="00AF4D14" w:rsidRDefault="00AF4D14" w:rsidP="00AF4D14"/>
    <w:p w:rsidR="00EF6C3B" w:rsidRPr="00B64650" w:rsidRDefault="00EF6C3B" w:rsidP="00B64650">
      <w:pPr>
        <w:pStyle w:val="Ttulo1"/>
      </w:pPr>
      <w:bookmarkStart w:id="6" w:name="_Toc258825703"/>
      <w:bookmarkStart w:id="7" w:name="_Toc9007270"/>
      <w:r w:rsidRPr="00B64650">
        <w:lastRenderedPageBreak/>
        <w:t>Simbología</w:t>
      </w:r>
      <w:bookmarkEnd w:id="6"/>
      <w:bookmarkEnd w:id="7"/>
    </w:p>
    <w:p w:rsidR="00EF6C3B" w:rsidRPr="00EF6C3B" w:rsidRDefault="00EF6C3B" w:rsidP="00EF6C3B"/>
    <w:p w:rsidR="00EF6C3B" w:rsidRDefault="00EF6C3B" w:rsidP="00EF6C3B">
      <w:pPr>
        <w:pStyle w:val="Ttulo2"/>
      </w:pPr>
      <w:bookmarkStart w:id="8" w:name="_Toc258825704"/>
      <w:bookmarkStart w:id="9" w:name="_Toc9007271"/>
      <w:r>
        <w:t>Glosario de términos y abreviaturas</w:t>
      </w:r>
      <w:bookmarkEnd w:id="8"/>
      <w:bookmarkEnd w:id="9"/>
    </w:p>
    <w:p w:rsidR="003F2F17" w:rsidRPr="00A647B5" w:rsidRDefault="00E07BB8" w:rsidP="003F2F17">
      <w:pPr>
        <w:rPr>
          <w:color w:val="0000FF"/>
        </w:rPr>
      </w:pPr>
      <w:r w:rsidRPr="00A647B5">
        <w:rPr>
          <w:color w:val="0000FF"/>
        </w:rPr>
        <w:t xml:space="preserve">Incluir </w:t>
      </w:r>
      <w:r w:rsidR="00A647B5" w:rsidRPr="00A647B5">
        <w:rPr>
          <w:color w:val="0000FF"/>
        </w:rPr>
        <w:t>los términos</w:t>
      </w:r>
      <w:r w:rsidRPr="00A647B5">
        <w:rPr>
          <w:color w:val="0000FF"/>
        </w:rPr>
        <w:t xml:space="preserve"> y abreviatu</w:t>
      </w:r>
      <w:r w:rsidR="00A647B5" w:rsidRPr="00A647B5">
        <w:rPr>
          <w:color w:val="0000FF"/>
        </w:rPr>
        <w:t>ras necesarias para la comprensión del documento.</w:t>
      </w:r>
    </w:p>
    <w:p w:rsidR="00E07BB8" w:rsidRPr="003F2F17" w:rsidRDefault="00E07BB8" w:rsidP="003F2F17"/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7"/>
        <w:gridCol w:w="6402"/>
      </w:tblGrid>
      <w:tr w:rsidR="003F2F17" w:rsidRPr="003F2F17" w:rsidTr="00BC5E42">
        <w:tc>
          <w:tcPr>
            <w:tcW w:w="2257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Término/Abreviatura</w:t>
            </w:r>
          </w:p>
        </w:tc>
        <w:tc>
          <w:tcPr>
            <w:tcW w:w="6402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Significado</w:t>
            </w:r>
          </w:p>
        </w:tc>
      </w:tr>
      <w:tr w:rsidR="003F2F17" w:rsidRPr="003F2F17" w:rsidTr="00BC5E42">
        <w:tc>
          <w:tcPr>
            <w:tcW w:w="2257" w:type="dxa"/>
            <w:vAlign w:val="center"/>
          </w:tcPr>
          <w:p w:rsidR="003F2F17" w:rsidRPr="00197520" w:rsidRDefault="00BC5E42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BD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BDE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  <w:tc>
          <w:tcPr>
            <w:tcW w:w="6402" w:type="dxa"/>
            <w:vAlign w:val="center"/>
          </w:tcPr>
          <w:p w:rsidR="003F2F17" w:rsidRPr="00197520" w:rsidRDefault="00BC5E42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Base de Datos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Base de Datos de Explotación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</w:tr>
      <w:tr w:rsidR="003F2F17" w:rsidRPr="003F2F17" w:rsidTr="00BC5E42">
        <w:tc>
          <w:tcPr>
            <w:tcW w:w="2257" w:type="dxa"/>
            <w:vAlign w:val="center"/>
          </w:tcPr>
          <w:p w:rsidR="003F2F17" w:rsidRPr="00197520" w:rsidRDefault="003F2F17" w:rsidP="00BC5E42">
            <w:pPr>
              <w:spacing w:before="40" w:after="40"/>
              <w:jc w:val="center"/>
              <w:rPr>
                <w:iCs/>
                <w:color w:val="0000FF"/>
              </w:rPr>
            </w:pPr>
            <w:r w:rsidRPr="00197520">
              <w:rPr>
                <w:iCs/>
                <w:color w:val="0000FF"/>
              </w:rPr>
              <w:t>S</w:t>
            </w:r>
            <w:r w:rsidR="00BC5E42">
              <w:rPr>
                <w:iCs/>
                <w:color w:val="0000FF"/>
              </w:rPr>
              <w:t>I</w:t>
            </w:r>
          </w:p>
        </w:tc>
        <w:tc>
          <w:tcPr>
            <w:tcW w:w="6402" w:type="dxa"/>
            <w:vAlign w:val="center"/>
          </w:tcPr>
          <w:p w:rsidR="003F2F17" w:rsidRPr="00197520" w:rsidRDefault="003F2F17" w:rsidP="00BC5E42">
            <w:pPr>
              <w:spacing w:before="40" w:after="40"/>
              <w:rPr>
                <w:iCs/>
                <w:color w:val="0000FF"/>
              </w:rPr>
            </w:pPr>
            <w:r w:rsidRPr="00197520">
              <w:rPr>
                <w:color w:val="0000FF"/>
              </w:rPr>
              <w:t xml:space="preserve">Sistema </w:t>
            </w:r>
            <w:r w:rsidR="00BC5E42">
              <w:rPr>
                <w:color w:val="0000FF"/>
              </w:rPr>
              <w:t>de Información</w:t>
            </w:r>
            <w:r w:rsidRPr="00197520">
              <w:rPr>
                <w:color w:val="0000FF"/>
              </w:rPr>
              <w:fldChar w:fldCharType="begin"/>
            </w:r>
            <w:r w:rsidRPr="00197520">
              <w:rPr>
                <w:color w:val="0000FF"/>
              </w:rPr>
              <w:instrText xml:space="preserve"> XE "Sistema Sanitario Público de Andalucía" </w:instrText>
            </w:r>
            <w:r w:rsidRPr="00197520">
              <w:rPr>
                <w:color w:val="0000FF"/>
              </w:rPr>
              <w:fldChar w:fldCharType="end"/>
            </w:r>
          </w:p>
        </w:tc>
      </w:tr>
      <w:tr w:rsidR="00197520" w:rsidRPr="003F2F17" w:rsidTr="00BC5E42">
        <w:tc>
          <w:tcPr>
            <w:tcW w:w="2257" w:type="dxa"/>
            <w:vAlign w:val="center"/>
          </w:tcPr>
          <w:p w:rsidR="00197520" w:rsidRPr="00197520" w:rsidRDefault="00197520" w:rsidP="003F2F17">
            <w:pPr>
              <w:spacing w:before="40" w:after="40"/>
              <w:jc w:val="center"/>
              <w:rPr>
                <w:iCs/>
                <w:color w:val="0000FF"/>
              </w:rPr>
            </w:pPr>
          </w:p>
        </w:tc>
        <w:tc>
          <w:tcPr>
            <w:tcW w:w="6402" w:type="dxa"/>
            <w:vAlign w:val="center"/>
          </w:tcPr>
          <w:p w:rsidR="00197520" w:rsidRPr="00197520" w:rsidRDefault="00197520" w:rsidP="003F2F17">
            <w:pPr>
              <w:spacing w:before="40" w:after="40"/>
              <w:rPr>
                <w:iCs/>
                <w:color w:val="0000FF"/>
              </w:rPr>
            </w:pPr>
          </w:p>
        </w:tc>
      </w:tr>
      <w:tr w:rsidR="00197520" w:rsidRPr="003F2F17" w:rsidTr="00BC5E42">
        <w:tc>
          <w:tcPr>
            <w:tcW w:w="2257" w:type="dxa"/>
            <w:vAlign w:val="center"/>
          </w:tcPr>
          <w:p w:rsidR="00197520" w:rsidRPr="00197520" w:rsidRDefault="00197520" w:rsidP="003F2F17">
            <w:pPr>
              <w:spacing w:before="40" w:after="40"/>
              <w:jc w:val="center"/>
              <w:rPr>
                <w:iCs/>
                <w:color w:val="0000FF"/>
              </w:rPr>
            </w:pPr>
          </w:p>
        </w:tc>
        <w:tc>
          <w:tcPr>
            <w:tcW w:w="6402" w:type="dxa"/>
            <w:vAlign w:val="center"/>
          </w:tcPr>
          <w:p w:rsidR="00197520" w:rsidRPr="00197520" w:rsidRDefault="00197520" w:rsidP="003F2F17">
            <w:pPr>
              <w:spacing w:before="40" w:after="40"/>
              <w:rPr>
                <w:iCs/>
                <w:color w:val="0000FF"/>
              </w:rPr>
            </w:pPr>
          </w:p>
        </w:tc>
      </w:tr>
    </w:tbl>
    <w:p w:rsidR="00224EF6" w:rsidRDefault="003F2F17" w:rsidP="00197520">
      <w:pPr>
        <w:pStyle w:val="Descripcin"/>
        <w:jc w:val="center"/>
      </w:pPr>
      <w:bookmarkStart w:id="10" w:name="_Toc2210783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1</w:t>
      </w:r>
      <w:r>
        <w:fldChar w:fldCharType="end"/>
      </w:r>
      <w:r>
        <w:t xml:space="preserve">: </w:t>
      </w:r>
      <w:r w:rsidRPr="003F2F17">
        <w:t>Glosario de términos y abreviaturas</w:t>
      </w:r>
      <w:bookmarkEnd w:id="10"/>
    </w:p>
    <w:p w:rsidR="00197520" w:rsidRPr="00197520" w:rsidRDefault="00197520" w:rsidP="00197520"/>
    <w:p w:rsidR="00224EF6" w:rsidRDefault="00224EF6" w:rsidP="00224EF6">
      <w:pPr>
        <w:pStyle w:val="Ttulo2"/>
      </w:pPr>
      <w:bookmarkStart w:id="11" w:name="_Toc258825705"/>
      <w:bookmarkStart w:id="12" w:name="_Toc9007272"/>
      <w:r w:rsidRPr="00224EF6">
        <w:t>Formato de los datos</w:t>
      </w:r>
      <w:bookmarkEnd w:id="11"/>
      <w:bookmarkEnd w:id="12"/>
    </w:p>
    <w:p w:rsidR="00224EF6" w:rsidRPr="00072C77" w:rsidRDefault="00072C77" w:rsidP="00197520">
      <w:pPr>
        <w:keepNext/>
        <w:keepLines/>
        <w:rPr>
          <w:iCs/>
          <w:color w:val="0000FF"/>
        </w:rPr>
      </w:pPr>
      <w:r w:rsidRPr="00072C77">
        <w:rPr>
          <w:iCs/>
          <w:color w:val="0000FF"/>
        </w:rPr>
        <w:t>Definir los tipos de datos utilizados.</w:t>
      </w:r>
    </w:p>
    <w:p w:rsidR="00072C77" w:rsidRDefault="00072C77" w:rsidP="00197520">
      <w:pPr>
        <w:keepNext/>
        <w:keepLines/>
        <w:rPr>
          <w:i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5"/>
        <w:gridCol w:w="6706"/>
      </w:tblGrid>
      <w:tr w:rsidR="00DA3EE5" w:rsidRPr="00224EF6" w:rsidTr="00DA3EE5">
        <w:tc>
          <w:tcPr>
            <w:tcW w:w="1932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Abreviatura</w:t>
            </w:r>
          </w:p>
        </w:tc>
        <w:tc>
          <w:tcPr>
            <w:tcW w:w="6859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Significado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A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tipo carácter. 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N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Dato numérico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F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Dato tipo fecha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DD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Día expresado con dos dígitos (Formato común para los días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MM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Mes expresado con dos dígitos (Formato común para los meses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AAAA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Año expresado con cuatro dígitos (Formato común para los años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HH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Horas expresada con dos dígitos (Formato común para las horas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MI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Minutos expresados con dos dígitos (Formato común para los minutos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SS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Segundos expresados con dos dígitos (Formato común para los segundos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DD/MM/AAAA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Fecha expresada en días, meses y años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DD/MM/AAAA HH:MI:SS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Fecha expresada en días, meses, años, horas, minutos y segundos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6859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rPr>
                <w:iCs/>
                <w:sz w:val="18"/>
                <w:szCs w:val="18"/>
              </w:rPr>
            </w:pP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6859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rPr>
                <w:iCs/>
                <w:sz w:val="18"/>
                <w:szCs w:val="18"/>
              </w:rPr>
            </w:pPr>
          </w:p>
        </w:tc>
      </w:tr>
    </w:tbl>
    <w:p w:rsidR="00DD6DAD" w:rsidRDefault="00197520" w:rsidP="0022293D">
      <w:pPr>
        <w:pStyle w:val="Descripcin"/>
        <w:keepNext/>
        <w:keepLines/>
        <w:jc w:val="center"/>
        <w:rPr>
          <w:iCs/>
        </w:rPr>
      </w:pPr>
      <w:bookmarkStart w:id="13" w:name="_Toc2210783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2</w:t>
      </w:r>
      <w:r>
        <w:fldChar w:fldCharType="end"/>
      </w:r>
      <w:r>
        <w:t xml:space="preserve">: </w:t>
      </w:r>
      <w:r w:rsidRPr="00197520">
        <w:t>Tabla de formato de los datos</w:t>
      </w:r>
      <w:bookmarkEnd w:id="13"/>
    </w:p>
    <w:p w:rsidR="003E0111" w:rsidRDefault="003E0111" w:rsidP="00224EF6">
      <w:pPr>
        <w:rPr>
          <w:iCs/>
        </w:rPr>
      </w:pPr>
    </w:p>
    <w:p w:rsidR="003E0111" w:rsidRDefault="003E0111" w:rsidP="00224EF6">
      <w:pPr>
        <w:rPr>
          <w:iCs/>
        </w:rPr>
      </w:pPr>
    </w:p>
    <w:p w:rsidR="00250FCF" w:rsidRDefault="00250FCF" w:rsidP="00250FCF">
      <w:pPr>
        <w:pStyle w:val="Ttulo1"/>
      </w:pPr>
      <w:bookmarkStart w:id="14" w:name="_Toc258825706"/>
      <w:bookmarkStart w:id="15" w:name="_Toc9007273"/>
      <w:r>
        <w:lastRenderedPageBreak/>
        <w:t xml:space="preserve">Diagrama </w:t>
      </w:r>
      <w:r w:rsidR="00284493">
        <w:t>Entidad-Relación</w:t>
      </w:r>
      <w:bookmarkEnd w:id="14"/>
      <w:bookmarkEnd w:id="15"/>
    </w:p>
    <w:p w:rsidR="00250FCF" w:rsidRPr="00284493" w:rsidRDefault="00250FCF" w:rsidP="00284493"/>
    <w:p w:rsidR="00AD7102" w:rsidRDefault="00284493" w:rsidP="00284493">
      <w:pPr>
        <w:rPr>
          <w:color w:val="0000FF"/>
        </w:rPr>
      </w:pPr>
      <w:r w:rsidRPr="007E2295">
        <w:rPr>
          <w:color w:val="0000FF"/>
        </w:rPr>
        <w:t xml:space="preserve">Añadir </w:t>
      </w:r>
      <w:r w:rsidR="007E2295" w:rsidRPr="007E2295">
        <w:rPr>
          <w:color w:val="0000FF"/>
        </w:rPr>
        <w:t>el /los diagrama/s</w:t>
      </w:r>
      <w:r w:rsidR="004317F6">
        <w:rPr>
          <w:color w:val="0000FF"/>
        </w:rPr>
        <w:t xml:space="preserve"> MR necesarios del </w:t>
      </w:r>
      <w:r w:rsidR="00BC5E42">
        <w:rPr>
          <w:color w:val="0000FF"/>
        </w:rPr>
        <w:t>sistema.</w:t>
      </w: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  <w:proofErr w:type="spellStart"/>
      <w:r>
        <w:rPr>
          <w:color w:val="0000FF"/>
        </w:rPr>
        <w:t>Ej</w:t>
      </w:r>
      <w:proofErr w:type="spellEnd"/>
      <w:r>
        <w:rPr>
          <w:color w:val="0000FF"/>
        </w:rPr>
        <w:t>:</w:t>
      </w:r>
    </w:p>
    <w:p w:rsidR="00AD7102" w:rsidRDefault="00AD7102" w:rsidP="00284493">
      <w:pPr>
        <w:rPr>
          <w:color w:val="0000FF"/>
        </w:rPr>
      </w:pPr>
    </w:p>
    <w:p w:rsidR="00AD7102" w:rsidRPr="007E2295" w:rsidRDefault="00E80655" w:rsidP="00284493">
      <w:pPr>
        <w:rPr>
          <w:color w:val="0000FF"/>
        </w:rPr>
        <w:sectPr w:rsidR="00AD7102" w:rsidRPr="007E2295" w:rsidSect="00D60072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r>
        <w:rPr>
          <w:noProof/>
          <w:color w:val="0000FF"/>
          <w:lang w:val="es-CO" w:eastAsia="es-CO"/>
        </w:rPr>
        <w:drawing>
          <wp:inline distT="0" distB="0" distL="0" distR="0">
            <wp:extent cx="5549900" cy="6724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3B" w:rsidRPr="00B64650" w:rsidRDefault="00DD6DAD" w:rsidP="00B64650">
      <w:pPr>
        <w:pStyle w:val="Ttulo1"/>
      </w:pPr>
      <w:bookmarkStart w:id="16" w:name="_Toc258825707"/>
      <w:bookmarkStart w:id="17" w:name="_Toc9007274"/>
      <w:r w:rsidRPr="00B64650">
        <w:lastRenderedPageBreak/>
        <w:t>Diccionario de datos</w:t>
      </w:r>
      <w:bookmarkEnd w:id="16"/>
      <w:bookmarkEnd w:id="17"/>
    </w:p>
    <w:p w:rsidR="00DD6DAD" w:rsidRDefault="00DD6DAD" w:rsidP="00DD6DAD"/>
    <w:p w:rsidR="00636845" w:rsidRDefault="00636845" w:rsidP="00636845">
      <w:pPr>
        <w:pStyle w:val="Ttulo2"/>
      </w:pPr>
      <w:bookmarkStart w:id="18" w:name="_Toc258825708"/>
      <w:bookmarkStart w:id="19" w:name="_Toc9007275"/>
      <w:r>
        <w:t>Base de datos X</w:t>
      </w:r>
      <w:bookmarkEnd w:id="18"/>
      <w:bookmarkEnd w:id="19"/>
    </w:p>
    <w:p w:rsidR="00E42406" w:rsidRPr="008476BF" w:rsidRDefault="008476BF" w:rsidP="00E42406">
      <w:pPr>
        <w:rPr>
          <w:color w:val="0000FF"/>
        </w:rPr>
      </w:pPr>
      <w:r w:rsidRPr="008476BF">
        <w:rPr>
          <w:color w:val="0000FF"/>
        </w:rPr>
        <w:t>Describir brevemente la base de datos y sus funciones.</w:t>
      </w:r>
    </w:p>
    <w:p w:rsidR="008476BF" w:rsidRPr="008476BF" w:rsidRDefault="008476BF" w:rsidP="00E42406">
      <w:pPr>
        <w:rPr>
          <w:color w:val="0000FF"/>
        </w:rPr>
      </w:pPr>
    </w:p>
    <w:p w:rsidR="008476BF" w:rsidRDefault="008476BF" w:rsidP="00E42406"/>
    <w:p w:rsidR="00E42406" w:rsidRDefault="00E42406" w:rsidP="00E42406">
      <w:pPr>
        <w:pStyle w:val="Ttulo3"/>
      </w:pPr>
      <w:bookmarkStart w:id="20" w:name="_Toc258825709"/>
      <w:bookmarkStart w:id="21" w:name="_Toc9007276"/>
      <w:r>
        <w:t>Tabla Y</w:t>
      </w:r>
      <w:bookmarkEnd w:id="20"/>
      <w:bookmarkEnd w:id="21"/>
    </w:p>
    <w:p w:rsidR="00014CDD" w:rsidRPr="00014CDD" w:rsidRDefault="00014CDD" w:rsidP="00A27679">
      <w:pPr>
        <w:rPr>
          <w:color w:val="0000FF"/>
        </w:rPr>
      </w:pPr>
    </w:p>
    <w:tbl>
      <w:tblPr>
        <w:tblW w:w="497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5781"/>
        <w:gridCol w:w="501"/>
        <w:gridCol w:w="1083"/>
        <w:gridCol w:w="799"/>
        <w:gridCol w:w="1631"/>
        <w:gridCol w:w="2472"/>
      </w:tblGrid>
      <w:tr w:rsidR="0008532A" w:rsidTr="0008532A">
        <w:trPr>
          <w:tblHeader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8532A" w:rsidRPr="00A97AA6" w:rsidRDefault="0008532A" w:rsidP="00A97AA6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>Base de datos X</w:t>
            </w:r>
          </w:p>
        </w:tc>
      </w:tr>
      <w:tr w:rsidR="0008532A" w:rsidTr="0008532A">
        <w:trPr>
          <w:tblHeader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8532A" w:rsidRPr="003F4DDA" w:rsidRDefault="0008532A" w:rsidP="00A97AA6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BC5E42" w:rsidTr="00BC5E42">
        <w:trPr>
          <w:tblHeader/>
        </w:trPr>
        <w:tc>
          <w:tcPr>
            <w:tcW w:w="593" w:type="pct"/>
            <w:vAlign w:val="center"/>
          </w:tcPr>
          <w:p w:rsidR="00BC5E42" w:rsidRPr="00014CDD" w:rsidRDefault="00BC5E42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77" w:type="pct"/>
            <w:vAlign w:val="center"/>
          </w:tcPr>
          <w:p w:rsidR="00BC5E42" w:rsidRPr="00014CDD" w:rsidRDefault="00BC5E42" w:rsidP="00523875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180" w:type="pct"/>
            <w:tcBorders>
              <w:right w:val="single" w:sz="4" w:space="0" w:color="auto"/>
            </w:tcBorders>
            <w:vAlign w:val="center"/>
          </w:tcPr>
          <w:p w:rsidR="00BC5E42" w:rsidRPr="00014CDD" w:rsidRDefault="00BC5E42" w:rsidP="00BC5E42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389" w:type="pct"/>
            <w:tcBorders>
              <w:left w:val="single" w:sz="4" w:space="0" w:color="auto"/>
            </w:tcBorders>
            <w:vAlign w:val="center"/>
          </w:tcPr>
          <w:p w:rsidR="00BC5E42" w:rsidRPr="00014CDD" w:rsidRDefault="00BC5E42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287" w:type="pct"/>
            <w:vAlign w:val="center"/>
          </w:tcPr>
          <w:p w:rsidR="00BC5E42" w:rsidRPr="00014CDD" w:rsidRDefault="00BC5E42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586" w:type="pct"/>
          </w:tcPr>
          <w:p w:rsidR="00BC5E42" w:rsidRPr="00014CDD" w:rsidRDefault="00BC5E42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  <w:tc>
          <w:tcPr>
            <w:tcW w:w="888" w:type="pct"/>
            <w:vAlign w:val="center"/>
          </w:tcPr>
          <w:p w:rsidR="00BC5E42" w:rsidRPr="00014CDD" w:rsidRDefault="00BC5E42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Observaciones</w:t>
            </w:r>
          </w:p>
        </w:tc>
      </w:tr>
      <w:tr w:rsidR="00BC5E42" w:rsidTr="00BC5E42">
        <w:tc>
          <w:tcPr>
            <w:tcW w:w="593" w:type="pct"/>
            <w:vAlign w:val="center"/>
          </w:tcPr>
          <w:p w:rsidR="00BC5E42" w:rsidRPr="008476BF" w:rsidRDefault="00BC5E42" w:rsidP="00A97AA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</w:p>
        </w:tc>
        <w:tc>
          <w:tcPr>
            <w:tcW w:w="2077" w:type="pct"/>
            <w:vAlign w:val="center"/>
          </w:tcPr>
          <w:p w:rsidR="00BC5E42" w:rsidRPr="008476BF" w:rsidRDefault="00BC5E42" w:rsidP="00523875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18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3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6" w:type="pct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888" w:type="pct"/>
            <w:vAlign w:val="center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BC5E42" w:rsidTr="00BC5E42">
        <w:tc>
          <w:tcPr>
            <w:tcW w:w="593" w:type="pct"/>
            <w:vAlign w:val="center"/>
          </w:tcPr>
          <w:p w:rsidR="00BC5E42" w:rsidRPr="008476BF" w:rsidRDefault="00BC5E42" w:rsidP="00A97AA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</w:p>
        </w:tc>
        <w:tc>
          <w:tcPr>
            <w:tcW w:w="2077" w:type="pct"/>
            <w:vAlign w:val="center"/>
          </w:tcPr>
          <w:p w:rsidR="00BC5E42" w:rsidRPr="008476BF" w:rsidRDefault="00BC5E42" w:rsidP="00523875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18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3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6" w:type="pct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888" w:type="pct"/>
            <w:vAlign w:val="center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BC5E42" w:rsidTr="00BC5E42">
        <w:tc>
          <w:tcPr>
            <w:tcW w:w="593" w:type="pct"/>
            <w:vAlign w:val="center"/>
          </w:tcPr>
          <w:p w:rsidR="00BC5E42" w:rsidRPr="008476BF" w:rsidRDefault="00BC5E42" w:rsidP="00A97AA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</w:p>
        </w:tc>
        <w:tc>
          <w:tcPr>
            <w:tcW w:w="2077" w:type="pct"/>
            <w:vAlign w:val="center"/>
          </w:tcPr>
          <w:p w:rsidR="00BC5E42" w:rsidRPr="008476BF" w:rsidRDefault="00BC5E42" w:rsidP="00523875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18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3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6" w:type="pct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888" w:type="pct"/>
            <w:vAlign w:val="center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BC5E42" w:rsidTr="00BC5E42">
        <w:tc>
          <w:tcPr>
            <w:tcW w:w="593" w:type="pct"/>
            <w:vAlign w:val="center"/>
          </w:tcPr>
          <w:p w:rsidR="00BC5E42" w:rsidRPr="008476BF" w:rsidRDefault="00BC5E42" w:rsidP="00A97AA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</w:p>
        </w:tc>
        <w:tc>
          <w:tcPr>
            <w:tcW w:w="2077" w:type="pct"/>
            <w:vAlign w:val="center"/>
          </w:tcPr>
          <w:p w:rsidR="00BC5E42" w:rsidRPr="008476BF" w:rsidRDefault="00BC5E42" w:rsidP="00523875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18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3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BC5E42" w:rsidRPr="008476BF" w:rsidRDefault="00BC5E42" w:rsidP="00A97AA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6" w:type="pct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888" w:type="pct"/>
            <w:vAlign w:val="center"/>
          </w:tcPr>
          <w:p w:rsidR="00BC5E42" w:rsidRPr="008476BF" w:rsidRDefault="00BC5E42" w:rsidP="00A97AA6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</w:tbl>
    <w:p w:rsidR="00A97AA6" w:rsidRDefault="00A97AA6" w:rsidP="00DD6DAD"/>
    <w:p w:rsidR="001B7EBA" w:rsidRDefault="001B7EBA" w:rsidP="00DD6DAD"/>
    <w:p w:rsidR="00CE1949" w:rsidRDefault="00CE1949" w:rsidP="00CE1949"/>
    <w:p w:rsidR="00CE1949" w:rsidRDefault="00CE1949" w:rsidP="00CE1949">
      <w:pPr>
        <w:sectPr w:rsidR="00CE1949" w:rsidSect="001B7EBA">
          <w:footnotePr>
            <w:pos w:val="beneathText"/>
          </w:footnotePr>
          <w:pgSz w:w="16837" w:h="11905" w:orient="landscape"/>
          <w:pgMar w:top="1701" w:right="1417" w:bottom="1455" w:left="1417" w:header="708" w:footer="708" w:gutter="0"/>
          <w:cols w:space="720"/>
          <w:docGrid w:linePitch="360"/>
        </w:sectPr>
      </w:pPr>
    </w:p>
    <w:p w:rsidR="00AF1C3D" w:rsidRPr="00B64650" w:rsidRDefault="00BC5E42" w:rsidP="00B64650">
      <w:pPr>
        <w:pStyle w:val="Ttulo1"/>
      </w:pPr>
      <w:bookmarkStart w:id="22" w:name="_Toc258825710"/>
      <w:bookmarkStart w:id="23" w:name="_Toc9007277"/>
      <w:r>
        <w:lastRenderedPageBreak/>
        <w:t xml:space="preserve">Entidades </w:t>
      </w:r>
      <w:bookmarkEnd w:id="22"/>
      <w:bookmarkEnd w:id="23"/>
      <w:r>
        <w:t>Fuertes</w:t>
      </w:r>
    </w:p>
    <w:p w:rsidR="00AF1C3D" w:rsidRPr="00AF1C3D" w:rsidRDefault="00AF1C3D" w:rsidP="00AF1C3D"/>
    <w:p w:rsidR="00AF1C3D" w:rsidRDefault="00AF1C3D" w:rsidP="00AF1C3D">
      <w:r w:rsidRPr="00AF1C3D">
        <w:t>Se exponen a continuación aquellas tablas maestras a las que hacen referencia las tablas del diccionario de datos y que contienen los valores posibles.</w:t>
      </w:r>
    </w:p>
    <w:p w:rsidR="00AF1C3D" w:rsidRDefault="00AF1C3D" w:rsidP="00AF1C3D"/>
    <w:p w:rsidR="00AF1C3D" w:rsidRDefault="00AF1C3D" w:rsidP="00AF1C3D">
      <w:pPr>
        <w:pStyle w:val="Ttulo2"/>
      </w:pPr>
      <w:bookmarkStart w:id="24" w:name="_Toc258825711"/>
      <w:bookmarkStart w:id="25" w:name="_Toc9007278"/>
      <w:bookmarkStart w:id="26" w:name="_GoBack"/>
      <w:bookmarkEnd w:id="26"/>
      <w:r w:rsidRPr="00AF1C3D">
        <w:t>Base de Datos</w:t>
      </w:r>
      <w:r>
        <w:t xml:space="preserve">  X</w:t>
      </w:r>
      <w:bookmarkEnd w:id="24"/>
      <w:bookmarkEnd w:id="25"/>
    </w:p>
    <w:p w:rsidR="00AA3D5E" w:rsidRDefault="00AA3D5E" w:rsidP="00AA3D5E">
      <w:pPr>
        <w:pStyle w:val="Ttulo3"/>
      </w:pPr>
      <w:bookmarkStart w:id="27" w:name="_Toc258825712"/>
      <w:bookmarkStart w:id="28" w:name="_Toc9007279"/>
      <w:r>
        <w:t>Nombre</w:t>
      </w:r>
      <w:r w:rsidR="00323568">
        <w:t xml:space="preserve"> de la Tabla</w:t>
      </w:r>
      <w:bookmarkEnd w:id="27"/>
      <w:bookmarkEnd w:id="28"/>
    </w:p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 w:rsidRPr="00955BFE">
        <w:t>Estructura:</w:t>
      </w:r>
    </w:p>
    <w:tbl>
      <w:tblPr>
        <w:tblW w:w="8817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59"/>
        <w:gridCol w:w="522"/>
        <w:gridCol w:w="1142"/>
        <w:gridCol w:w="1085"/>
        <w:gridCol w:w="3609"/>
      </w:tblGrid>
      <w:tr w:rsidR="0093628C" w:rsidRPr="0093628C" w:rsidTr="0093628C">
        <w:tc>
          <w:tcPr>
            <w:tcW w:w="2492" w:type="dxa"/>
            <w:shd w:val="clear" w:color="auto" w:fill="D9D9D9"/>
            <w:vAlign w:val="center"/>
          </w:tcPr>
          <w:p w:rsidR="0093628C" w:rsidRPr="0093628C" w:rsidRDefault="0093628C" w:rsidP="0093628C">
            <w:pPr>
              <w:spacing w:before="60" w:after="60"/>
              <w:jc w:val="center"/>
              <w:rPr>
                <w:b/>
              </w:rPr>
            </w:pPr>
            <w:r w:rsidRPr="0093628C">
              <w:rPr>
                <w:b/>
              </w:rPr>
              <w:t>Columna</w:t>
            </w:r>
          </w:p>
        </w:tc>
        <w:tc>
          <w:tcPr>
            <w:tcW w:w="447" w:type="dxa"/>
            <w:shd w:val="clear" w:color="auto" w:fill="D9D9D9"/>
          </w:tcPr>
          <w:p w:rsidR="0093628C" w:rsidRPr="0093628C" w:rsidRDefault="0093628C" w:rsidP="0093628C">
            <w:pPr>
              <w:spacing w:before="60" w:after="60"/>
              <w:jc w:val="center"/>
              <w:rPr>
                <w:b/>
              </w:rPr>
            </w:pPr>
            <w:r w:rsidRPr="0093628C">
              <w:rPr>
                <w:b/>
              </w:rPr>
              <w:t>P</w:t>
            </w:r>
            <w:r w:rsidR="00BC5E42">
              <w:rPr>
                <w:b/>
              </w:rPr>
              <w:t>K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93628C" w:rsidRPr="0093628C" w:rsidRDefault="0093628C" w:rsidP="0093628C">
            <w:pPr>
              <w:spacing w:before="60" w:after="60"/>
              <w:jc w:val="center"/>
              <w:rPr>
                <w:b/>
              </w:rPr>
            </w:pPr>
            <w:r w:rsidRPr="0093628C">
              <w:rPr>
                <w:b/>
              </w:rPr>
              <w:t>Tipo</w:t>
            </w:r>
          </w:p>
        </w:tc>
        <w:tc>
          <w:tcPr>
            <w:tcW w:w="1028" w:type="dxa"/>
            <w:shd w:val="clear" w:color="auto" w:fill="D9D9D9"/>
            <w:vAlign w:val="center"/>
          </w:tcPr>
          <w:p w:rsidR="0093628C" w:rsidRPr="0093628C" w:rsidRDefault="0093628C" w:rsidP="0093628C">
            <w:pPr>
              <w:spacing w:before="60" w:after="60"/>
              <w:jc w:val="center"/>
              <w:rPr>
                <w:b/>
              </w:rPr>
            </w:pPr>
            <w:r w:rsidRPr="0093628C">
              <w:rPr>
                <w:b/>
              </w:rPr>
              <w:t>Longitud</w:t>
            </w:r>
          </w:p>
        </w:tc>
        <w:tc>
          <w:tcPr>
            <w:tcW w:w="3691" w:type="dxa"/>
            <w:shd w:val="clear" w:color="auto" w:fill="D9D9D9"/>
            <w:vAlign w:val="center"/>
          </w:tcPr>
          <w:p w:rsidR="0093628C" w:rsidRPr="0093628C" w:rsidRDefault="0093628C" w:rsidP="0093628C">
            <w:pPr>
              <w:spacing w:before="60" w:after="60"/>
              <w:jc w:val="center"/>
              <w:rPr>
                <w:b/>
              </w:rPr>
            </w:pPr>
            <w:r w:rsidRPr="0093628C">
              <w:rPr>
                <w:b/>
              </w:rPr>
              <w:t>Descripción</w:t>
            </w:r>
          </w:p>
        </w:tc>
      </w:tr>
      <w:tr w:rsidR="0093628C" w:rsidTr="0093628C">
        <w:tc>
          <w:tcPr>
            <w:tcW w:w="2492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CP_CODIGO</w:t>
            </w:r>
          </w:p>
        </w:tc>
        <w:tc>
          <w:tcPr>
            <w:tcW w:w="447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  <w:sz w:val="24"/>
              </w:rPr>
            </w:pPr>
            <w:r w:rsidRPr="00FD2526">
              <w:rPr>
                <w:color w:val="0000FF"/>
                <w:sz w:val="24"/>
              </w:rPr>
              <w:sym w:font="Wingdings" w:char="F0FC"/>
            </w:r>
          </w:p>
        </w:tc>
        <w:tc>
          <w:tcPr>
            <w:tcW w:w="1159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N</w:t>
            </w:r>
          </w:p>
        </w:tc>
        <w:tc>
          <w:tcPr>
            <w:tcW w:w="1028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38</w:t>
            </w:r>
          </w:p>
        </w:tc>
        <w:tc>
          <w:tcPr>
            <w:tcW w:w="3691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Código de la causa</w:t>
            </w:r>
          </w:p>
        </w:tc>
      </w:tr>
      <w:tr w:rsidR="0093628C" w:rsidTr="0093628C">
        <w:tc>
          <w:tcPr>
            <w:tcW w:w="2492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CP_NOMBRE</w:t>
            </w:r>
          </w:p>
        </w:tc>
        <w:tc>
          <w:tcPr>
            <w:tcW w:w="447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</w:p>
        </w:tc>
        <w:tc>
          <w:tcPr>
            <w:tcW w:w="1159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A</w:t>
            </w:r>
          </w:p>
        </w:tc>
        <w:tc>
          <w:tcPr>
            <w:tcW w:w="1028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30</w:t>
            </w:r>
          </w:p>
        </w:tc>
        <w:tc>
          <w:tcPr>
            <w:tcW w:w="3691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Descripción de la causa</w:t>
            </w:r>
          </w:p>
        </w:tc>
      </w:tr>
    </w:tbl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6"/>
        <w:gridCol w:w="4588"/>
      </w:tblGrid>
      <w:tr w:rsidR="0093628C" w:rsidRPr="00FD2526" w:rsidTr="006C09CE">
        <w:tc>
          <w:tcPr>
            <w:tcW w:w="1536" w:type="dxa"/>
            <w:shd w:val="clear" w:color="auto" w:fill="D9D9D9"/>
          </w:tcPr>
          <w:p w:rsidR="0093628C" w:rsidRPr="00FD2526" w:rsidRDefault="0093628C" w:rsidP="0093628C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CP_CODIGO</w:t>
            </w:r>
          </w:p>
        </w:tc>
        <w:tc>
          <w:tcPr>
            <w:tcW w:w="4588" w:type="dxa"/>
            <w:shd w:val="clear" w:color="auto" w:fill="D9D9D9"/>
          </w:tcPr>
          <w:p w:rsidR="0093628C" w:rsidRPr="00FD2526" w:rsidRDefault="0093628C" w:rsidP="0093628C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CP_NOMBRE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1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FALLECIMIENTO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2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DOMICILIO FUERA COMUNIDAD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3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DUPLICADOS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4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OTRAS CAUSAS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5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TGSS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6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SITUACION TARJETA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7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DATOS INCOMPLETOS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8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ALTA EN OTRA COMUNIDAD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9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INCORPORACION RECHAZADA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10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SIN ASISTENCIA Y MAYOR DE 65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11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SIN ASISTENCIA SS NI DNI</w:t>
            </w:r>
          </w:p>
        </w:tc>
      </w:tr>
      <w:tr w:rsidR="0093628C" w:rsidTr="006C09CE">
        <w:tc>
          <w:tcPr>
            <w:tcW w:w="1536" w:type="dxa"/>
          </w:tcPr>
          <w:p w:rsidR="0093628C" w:rsidRPr="00FD2526" w:rsidRDefault="0093628C" w:rsidP="0093628C">
            <w:pPr>
              <w:spacing w:before="60" w:after="60"/>
              <w:jc w:val="center"/>
              <w:rPr>
                <w:color w:val="0000FF"/>
              </w:rPr>
            </w:pPr>
            <w:r w:rsidRPr="00FD2526">
              <w:rPr>
                <w:color w:val="0000FF"/>
              </w:rPr>
              <w:t>12</w:t>
            </w:r>
          </w:p>
        </w:tc>
        <w:tc>
          <w:tcPr>
            <w:tcW w:w="4588" w:type="dxa"/>
          </w:tcPr>
          <w:p w:rsidR="0093628C" w:rsidRPr="00FD2526" w:rsidRDefault="0093628C" w:rsidP="0093628C">
            <w:pPr>
              <w:spacing w:before="60" w:after="60"/>
              <w:rPr>
                <w:color w:val="0000FF"/>
              </w:rPr>
            </w:pPr>
            <w:r w:rsidRPr="00FD2526">
              <w:rPr>
                <w:color w:val="0000FF"/>
              </w:rPr>
              <w:t>NO VALIDADO EN PLAZO</w:t>
            </w:r>
          </w:p>
        </w:tc>
      </w:tr>
    </w:tbl>
    <w:p w:rsidR="0093628C" w:rsidRDefault="0093628C" w:rsidP="0093628C"/>
    <w:p w:rsidR="00BC5E42" w:rsidRPr="00B64650" w:rsidRDefault="00BC5E42" w:rsidP="00BC5E42">
      <w:pPr>
        <w:pStyle w:val="Ttulo1"/>
      </w:pPr>
      <w:r>
        <w:lastRenderedPageBreak/>
        <w:t xml:space="preserve">Entidades </w:t>
      </w:r>
      <w:r>
        <w:t>Débiles</w:t>
      </w:r>
    </w:p>
    <w:p w:rsidR="00BC5E42" w:rsidRPr="008476BF" w:rsidRDefault="00BC5E42" w:rsidP="00BC5E42">
      <w:pPr>
        <w:rPr>
          <w:color w:val="0000FF"/>
        </w:rPr>
      </w:pPr>
      <w:r w:rsidRPr="008476BF">
        <w:rPr>
          <w:color w:val="0000FF"/>
        </w:rPr>
        <w:t xml:space="preserve">Describir </w:t>
      </w:r>
      <w:r>
        <w:rPr>
          <w:color w:val="0000FF"/>
        </w:rPr>
        <w:t xml:space="preserve">al igual que punto 6 todas las características de las </w:t>
      </w:r>
      <w:r w:rsidR="006C09CE" w:rsidRPr="006C09CE">
        <w:rPr>
          <w:b/>
        </w:rPr>
        <w:t>ENTIDADES DÉBILES</w:t>
      </w:r>
      <w:r w:rsidRPr="008476BF">
        <w:rPr>
          <w:color w:val="0000FF"/>
        </w:rPr>
        <w:t>.</w:t>
      </w:r>
    </w:p>
    <w:p w:rsidR="0071099C" w:rsidRPr="00BA3F90" w:rsidRDefault="0071099C" w:rsidP="00BA3F90"/>
    <w:sectPr w:rsidR="0071099C" w:rsidRPr="00BA3F90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15" w:rsidRDefault="00D87415">
      <w:r>
        <w:separator/>
      </w:r>
    </w:p>
  </w:endnote>
  <w:endnote w:type="continuationSeparator" w:id="0">
    <w:p w:rsidR="00D87415" w:rsidRDefault="00D8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3D7AB3" w:rsidTr="002E0E43">
      <w:tc>
        <w:tcPr>
          <w:tcW w:w="6078" w:type="dxa"/>
        </w:tcPr>
        <w:p w:rsidR="003D7AB3" w:rsidRPr="002E0E43" w:rsidRDefault="004317F6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Diccionario de datos : </w:t>
          </w:r>
          <w:proofErr w:type="spellStart"/>
          <w:r>
            <w:rPr>
              <w:rStyle w:val="HeaderChar"/>
              <w:rFonts w:eastAsia="Calibri"/>
            </w:rPr>
            <w:t>xxxxxxxxxxxxxxxx</w:t>
          </w:r>
          <w:proofErr w:type="spellEnd"/>
        </w:p>
      </w:tc>
      <w:tc>
        <w:tcPr>
          <w:tcW w:w="2750" w:type="dxa"/>
        </w:tcPr>
        <w:p w:rsidR="003D7AB3" w:rsidRPr="002E0E43" w:rsidRDefault="003D7AB3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6C09CE">
            <w:rPr>
              <w:rStyle w:val="HeaderChar"/>
              <w:rFonts w:eastAsia="Calibri"/>
              <w:noProof/>
            </w:rPr>
            <w:t>6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E80655">
            <w:rPr>
              <w:rStyle w:val="HeaderChar"/>
              <w:rFonts w:eastAsia="Calibri"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3D7AB3" w:rsidRDefault="003D7AB3" w:rsidP="002D3A1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3"/>
      <w:gridCol w:w="4776"/>
    </w:tblGrid>
    <w:tr w:rsidR="00485F5A" w:rsidTr="00405602">
      <w:tc>
        <w:tcPr>
          <w:tcW w:w="4428" w:type="dxa"/>
        </w:tcPr>
        <w:p w:rsidR="00485F5A" w:rsidRDefault="00485F5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0655">
            <w:rPr>
              <w:rFonts w:ascii="Tahoma" w:hAnsi="Tahoma" w:cs="Tahoma"/>
              <w:noProof/>
              <w:sz w:val="16"/>
              <w:szCs w:val="16"/>
            </w:rPr>
            <w:t>Documento3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485F5A" w:rsidRDefault="00485F5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 w:rsidR="006C09CE"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 w:rsidR="006C09CE">
            <w:rPr>
              <w:rStyle w:val="Nmerodepgina"/>
              <w:rFonts w:ascii="Tahoma" w:hAnsi="Tahoma" w:cs="Tahoma"/>
              <w:noProof/>
              <w:sz w:val="16"/>
              <w:szCs w:val="16"/>
            </w:rPr>
            <w:t>11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485F5A" w:rsidTr="00405602">
      <w:tc>
        <w:tcPr>
          <w:tcW w:w="4428" w:type="dxa"/>
        </w:tcPr>
        <w:p w:rsidR="00485F5A" w:rsidRDefault="00485F5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485F5A" w:rsidRDefault="00485F5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485F5A" w:rsidRDefault="00485F5A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15" w:rsidRDefault="00D87415">
      <w:r>
        <w:separator/>
      </w:r>
    </w:p>
  </w:footnote>
  <w:footnote w:type="continuationSeparator" w:id="0">
    <w:p w:rsidR="00D87415" w:rsidRDefault="00D87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3D7AB3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D7AB3" w:rsidRDefault="004317F6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-41275</wp:posOffset>
                </wp:positionV>
                <wp:extent cx="650240" cy="650240"/>
                <wp:effectExtent l="0" t="0" r="0" b="0"/>
                <wp:wrapNone/>
                <wp:docPr id="7" name="Imagen 7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D7AB3" w:rsidRDefault="00C36F77" w:rsidP="00E37835">
          <w:pPr>
            <w:pStyle w:val="Encabezado"/>
            <w:snapToGrid w:val="0"/>
            <w:jc w:val="center"/>
          </w:pPr>
          <w:fldSimple w:instr=" DOCPROPERTY  Title  \* MERGEFORMAT ">
            <w:r w:rsidR="00E80655">
              <w:t>Diccionario de Datos de Sistemas de Información</w:t>
            </w:r>
          </w:fldSimple>
        </w:p>
        <w:p w:rsidR="003D7AB3" w:rsidRDefault="00C36F77" w:rsidP="00E37835">
          <w:pPr>
            <w:pStyle w:val="Encabezado"/>
            <w:snapToGrid w:val="0"/>
            <w:jc w:val="center"/>
          </w:pPr>
          <w:fldSimple w:instr=" DOCPROPERTY  Subject  \* MERGEFORMAT ">
            <w:r w:rsidR="00E80655"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D7AB3" w:rsidRPr="008B18D4" w:rsidRDefault="003D7AB3" w:rsidP="00D60072">
          <w:pPr>
            <w:ind w:left="150"/>
          </w:pPr>
          <w:r>
            <w:t>Ver 0.</w:t>
          </w:r>
          <w:r w:rsidR="009D093C">
            <w:t>1</w:t>
          </w:r>
        </w:p>
      </w:tc>
    </w:tr>
    <w:tr w:rsidR="003D7AB3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D7AB3" w:rsidRDefault="003D7AB3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3D7AB3" w:rsidRPr="008B18D4" w:rsidRDefault="004317F6">
          <w:pPr>
            <w:pStyle w:val="Encabezado"/>
            <w:jc w:val="center"/>
          </w:pPr>
          <w:proofErr w:type="spellStart"/>
          <w:r>
            <w:t>xxxxxxxxxxxxxxxxxxxxxxx</w:t>
          </w:r>
          <w:proofErr w:type="spellEnd"/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D7AB3" w:rsidRDefault="003D7AB3"/>
      </w:tc>
    </w:tr>
  </w:tbl>
  <w:p w:rsidR="003D7AB3" w:rsidRDefault="003D7AB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F5A" w:rsidRDefault="00485F5A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DA766F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A766F" w:rsidRDefault="004317F6" w:rsidP="0014601A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81E3FBD" wp14:editId="5B7FEB15">
                <wp:simplePos x="0" y="0"/>
                <wp:positionH relativeFrom="column">
                  <wp:posOffset>276225</wp:posOffset>
                </wp:positionH>
                <wp:positionV relativeFrom="paragraph">
                  <wp:posOffset>-6985</wp:posOffset>
                </wp:positionV>
                <wp:extent cx="650240" cy="650240"/>
                <wp:effectExtent l="0" t="0" r="0" b="0"/>
                <wp:wrapNone/>
                <wp:docPr id="8" name="Imagen 8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A766F" w:rsidRDefault="00C36F77" w:rsidP="0014601A">
          <w:pPr>
            <w:pStyle w:val="Encabezado"/>
            <w:snapToGrid w:val="0"/>
            <w:jc w:val="center"/>
          </w:pPr>
          <w:fldSimple w:instr=" DOCPROPERTY  Title  \* MERGEFORMAT ">
            <w:r w:rsidR="00E80655">
              <w:t>Diccionario de Datos de Sistemas de Información</w:t>
            </w:r>
          </w:fldSimple>
        </w:p>
        <w:p w:rsidR="00DA766F" w:rsidRDefault="00C36F77" w:rsidP="0014601A">
          <w:pPr>
            <w:pStyle w:val="Encabezado"/>
            <w:snapToGrid w:val="0"/>
            <w:jc w:val="center"/>
          </w:pPr>
          <w:fldSimple w:instr=" DOCPROPERTY  Subject  \* MERGEFORMAT ">
            <w:r w:rsidR="00E80655"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A766F" w:rsidRPr="008B18D4" w:rsidRDefault="00DA766F" w:rsidP="0014601A">
          <w:pPr>
            <w:ind w:left="150"/>
          </w:pPr>
          <w:r>
            <w:t>Ver 0.1</w:t>
          </w:r>
        </w:p>
      </w:tc>
    </w:tr>
    <w:tr w:rsidR="00DA766F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A766F" w:rsidRDefault="00DA766F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DA766F" w:rsidRPr="008B18D4" w:rsidRDefault="004317F6" w:rsidP="0014601A">
          <w:pPr>
            <w:pStyle w:val="Encabezado"/>
            <w:jc w:val="center"/>
          </w:pPr>
          <w:r>
            <w:t>XXXXXXXXXXXXXXXXX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A766F" w:rsidRDefault="00DA766F" w:rsidP="0014601A"/>
      </w:tc>
    </w:tr>
  </w:tbl>
  <w:p w:rsidR="00485F5A" w:rsidRDefault="00485F5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55"/>
    <w:rsid w:val="00006AD5"/>
    <w:rsid w:val="00007654"/>
    <w:rsid w:val="00014CDD"/>
    <w:rsid w:val="0002062D"/>
    <w:rsid w:val="000216F8"/>
    <w:rsid w:val="00025A6B"/>
    <w:rsid w:val="00026FFA"/>
    <w:rsid w:val="00042571"/>
    <w:rsid w:val="000473F6"/>
    <w:rsid w:val="00050E79"/>
    <w:rsid w:val="000510A3"/>
    <w:rsid w:val="0005554C"/>
    <w:rsid w:val="0005563C"/>
    <w:rsid w:val="00060622"/>
    <w:rsid w:val="00061482"/>
    <w:rsid w:val="000722C4"/>
    <w:rsid w:val="00072C77"/>
    <w:rsid w:val="000814B9"/>
    <w:rsid w:val="00085069"/>
    <w:rsid w:val="0008532A"/>
    <w:rsid w:val="00087E39"/>
    <w:rsid w:val="000902C5"/>
    <w:rsid w:val="00091039"/>
    <w:rsid w:val="000915E6"/>
    <w:rsid w:val="000A0800"/>
    <w:rsid w:val="000A2F9F"/>
    <w:rsid w:val="000A7575"/>
    <w:rsid w:val="000A7BFA"/>
    <w:rsid w:val="000B037D"/>
    <w:rsid w:val="000B47BA"/>
    <w:rsid w:val="000B678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04AC4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7EBA"/>
    <w:rsid w:val="001C178C"/>
    <w:rsid w:val="001D1715"/>
    <w:rsid w:val="001D2C11"/>
    <w:rsid w:val="001E1899"/>
    <w:rsid w:val="001E5A7A"/>
    <w:rsid w:val="001E6BB4"/>
    <w:rsid w:val="00200BC9"/>
    <w:rsid w:val="00201BE6"/>
    <w:rsid w:val="00204007"/>
    <w:rsid w:val="00207276"/>
    <w:rsid w:val="00212D9F"/>
    <w:rsid w:val="0022293D"/>
    <w:rsid w:val="00224EF6"/>
    <w:rsid w:val="00226F31"/>
    <w:rsid w:val="002278D1"/>
    <w:rsid w:val="00227C81"/>
    <w:rsid w:val="0023520A"/>
    <w:rsid w:val="00235B7D"/>
    <w:rsid w:val="00243274"/>
    <w:rsid w:val="002466AE"/>
    <w:rsid w:val="00250FCF"/>
    <w:rsid w:val="0025604A"/>
    <w:rsid w:val="00281D31"/>
    <w:rsid w:val="00284266"/>
    <w:rsid w:val="00284493"/>
    <w:rsid w:val="00295F15"/>
    <w:rsid w:val="00295F6C"/>
    <w:rsid w:val="00295F7A"/>
    <w:rsid w:val="002963E8"/>
    <w:rsid w:val="002A1503"/>
    <w:rsid w:val="002A26A0"/>
    <w:rsid w:val="002B11BB"/>
    <w:rsid w:val="002C600D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1218"/>
    <w:rsid w:val="00307E33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61248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17F6"/>
    <w:rsid w:val="00431FF7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1C7F"/>
    <w:rsid w:val="00492703"/>
    <w:rsid w:val="00495D08"/>
    <w:rsid w:val="0049688C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6AE"/>
    <w:rsid w:val="00500244"/>
    <w:rsid w:val="00502929"/>
    <w:rsid w:val="00511F28"/>
    <w:rsid w:val="0051520E"/>
    <w:rsid w:val="00521FEF"/>
    <w:rsid w:val="00523875"/>
    <w:rsid w:val="00536987"/>
    <w:rsid w:val="00542397"/>
    <w:rsid w:val="00544A23"/>
    <w:rsid w:val="00544AF0"/>
    <w:rsid w:val="0054577D"/>
    <w:rsid w:val="00546E0F"/>
    <w:rsid w:val="0054762A"/>
    <w:rsid w:val="00555FB8"/>
    <w:rsid w:val="00560FA5"/>
    <w:rsid w:val="00562EDA"/>
    <w:rsid w:val="00563003"/>
    <w:rsid w:val="0056497E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F4CD8"/>
    <w:rsid w:val="005F55A1"/>
    <w:rsid w:val="005F5F08"/>
    <w:rsid w:val="006005CC"/>
    <w:rsid w:val="00607A7E"/>
    <w:rsid w:val="006110A1"/>
    <w:rsid w:val="006232B7"/>
    <w:rsid w:val="00623594"/>
    <w:rsid w:val="0062432B"/>
    <w:rsid w:val="006254A8"/>
    <w:rsid w:val="00633567"/>
    <w:rsid w:val="006337DB"/>
    <w:rsid w:val="00636845"/>
    <w:rsid w:val="00637A5A"/>
    <w:rsid w:val="00644CA8"/>
    <w:rsid w:val="00651B74"/>
    <w:rsid w:val="006607C3"/>
    <w:rsid w:val="00667701"/>
    <w:rsid w:val="0067052C"/>
    <w:rsid w:val="00694D57"/>
    <w:rsid w:val="006B27BA"/>
    <w:rsid w:val="006B7A14"/>
    <w:rsid w:val="006C09CE"/>
    <w:rsid w:val="006C6F6A"/>
    <w:rsid w:val="006D2F77"/>
    <w:rsid w:val="006D3C30"/>
    <w:rsid w:val="006D4B92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5F3E"/>
    <w:rsid w:val="00736E51"/>
    <w:rsid w:val="007405DD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B0E4B"/>
    <w:rsid w:val="007B17D9"/>
    <w:rsid w:val="007B21E3"/>
    <w:rsid w:val="007B3D1B"/>
    <w:rsid w:val="007C2036"/>
    <w:rsid w:val="007E2295"/>
    <w:rsid w:val="007E242C"/>
    <w:rsid w:val="007E3808"/>
    <w:rsid w:val="007F14AA"/>
    <w:rsid w:val="007F4AB8"/>
    <w:rsid w:val="00800F40"/>
    <w:rsid w:val="008032D1"/>
    <w:rsid w:val="00803F65"/>
    <w:rsid w:val="008102F2"/>
    <w:rsid w:val="00810E74"/>
    <w:rsid w:val="00814657"/>
    <w:rsid w:val="00817B7F"/>
    <w:rsid w:val="008211CD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28E8"/>
    <w:rsid w:val="00966182"/>
    <w:rsid w:val="009720E7"/>
    <w:rsid w:val="009724C3"/>
    <w:rsid w:val="00983653"/>
    <w:rsid w:val="009869D4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D6C43"/>
    <w:rsid w:val="009E0567"/>
    <w:rsid w:val="009E080D"/>
    <w:rsid w:val="009F31D4"/>
    <w:rsid w:val="00A01407"/>
    <w:rsid w:val="00A01E16"/>
    <w:rsid w:val="00A0389E"/>
    <w:rsid w:val="00A07D87"/>
    <w:rsid w:val="00A1766B"/>
    <w:rsid w:val="00A21954"/>
    <w:rsid w:val="00A224E5"/>
    <w:rsid w:val="00A27679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E3D"/>
    <w:rsid w:val="00A634A4"/>
    <w:rsid w:val="00A647B5"/>
    <w:rsid w:val="00A85981"/>
    <w:rsid w:val="00A85A0E"/>
    <w:rsid w:val="00A90C2B"/>
    <w:rsid w:val="00A91932"/>
    <w:rsid w:val="00A9516F"/>
    <w:rsid w:val="00A96A03"/>
    <w:rsid w:val="00A97AA6"/>
    <w:rsid w:val="00AA102E"/>
    <w:rsid w:val="00AA22CD"/>
    <w:rsid w:val="00AA3D5E"/>
    <w:rsid w:val="00AB7291"/>
    <w:rsid w:val="00AC1354"/>
    <w:rsid w:val="00AC5D8B"/>
    <w:rsid w:val="00AC7FE0"/>
    <w:rsid w:val="00AD7102"/>
    <w:rsid w:val="00AE2073"/>
    <w:rsid w:val="00AE77F3"/>
    <w:rsid w:val="00AF1C3D"/>
    <w:rsid w:val="00AF1C9F"/>
    <w:rsid w:val="00AF4D14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70BEB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2C5F"/>
    <w:rsid w:val="00BA3F90"/>
    <w:rsid w:val="00BB1327"/>
    <w:rsid w:val="00BC145D"/>
    <w:rsid w:val="00BC5E42"/>
    <w:rsid w:val="00BC68BD"/>
    <w:rsid w:val="00BC7532"/>
    <w:rsid w:val="00BC7D0D"/>
    <w:rsid w:val="00BE2FD6"/>
    <w:rsid w:val="00BE468F"/>
    <w:rsid w:val="00BE6D77"/>
    <w:rsid w:val="00C14FDF"/>
    <w:rsid w:val="00C156D9"/>
    <w:rsid w:val="00C335D4"/>
    <w:rsid w:val="00C34B3E"/>
    <w:rsid w:val="00C36F77"/>
    <w:rsid w:val="00C413E3"/>
    <w:rsid w:val="00C414E1"/>
    <w:rsid w:val="00C420FE"/>
    <w:rsid w:val="00C42D89"/>
    <w:rsid w:val="00C445AF"/>
    <w:rsid w:val="00C45695"/>
    <w:rsid w:val="00C47D53"/>
    <w:rsid w:val="00C51290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39AC"/>
    <w:rsid w:val="00CA429C"/>
    <w:rsid w:val="00CA73F4"/>
    <w:rsid w:val="00CA7859"/>
    <w:rsid w:val="00CC21C7"/>
    <w:rsid w:val="00CC240E"/>
    <w:rsid w:val="00CC3BFC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27A77"/>
    <w:rsid w:val="00D300D8"/>
    <w:rsid w:val="00D3466B"/>
    <w:rsid w:val="00D40A25"/>
    <w:rsid w:val="00D436B0"/>
    <w:rsid w:val="00D4533A"/>
    <w:rsid w:val="00D46A2F"/>
    <w:rsid w:val="00D471FA"/>
    <w:rsid w:val="00D51729"/>
    <w:rsid w:val="00D52D5A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7415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3EA9"/>
    <w:rsid w:val="00DF20FE"/>
    <w:rsid w:val="00DF293D"/>
    <w:rsid w:val="00DF69C5"/>
    <w:rsid w:val="00E04523"/>
    <w:rsid w:val="00E07BB8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7AB"/>
    <w:rsid w:val="00E37835"/>
    <w:rsid w:val="00E42406"/>
    <w:rsid w:val="00E42F85"/>
    <w:rsid w:val="00E46273"/>
    <w:rsid w:val="00E543ED"/>
    <w:rsid w:val="00E607A3"/>
    <w:rsid w:val="00E60C72"/>
    <w:rsid w:val="00E6627A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EF6C3B"/>
    <w:rsid w:val="00F0121E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4A86-A93A-4196-9611-C3547F8E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11</Pages>
  <Words>774</Words>
  <Characters>4262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5026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2019-04-22T00:09:00Z</dcterms:created>
  <dcterms:modified xsi:type="dcterms:W3CDTF">2019-05-23T17:48:00Z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