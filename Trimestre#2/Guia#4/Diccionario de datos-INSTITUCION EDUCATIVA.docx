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151E" w:rsidRDefault="00C7151E">
      <w:pPr>
        <w:rPr>
          <w:shd w:val="clear" w:color="auto" w:fill="FFFF00"/>
        </w:rPr>
      </w:pPr>
    </w:p>
    <w:p w:rsidR="00C7151E" w:rsidRDefault="00C7151E"/>
    <w:p w:rsidR="00C7151E" w:rsidRDefault="00C7151E"/>
    <w:p w:rsidR="001508C2" w:rsidRDefault="00091039" w:rsidP="00F47095">
      <w:pPr>
        <w:jc w:val="center"/>
        <w:rPr>
          <w:b/>
          <w:sz w:val="40"/>
          <w:szCs w:val="40"/>
        </w:rPr>
      </w:pPr>
      <w:r w:rsidRPr="003906A1">
        <w:rPr>
          <w:b/>
          <w:sz w:val="40"/>
          <w:szCs w:val="40"/>
        </w:rPr>
        <w:fldChar w:fldCharType="begin"/>
      </w:r>
      <w:r w:rsidRPr="003906A1">
        <w:rPr>
          <w:b/>
          <w:sz w:val="40"/>
          <w:szCs w:val="40"/>
        </w:rPr>
        <w:instrText xml:space="preserve"> DOCPROPERTY  Title  \* MERGEFORMAT </w:instrText>
      </w:r>
      <w:r w:rsidRPr="003906A1">
        <w:rPr>
          <w:b/>
          <w:sz w:val="40"/>
          <w:szCs w:val="40"/>
        </w:rPr>
        <w:fldChar w:fldCharType="separate"/>
      </w:r>
      <w:r w:rsidR="00E80655">
        <w:rPr>
          <w:b/>
          <w:sz w:val="40"/>
          <w:szCs w:val="40"/>
        </w:rPr>
        <w:t>Diccionario de Datos de Sistemas de Información</w:t>
      </w:r>
      <w:r w:rsidRPr="003906A1">
        <w:rPr>
          <w:b/>
          <w:sz w:val="40"/>
          <w:szCs w:val="40"/>
        </w:rPr>
        <w:fldChar w:fldCharType="end"/>
      </w:r>
    </w:p>
    <w:p w:rsidR="00865818" w:rsidRPr="003906A1" w:rsidRDefault="00865818" w:rsidP="00F47095">
      <w:pPr>
        <w:jc w:val="center"/>
        <w:rPr>
          <w:b/>
          <w:sz w:val="40"/>
          <w:szCs w:val="40"/>
        </w:rPr>
      </w:pPr>
    </w:p>
    <w:p w:rsidR="00091039" w:rsidRPr="001508C2" w:rsidRDefault="00091039" w:rsidP="00F47095">
      <w:pPr>
        <w:jc w:val="center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DOCPROPERTY  Subject  \* MERGEFORMAT </w:instrText>
      </w:r>
      <w:r>
        <w:rPr>
          <w:sz w:val="40"/>
          <w:szCs w:val="40"/>
        </w:rPr>
        <w:fldChar w:fldCharType="separate"/>
      </w:r>
      <w:r w:rsidR="00E80655">
        <w:rPr>
          <w:sz w:val="40"/>
          <w:szCs w:val="40"/>
        </w:rPr>
        <w:t>Proyecto</w:t>
      </w:r>
      <w:r>
        <w:rPr>
          <w:sz w:val="40"/>
          <w:szCs w:val="40"/>
        </w:rPr>
        <w:fldChar w:fldCharType="end"/>
      </w:r>
      <w:r w:rsidR="004317F6">
        <w:rPr>
          <w:sz w:val="40"/>
          <w:szCs w:val="40"/>
        </w:rPr>
        <w:t xml:space="preserve"> </w:t>
      </w:r>
      <w:r w:rsidR="00F460F6">
        <w:rPr>
          <w:sz w:val="40"/>
          <w:szCs w:val="40"/>
        </w:rPr>
        <w:t>Individual</w:t>
      </w:r>
    </w:p>
    <w:p w:rsidR="00C7151E" w:rsidRDefault="00C7151E"/>
    <w:p w:rsidR="00C7151E" w:rsidRDefault="00C7151E"/>
    <w:p w:rsidR="00C7151E" w:rsidRDefault="00C7151E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Default="00E80DA1"/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INTEGRANTES: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44FA4" w:rsidP="00F460F6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JOLMER EMANUEL GIRALDO ENCALADA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INSTRUCTOR: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F460F6">
        <w:rPr>
          <w:rFonts w:ascii="Arial" w:hAnsi="Arial" w:cs="Arial"/>
          <w:b/>
          <w:bCs/>
          <w:lang w:val="es-CO"/>
        </w:rPr>
        <w:t>JAVIER LEONARDO PINEDA URIBE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rPr>
          <w:rFonts w:ascii="Arial" w:hAnsi="Arial" w:cs="Arial"/>
          <w:b/>
          <w:bCs/>
          <w:lang w:val="es-CO"/>
        </w:rPr>
      </w:pP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 xml:space="preserve">BOGOTÁ </w:t>
      </w:r>
      <w:r w:rsidRPr="005B7026">
        <w:rPr>
          <w:rFonts w:ascii="Arial" w:hAnsi="Arial" w:cs="Arial"/>
          <w:b/>
          <w:bCs/>
          <w:highlight w:val="yellow"/>
          <w:lang w:val="es-CO"/>
        </w:rPr>
        <w:t>XXXXX</w:t>
      </w:r>
      <w:r w:rsidRPr="005B7026">
        <w:rPr>
          <w:rFonts w:ascii="Arial" w:hAnsi="Arial" w:cs="Arial"/>
          <w:b/>
          <w:bCs/>
          <w:lang w:val="es-CO"/>
        </w:rPr>
        <w:t xml:space="preserve"> DE </w:t>
      </w:r>
      <w:r w:rsidRPr="005B7026">
        <w:rPr>
          <w:rFonts w:ascii="Arial" w:hAnsi="Arial" w:cs="Arial"/>
          <w:b/>
          <w:bCs/>
          <w:highlight w:val="yellow"/>
          <w:lang w:val="es-CO"/>
        </w:rPr>
        <w:t>XXXXX</w:t>
      </w:r>
      <w:r w:rsidRPr="005B7026">
        <w:rPr>
          <w:rFonts w:ascii="Arial" w:hAnsi="Arial" w:cs="Arial"/>
          <w:b/>
          <w:bCs/>
          <w:lang w:val="es-CO"/>
        </w:rPr>
        <w:t xml:space="preserve"> DE 20</w:t>
      </w:r>
      <w:r w:rsidRPr="005B7026">
        <w:rPr>
          <w:rFonts w:ascii="Arial" w:hAnsi="Arial" w:cs="Arial"/>
          <w:b/>
          <w:bCs/>
          <w:highlight w:val="yellow"/>
          <w:lang w:val="es-CO"/>
        </w:rPr>
        <w:t>XX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SERVICIO NACIONAL DE APRENDIZAJE – SENA</w:t>
      </w:r>
    </w:p>
    <w:p w:rsidR="00E80DA1" w:rsidRPr="005B7026" w:rsidRDefault="00E80DA1" w:rsidP="00E80DA1">
      <w:pPr>
        <w:jc w:val="center"/>
        <w:rPr>
          <w:rFonts w:ascii="Arial" w:hAnsi="Arial" w:cs="Arial"/>
          <w:b/>
          <w:bCs/>
          <w:lang w:val="es-CO"/>
        </w:rPr>
      </w:pPr>
      <w:r w:rsidRPr="005B7026">
        <w:rPr>
          <w:rFonts w:ascii="Arial" w:hAnsi="Arial" w:cs="Arial"/>
          <w:b/>
          <w:bCs/>
          <w:lang w:val="es-CO"/>
        </w:rPr>
        <w:t>CENTRO ELECTRICIDAD, ELECTRÓNICA Y TELECOMUNICACIONES – CEET</w:t>
      </w:r>
    </w:p>
    <w:p w:rsidR="00C7151E" w:rsidRDefault="00F460F6" w:rsidP="00E80DA1">
      <w:pPr>
        <w:jc w:val="center"/>
        <w:sectPr w:rsidR="00C7151E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  <w:r>
        <w:rPr>
          <w:rFonts w:ascii="Arial" w:hAnsi="Arial" w:cs="Arial"/>
          <w:b/>
          <w:bCs/>
          <w:lang w:val="es-CO"/>
        </w:rPr>
        <w:t>ANALISIS Y DESARRROLLO DEL SISTEMA DE INFORMACION</w:t>
      </w:r>
      <w:r>
        <w:rPr>
          <w:rFonts w:ascii="Arial" w:hAnsi="Arial" w:cs="Arial"/>
          <w:b/>
          <w:bCs/>
          <w:lang w:val="es-CO"/>
        </w:rPr>
        <w:br/>
      </w:r>
      <w:r w:rsidR="00E80DA1" w:rsidRPr="005B7026">
        <w:rPr>
          <w:rFonts w:ascii="Arial" w:hAnsi="Arial" w:cs="Arial"/>
          <w:b/>
          <w:bCs/>
          <w:lang w:val="es-CO"/>
        </w:rPr>
        <w:t xml:space="preserve">TRIMESTRE </w:t>
      </w:r>
      <w:r w:rsidR="00E80DA1">
        <w:rPr>
          <w:rFonts w:ascii="Arial" w:hAnsi="Arial" w:cs="Arial"/>
          <w:b/>
          <w:bCs/>
          <w:lang w:val="es-CO"/>
        </w:rPr>
        <w:t xml:space="preserve">  </w:t>
      </w:r>
      <w:r>
        <w:rPr>
          <w:rFonts w:ascii="Arial" w:hAnsi="Arial" w:cs="Arial"/>
          <w:b/>
          <w:bCs/>
          <w:lang w:val="es-CO"/>
        </w:rPr>
        <w:t>2</w:t>
      </w:r>
    </w:p>
    <w:p w:rsidR="00C7151E" w:rsidRDefault="00C7151E"/>
    <w:p w:rsidR="00C7151E" w:rsidRDefault="00C7151E">
      <w:pPr>
        <w:pStyle w:val="Encabezado"/>
        <w:tabs>
          <w:tab w:val="clear" w:pos="4252"/>
          <w:tab w:val="clear" w:pos="8504"/>
        </w:tabs>
      </w:pPr>
    </w:p>
    <w:p w:rsidR="00C7151E" w:rsidRPr="002D3A12" w:rsidRDefault="002D3A12">
      <w:pPr>
        <w:jc w:val="center"/>
        <w:rPr>
          <w:b/>
          <w:sz w:val="24"/>
        </w:rPr>
      </w:pPr>
      <w:r w:rsidRPr="002D3A12">
        <w:rPr>
          <w:b/>
          <w:sz w:val="24"/>
        </w:rPr>
        <w:t>CONTROL DE CAMBIOS DEL DOCUMENTO</w:t>
      </w:r>
    </w:p>
    <w:p w:rsidR="00B75897" w:rsidRPr="00732132" w:rsidRDefault="00B75897" w:rsidP="00B75897"/>
    <w:p w:rsidR="00B75897" w:rsidRPr="00732132" w:rsidRDefault="00B75897" w:rsidP="00B75897">
      <w:r w:rsidRPr="00732132">
        <w:t>Registro de cambios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296"/>
        <w:gridCol w:w="1843"/>
        <w:gridCol w:w="2552"/>
        <w:gridCol w:w="2123"/>
      </w:tblGrid>
      <w:tr w:rsidR="00D765F8" w:rsidRPr="009E080D" w:rsidTr="009E080D">
        <w:trPr>
          <w:cantSplit/>
          <w:trHeight w:val="260"/>
          <w:tblHeader/>
        </w:trPr>
        <w:tc>
          <w:tcPr>
            <w:tcW w:w="2296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Autor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:rsidR="00D765F8" w:rsidRPr="009E080D" w:rsidRDefault="00924CBC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D765F8" w:rsidRPr="00732132" w:rsidTr="00924CBC">
        <w:trPr>
          <w:cantSplit/>
          <w:trHeight w:val="260"/>
        </w:trPr>
        <w:tc>
          <w:tcPr>
            <w:tcW w:w="2296" w:type="dxa"/>
          </w:tcPr>
          <w:p w:rsidR="00D765F8" w:rsidRPr="00732132" w:rsidRDefault="00E44FA4" w:rsidP="00E44FA4">
            <w:pPr>
              <w:jc w:val="left"/>
            </w:pPr>
            <w:bookmarkStart w:id="0" w:name="RevisionSheet"/>
            <w:bookmarkEnd w:id="0"/>
            <w:proofErr w:type="spellStart"/>
            <w:r>
              <w:t>Jolmer</w:t>
            </w:r>
            <w:proofErr w:type="spellEnd"/>
            <w:r>
              <w:t xml:space="preserve"> Emanuel Giraldo Encalada</w:t>
            </w:r>
          </w:p>
        </w:tc>
        <w:tc>
          <w:tcPr>
            <w:tcW w:w="1843" w:type="dxa"/>
          </w:tcPr>
          <w:p w:rsidR="00D765F8" w:rsidRPr="00732132" w:rsidRDefault="00F460F6" w:rsidP="002E0E43">
            <w:r>
              <w:t>001</w:t>
            </w:r>
          </w:p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F460F6" w:rsidP="002E0E43">
            <w:r>
              <w:t>28/05/2019</w:t>
            </w:r>
          </w:p>
        </w:tc>
      </w:tr>
      <w:tr w:rsidR="00D765F8" w:rsidRPr="00732132" w:rsidTr="00924CBC">
        <w:trPr>
          <w:cantSplit/>
          <w:trHeight w:val="242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60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60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75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60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  <w:tr w:rsidR="00D765F8" w:rsidRPr="00732132" w:rsidTr="00924CBC">
        <w:trPr>
          <w:cantSplit/>
          <w:trHeight w:val="275"/>
        </w:trPr>
        <w:tc>
          <w:tcPr>
            <w:tcW w:w="2296" w:type="dxa"/>
          </w:tcPr>
          <w:p w:rsidR="00D765F8" w:rsidRPr="00732132" w:rsidRDefault="00D765F8" w:rsidP="002E0E43"/>
        </w:tc>
        <w:tc>
          <w:tcPr>
            <w:tcW w:w="1843" w:type="dxa"/>
          </w:tcPr>
          <w:p w:rsidR="00D765F8" w:rsidRPr="00732132" w:rsidRDefault="00D765F8" w:rsidP="002E0E43"/>
        </w:tc>
        <w:tc>
          <w:tcPr>
            <w:tcW w:w="2552" w:type="dxa"/>
          </w:tcPr>
          <w:p w:rsidR="00D765F8" w:rsidRPr="00732132" w:rsidRDefault="00D765F8" w:rsidP="002E0E43"/>
        </w:tc>
        <w:tc>
          <w:tcPr>
            <w:tcW w:w="2123" w:type="dxa"/>
          </w:tcPr>
          <w:p w:rsidR="00D765F8" w:rsidRPr="00732132" w:rsidRDefault="00D765F8" w:rsidP="002E0E43"/>
        </w:tc>
      </w:tr>
    </w:tbl>
    <w:p w:rsidR="00B75897" w:rsidRPr="00732132" w:rsidRDefault="00B75897" w:rsidP="00B75897"/>
    <w:p w:rsidR="00B75897" w:rsidRPr="00732132" w:rsidRDefault="00B75897" w:rsidP="00B75897">
      <w:r w:rsidRPr="00732132">
        <w:t>Revisores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732132" w:rsidTr="00F75C3C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B75897" w:rsidRPr="00732132" w:rsidTr="00D765F8">
        <w:trPr>
          <w:cantSplit/>
        </w:trPr>
        <w:tc>
          <w:tcPr>
            <w:tcW w:w="2310" w:type="dxa"/>
          </w:tcPr>
          <w:p w:rsidR="00B75897" w:rsidRPr="00732132" w:rsidRDefault="00F460F6" w:rsidP="002E0E43">
            <w:r>
              <w:t>Javier Leonardo Pineda</w:t>
            </w:r>
          </w:p>
        </w:tc>
        <w:tc>
          <w:tcPr>
            <w:tcW w:w="1872" w:type="dxa"/>
          </w:tcPr>
          <w:p w:rsidR="00B75897" w:rsidRPr="00732132" w:rsidRDefault="00B75897" w:rsidP="002E0E43"/>
        </w:tc>
        <w:tc>
          <w:tcPr>
            <w:tcW w:w="2520" w:type="dxa"/>
          </w:tcPr>
          <w:p w:rsidR="00B75897" w:rsidRPr="00732132" w:rsidRDefault="00B75897" w:rsidP="002E0E43"/>
        </w:tc>
        <w:tc>
          <w:tcPr>
            <w:tcW w:w="2129" w:type="dxa"/>
          </w:tcPr>
          <w:p w:rsidR="00B75897" w:rsidRPr="00732132" w:rsidRDefault="00F460F6" w:rsidP="002E0E43">
            <w:r>
              <w:t>28/05/2019</w:t>
            </w:r>
          </w:p>
        </w:tc>
      </w:tr>
      <w:tr w:rsidR="00B75897" w:rsidRPr="00732132" w:rsidTr="00D765F8">
        <w:trPr>
          <w:cantSplit/>
        </w:trPr>
        <w:tc>
          <w:tcPr>
            <w:tcW w:w="2310" w:type="dxa"/>
          </w:tcPr>
          <w:p w:rsidR="00B75897" w:rsidRPr="00732132" w:rsidRDefault="00B75897" w:rsidP="002E0E43"/>
        </w:tc>
        <w:tc>
          <w:tcPr>
            <w:tcW w:w="1872" w:type="dxa"/>
          </w:tcPr>
          <w:p w:rsidR="00B75897" w:rsidRPr="00732132" w:rsidRDefault="00B75897" w:rsidP="002E0E43"/>
        </w:tc>
        <w:tc>
          <w:tcPr>
            <w:tcW w:w="2520" w:type="dxa"/>
          </w:tcPr>
          <w:p w:rsidR="00B75897" w:rsidRPr="00732132" w:rsidRDefault="00B75897" w:rsidP="002E0E43"/>
        </w:tc>
        <w:tc>
          <w:tcPr>
            <w:tcW w:w="2129" w:type="dxa"/>
          </w:tcPr>
          <w:p w:rsidR="00B75897" w:rsidRPr="00732132" w:rsidRDefault="00B75897" w:rsidP="002E0E43"/>
        </w:tc>
      </w:tr>
      <w:tr w:rsidR="00B75897" w:rsidRPr="00732132" w:rsidTr="00D765F8">
        <w:trPr>
          <w:cantSplit/>
        </w:trPr>
        <w:tc>
          <w:tcPr>
            <w:tcW w:w="2310" w:type="dxa"/>
          </w:tcPr>
          <w:p w:rsidR="00B75897" w:rsidRPr="00732132" w:rsidRDefault="00B75897" w:rsidP="002E0E43"/>
        </w:tc>
        <w:tc>
          <w:tcPr>
            <w:tcW w:w="1872" w:type="dxa"/>
          </w:tcPr>
          <w:p w:rsidR="00B75897" w:rsidRPr="00732132" w:rsidRDefault="00B75897" w:rsidP="002E0E43"/>
        </w:tc>
        <w:tc>
          <w:tcPr>
            <w:tcW w:w="2520" w:type="dxa"/>
          </w:tcPr>
          <w:p w:rsidR="00B75897" w:rsidRPr="00732132" w:rsidRDefault="00B75897" w:rsidP="002E0E43"/>
        </w:tc>
        <w:tc>
          <w:tcPr>
            <w:tcW w:w="2129" w:type="dxa"/>
          </w:tcPr>
          <w:p w:rsidR="00B75897" w:rsidRPr="00732132" w:rsidRDefault="00B75897" w:rsidP="002E0E43"/>
        </w:tc>
      </w:tr>
      <w:tr w:rsidR="00B75897" w:rsidRPr="00732132" w:rsidTr="00D765F8">
        <w:trPr>
          <w:cantSplit/>
        </w:trPr>
        <w:tc>
          <w:tcPr>
            <w:tcW w:w="2310" w:type="dxa"/>
          </w:tcPr>
          <w:p w:rsidR="00B75897" w:rsidRPr="00732132" w:rsidRDefault="00B75897" w:rsidP="002E0E43"/>
        </w:tc>
        <w:tc>
          <w:tcPr>
            <w:tcW w:w="1872" w:type="dxa"/>
          </w:tcPr>
          <w:p w:rsidR="00B75897" w:rsidRPr="00732132" w:rsidRDefault="00B75897" w:rsidP="002E0E43"/>
        </w:tc>
        <w:tc>
          <w:tcPr>
            <w:tcW w:w="2520" w:type="dxa"/>
          </w:tcPr>
          <w:p w:rsidR="00B75897" w:rsidRPr="00732132" w:rsidRDefault="00B75897" w:rsidP="002E0E43"/>
        </w:tc>
        <w:tc>
          <w:tcPr>
            <w:tcW w:w="2129" w:type="dxa"/>
          </w:tcPr>
          <w:p w:rsidR="00B75897" w:rsidRPr="00732132" w:rsidRDefault="00B75897" w:rsidP="002E0E43"/>
        </w:tc>
      </w:tr>
    </w:tbl>
    <w:p w:rsidR="00B75897" w:rsidRPr="00732132" w:rsidRDefault="00B75897" w:rsidP="00B75897"/>
    <w:p w:rsidR="00B75897" w:rsidRPr="00732132" w:rsidRDefault="00B75897" w:rsidP="00B75897">
      <w:r w:rsidRPr="00732132">
        <w:t>Propiedades del documento</w:t>
      </w:r>
    </w:p>
    <w:tbl>
      <w:tblPr>
        <w:tblW w:w="8817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732132" w:rsidTr="004317F6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Detalle</w:t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B75897" w:rsidP="002E0E43">
            <w:r w:rsidRPr="00732132">
              <w:t>Título</w:t>
            </w:r>
          </w:p>
        </w:tc>
        <w:tc>
          <w:tcPr>
            <w:tcW w:w="6521" w:type="dxa"/>
          </w:tcPr>
          <w:p w:rsidR="00B75897" w:rsidRPr="00732132" w:rsidRDefault="00F75C3C" w:rsidP="002E0E43">
            <w:r>
              <w:fldChar w:fldCharType="begin"/>
            </w:r>
            <w:r>
              <w:instrText xml:space="preserve"> DOCPROPERTY  _NewReviewCycle  \* MERGEFORMAT </w:instrText>
            </w:r>
            <w:r>
              <w:fldChar w:fldCharType="end"/>
            </w:r>
            <w:r w:rsidR="0049683F">
              <w:fldChar w:fldCharType="begin"/>
            </w:r>
            <w:r w:rsidR="0049683F">
              <w:instrText xml:space="preserve"> DOCPROPERTY  Title  \* MERGEFORMAT </w:instrText>
            </w:r>
            <w:r w:rsidR="0049683F">
              <w:fldChar w:fldCharType="separate"/>
            </w:r>
            <w:r w:rsidR="00E80655">
              <w:t>Diccionario de Datos de Sistemas de Información</w:t>
            </w:r>
            <w:r w:rsidR="0049683F">
              <w:fldChar w:fldCharType="end"/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483303" w:rsidP="002E0E43">
            <w:r>
              <w:t>Proyecto</w:t>
            </w:r>
          </w:p>
        </w:tc>
        <w:tc>
          <w:tcPr>
            <w:tcW w:w="6521" w:type="dxa"/>
          </w:tcPr>
          <w:p w:rsidR="00B75897" w:rsidRPr="00732132" w:rsidRDefault="0049683F" w:rsidP="002E0E43"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E80655">
              <w:t>Proyecto</w:t>
            </w:r>
            <w:r>
              <w:fldChar w:fldCharType="end"/>
            </w:r>
            <w:r w:rsidR="00F460F6">
              <w:t xml:space="preserve"> Individual</w:t>
            </w:r>
          </w:p>
        </w:tc>
      </w:tr>
      <w:tr w:rsidR="00483303" w:rsidRPr="00732132" w:rsidTr="004317F6">
        <w:trPr>
          <w:cantSplit/>
        </w:trPr>
        <w:tc>
          <w:tcPr>
            <w:tcW w:w="2296" w:type="dxa"/>
          </w:tcPr>
          <w:p w:rsidR="00483303" w:rsidRPr="00732132" w:rsidRDefault="00483303" w:rsidP="002E0E43">
            <w:r w:rsidRPr="00732132">
              <w:t>Autor</w:t>
            </w:r>
          </w:p>
        </w:tc>
        <w:tc>
          <w:tcPr>
            <w:tcW w:w="6521" w:type="dxa"/>
          </w:tcPr>
          <w:p w:rsidR="00483303" w:rsidRPr="00732132" w:rsidRDefault="00E44FA4" w:rsidP="002E0E43">
            <w:proofErr w:type="spellStart"/>
            <w:r>
              <w:t>Jolmer</w:t>
            </w:r>
            <w:proofErr w:type="spellEnd"/>
            <w:r>
              <w:t xml:space="preserve"> Emanuel Giraldo Encalada</w:t>
            </w:r>
          </w:p>
        </w:tc>
      </w:tr>
      <w:tr w:rsidR="007B21E3" w:rsidRPr="00732132" w:rsidTr="004317F6">
        <w:trPr>
          <w:cantSplit/>
        </w:trPr>
        <w:tc>
          <w:tcPr>
            <w:tcW w:w="2296" w:type="dxa"/>
          </w:tcPr>
          <w:p w:rsidR="007B21E3" w:rsidRPr="00732132" w:rsidRDefault="007B21E3" w:rsidP="002E0E43">
            <w:r>
              <w:t>Nombre fichero</w:t>
            </w:r>
          </w:p>
        </w:tc>
        <w:tc>
          <w:tcPr>
            <w:tcW w:w="6521" w:type="dxa"/>
          </w:tcPr>
          <w:p w:rsidR="007B21E3" w:rsidRDefault="00F460F6" w:rsidP="002E0E43">
            <w:r>
              <w:rPr>
                <w:noProof/>
              </w:rPr>
              <w:t>Documento1</w:t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B75897" w:rsidP="002E0E43">
            <w:r w:rsidRPr="00732132">
              <w:t>Fecha de creación</w:t>
            </w:r>
          </w:p>
        </w:tc>
        <w:tc>
          <w:tcPr>
            <w:tcW w:w="6521" w:type="dxa"/>
          </w:tcPr>
          <w:p w:rsidR="00B75897" w:rsidRPr="00732132" w:rsidRDefault="0049683F" w:rsidP="002E0E43">
            <w:r>
              <w:fldChar w:fldCharType="begin"/>
            </w:r>
            <w:r>
              <w:instrText xml:space="preserve"> DOCPROPERTY  CreateTime  \* MERGEFORMAT </w:instrText>
            </w:r>
            <w:r>
              <w:fldChar w:fldCharType="separate"/>
            </w:r>
            <w:r w:rsidR="00E80655">
              <w:t>2</w:t>
            </w:r>
            <w:r w:rsidR="00F460F6">
              <w:t>8</w:t>
            </w:r>
            <w:r w:rsidR="00E80655">
              <w:t>/0</w:t>
            </w:r>
            <w:r w:rsidR="00F460F6">
              <w:t>5</w:t>
            </w:r>
            <w:r w:rsidR="00E80655">
              <w:t xml:space="preserve">/2019 </w:t>
            </w:r>
            <w:r w:rsidR="00F460F6">
              <w:t>1</w:t>
            </w:r>
            <w:r w:rsidR="00E80655">
              <w:t>:09 P.M.</w:t>
            </w:r>
            <w:r>
              <w:fldChar w:fldCharType="end"/>
            </w:r>
          </w:p>
        </w:tc>
      </w:tr>
      <w:tr w:rsidR="00B75897" w:rsidRPr="00732132" w:rsidTr="004317F6">
        <w:trPr>
          <w:cantSplit/>
        </w:trPr>
        <w:tc>
          <w:tcPr>
            <w:tcW w:w="2296" w:type="dxa"/>
          </w:tcPr>
          <w:p w:rsidR="00B75897" w:rsidRPr="00732132" w:rsidRDefault="004317F6" w:rsidP="002E0E43">
            <w:r w:rsidRPr="00732132">
              <w:t>Última</w:t>
            </w:r>
            <w:r w:rsidR="00B75897" w:rsidRPr="00732132">
              <w:t xml:space="preserve"> actualización</w:t>
            </w:r>
          </w:p>
        </w:tc>
        <w:tc>
          <w:tcPr>
            <w:tcW w:w="6521" w:type="dxa"/>
          </w:tcPr>
          <w:p w:rsidR="00B75897" w:rsidRPr="00732132" w:rsidRDefault="00F460F6" w:rsidP="00BC5E42">
            <w:r>
              <w:t>2</w:t>
            </w:r>
            <w:r w:rsidR="0049683F">
              <w:fldChar w:fldCharType="begin"/>
            </w:r>
            <w:r w:rsidR="0049683F">
              <w:instrText xml:space="preserve"> DOCPROPERTY  LastSavedTime  \* MERGEFORMAT </w:instrText>
            </w:r>
            <w:r w:rsidR="0049683F">
              <w:fldChar w:fldCharType="separate"/>
            </w:r>
            <w:r w:rsidR="00E80655">
              <w:t>8/0</w:t>
            </w:r>
            <w:r w:rsidR="00BC5E42">
              <w:t>5</w:t>
            </w:r>
            <w:r w:rsidR="00E80655">
              <w:t>/</w:t>
            </w:r>
            <w:r w:rsidR="00BC5E42">
              <w:t xml:space="preserve">2019 </w:t>
            </w:r>
            <w:r>
              <w:t>6</w:t>
            </w:r>
            <w:r w:rsidR="00E80655">
              <w:t>:01 P.M.</w:t>
            </w:r>
            <w:r w:rsidR="0049683F">
              <w:fldChar w:fldCharType="end"/>
            </w:r>
          </w:p>
        </w:tc>
      </w:tr>
    </w:tbl>
    <w:p w:rsidR="00B75897" w:rsidRPr="00732132" w:rsidRDefault="00B75897" w:rsidP="00B75897"/>
    <w:p w:rsidR="00B75897" w:rsidRPr="00732132" w:rsidRDefault="00B75897" w:rsidP="00B75897"/>
    <w:p w:rsidR="00B75897" w:rsidRPr="00732132" w:rsidRDefault="00B75897" w:rsidP="00B75897"/>
    <w:p w:rsidR="00544A23" w:rsidRDefault="00544A23">
      <w:pPr>
        <w:jc w:val="center"/>
      </w:pPr>
    </w:p>
    <w:p w:rsidR="00C7151E" w:rsidRDefault="00B75897" w:rsidP="002D3A12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</w:p>
    <w:p w:rsidR="004317F6" w:rsidRDefault="004317F6" w:rsidP="002D3A12">
      <w:pPr>
        <w:jc w:val="center"/>
        <w:rPr>
          <w:b/>
          <w:sz w:val="24"/>
        </w:rPr>
      </w:pPr>
    </w:p>
    <w:sdt>
      <w:sdtPr>
        <w:rPr>
          <w:rFonts w:ascii="NewsGotT" w:eastAsia="Times New Roman" w:hAnsi="NewsGotT" w:cs="Calibri"/>
          <w:color w:val="auto"/>
          <w:sz w:val="22"/>
          <w:szCs w:val="22"/>
          <w:lang w:val="es-ES" w:eastAsia="ar-SA"/>
        </w:rPr>
        <w:id w:val="274520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17F6" w:rsidRDefault="004317F6">
          <w:pPr>
            <w:pStyle w:val="TtuloTDC"/>
          </w:pPr>
          <w:r>
            <w:rPr>
              <w:lang w:val="es-ES"/>
            </w:rPr>
            <w:t>Tabla de contenido</w:t>
          </w:r>
        </w:p>
        <w:p w:rsidR="004317F6" w:rsidRDefault="004317F6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"1-3" \h \z \u </w:instrText>
          </w:r>
          <w:r>
            <w:rPr>
              <w:bCs/>
              <w:lang w:val="es-ES"/>
            </w:rPr>
            <w:fldChar w:fldCharType="separate"/>
          </w:r>
          <w:hyperlink w:anchor="_Toc9007268" w:history="1">
            <w:r w:rsidRPr="00581EAE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Pr="00581EAE">
              <w:rPr>
                <w:rStyle w:val="Hipervnculo"/>
                <w:noProof/>
              </w:rPr>
              <w:t>Alcance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7F6" w:rsidRDefault="0049683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69" w:history="1">
            <w:r w:rsidR="004317F6" w:rsidRPr="00581EAE">
              <w:rPr>
                <w:rStyle w:val="Hipervnculo"/>
                <w:noProof/>
              </w:rPr>
              <w:t>2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Participantes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_Toc9007269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6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9683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0" w:history="1">
            <w:r w:rsidR="004317F6" w:rsidRPr="00581EAE">
              <w:rPr>
                <w:rStyle w:val="Hipervnculo"/>
                <w:noProof/>
              </w:rPr>
              <w:t>3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Simbología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_Toc9007270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9683F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1" w:history="1">
            <w:r w:rsidR="004317F6" w:rsidRPr="00581EAE">
              <w:rPr>
                <w:rStyle w:val="Hipervnculo"/>
                <w:noProof/>
              </w:rPr>
              <w:t>3.1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Glosario de términos y abreviaturas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_Toc9007271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9683F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2" w:history="1">
            <w:r w:rsidR="004317F6" w:rsidRPr="00581EAE">
              <w:rPr>
                <w:rStyle w:val="Hipervnculo"/>
                <w:noProof/>
              </w:rPr>
              <w:t>3.2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Formato de los datos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_Toc9007272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7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9683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3" w:history="1">
            <w:r w:rsidR="004317F6" w:rsidRPr="00581EAE">
              <w:rPr>
                <w:rStyle w:val="Hipervnculo"/>
                <w:noProof/>
              </w:rPr>
              <w:t>4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Diagrama Entidad-Relación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_Toc9007273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9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9683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4" w:history="1">
            <w:r w:rsidR="004317F6" w:rsidRPr="00581EAE">
              <w:rPr>
                <w:rStyle w:val="Hipervnculo"/>
                <w:noProof/>
              </w:rPr>
              <w:t>5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Diccionario de datos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_Toc9007274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9683F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5" w:history="1">
            <w:r w:rsidR="004317F6" w:rsidRPr="00581EAE">
              <w:rPr>
                <w:rStyle w:val="Hipervnculo"/>
                <w:noProof/>
              </w:rPr>
              <w:t>5.1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Base de datos X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_Toc9007275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9683F">
          <w:pPr>
            <w:pStyle w:val="TDC3"/>
            <w:tabs>
              <w:tab w:val="left" w:pos="1132"/>
              <w:tab w:val="right" w:leader="dot" w:pos="8739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9007276" w:history="1">
            <w:r w:rsidR="004317F6" w:rsidRPr="00581EAE">
              <w:rPr>
                <w:rStyle w:val="Hipervnculo"/>
                <w:noProof/>
              </w:rPr>
              <w:t>5.1.1</w:t>
            </w:r>
            <w:r w:rsidR="004317F6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Tabla Y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_Toc9007276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10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9683F">
          <w:pPr>
            <w:pStyle w:val="TDC1"/>
            <w:tabs>
              <w:tab w:val="left" w:pos="440"/>
              <w:tab w:val="right" w:leader="dot" w:pos="8739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val="es-CO" w:eastAsia="es-CO"/>
            </w:rPr>
          </w:pPr>
          <w:hyperlink w:anchor="_Toc9007277" w:history="1">
            <w:r w:rsidR="004317F6" w:rsidRPr="00581EAE">
              <w:rPr>
                <w:rStyle w:val="Hipervnculo"/>
                <w:noProof/>
              </w:rPr>
              <w:t>6</w:t>
            </w:r>
            <w:r w:rsidR="004317F6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Tablas Maestras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_Toc9007277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9683F">
          <w:pPr>
            <w:pStyle w:val="TDC2"/>
            <w:tabs>
              <w:tab w:val="left" w:pos="849"/>
              <w:tab w:val="right" w:leader="dot" w:pos="8739"/>
            </w:tabs>
            <w:rPr>
              <w:rFonts w:asciiTheme="minorHAnsi" w:eastAsiaTheme="minorEastAsia" w:hAnsiTheme="minorHAnsi" w:cstheme="minorBidi"/>
              <w:smallCaps w:val="0"/>
              <w:noProof/>
              <w:lang w:val="es-CO" w:eastAsia="es-CO"/>
            </w:rPr>
          </w:pPr>
          <w:hyperlink w:anchor="_Toc9007278" w:history="1">
            <w:r w:rsidR="004317F6" w:rsidRPr="00581EAE">
              <w:rPr>
                <w:rStyle w:val="Hipervnculo"/>
                <w:noProof/>
              </w:rPr>
              <w:t>6.1</w:t>
            </w:r>
            <w:r w:rsidR="004317F6">
              <w:rPr>
                <w:rFonts w:asciiTheme="minorHAnsi" w:eastAsiaTheme="minorEastAsia" w:hAnsiTheme="minorHAnsi" w:cstheme="minorBidi"/>
                <w:smallCaps w:val="0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Base de Datos  X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_Toc9007278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9683F">
          <w:pPr>
            <w:pStyle w:val="TDC3"/>
            <w:tabs>
              <w:tab w:val="left" w:pos="1132"/>
              <w:tab w:val="right" w:leader="dot" w:pos="8739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9007279" w:history="1">
            <w:r w:rsidR="004317F6" w:rsidRPr="00581EAE">
              <w:rPr>
                <w:rStyle w:val="Hipervnculo"/>
                <w:noProof/>
              </w:rPr>
              <w:t>6.1.1</w:t>
            </w:r>
            <w:r w:rsidR="004317F6">
              <w:rPr>
                <w:rFonts w:asciiTheme="minorHAnsi" w:eastAsiaTheme="minorEastAsia" w:hAnsiTheme="minorHAnsi" w:cstheme="minorBidi"/>
                <w:noProof/>
                <w:lang w:val="es-CO" w:eastAsia="es-CO"/>
              </w:rPr>
              <w:tab/>
            </w:r>
            <w:r w:rsidR="004317F6" w:rsidRPr="00581EAE">
              <w:rPr>
                <w:rStyle w:val="Hipervnculo"/>
                <w:noProof/>
              </w:rPr>
              <w:t>Nombre de la Tabla</w:t>
            </w:r>
            <w:r w:rsidR="004317F6">
              <w:rPr>
                <w:noProof/>
                <w:webHidden/>
              </w:rPr>
              <w:tab/>
            </w:r>
            <w:r w:rsidR="004317F6">
              <w:rPr>
                <w:noProof/>
                <w:webHidden/>
              </w:rPr>
              <w:fldChar w:fldCharType="begin"/>
            </w:r>
            <w:r w:rsidR="004317F6">
              <w:rPr>
                <w:noProof/>
                <w:webHidden/>
              </w:rPr>
              <w:instrText xml:space="preserve"> PAGEREF _Toc9007279 \h </w:instrText>
            </w:r>
            <w:r w:rsidR="004317F6">
              <w:rPr>
                <w:noProof/>
                <w:webHidden/>
              </w:rPr>
            </w:r>
            <w:r w:rsidR="004317F6">
              <w:rPr>
                <w:noProof/>
                <w:webHidden/>
              </w:rPr>
              <w:fldChar w:fldCharType="separate"/>
            </w:r>
            <w:r w:rsidR="004317F6">
              <w:rPr>
                <w:noProof/>
                <w:webHidden/>
              </w:rPr>
              <w:t>11</w:t>
            </w:r>
            <w:r w:rsidR="004317F6">
              <w:rPr>
                <w:noProof/>
                <w:webHidden/>
              </w:rPr>
              <w:fldChar w:fldCharType="end"/>
            </w:r>
          </w:hyperlink>
        </w:p>
        <w:p w:rsidR="004317F6" w:rsidRDefault="004317F6">
          <w:r>
            <w:rPr>
              <w:b/>
              <w:bCs/>
              <w:lang w:val="es-ES"/>
            </w:rPr>
            <w:fldChar w:fldCharType="end"/>
          </w:r>
        </w:p>
      </w:sdtContent>
    </w:sdt>
    <w:p w:rsidR="004317F6" w:rsidRDefault="004317F6" w:rsidP="002D3A12">
      <w:pPr>
        <w:jc w:val="center"/>
        <w:rPr>
          <w:b/>
          <w:sz w:val="24"/>
        </w:rPr>
      </w:pPr>
    </w:p>
    <w:p w:rsidR="00546E0F" w:rsidRDefault="00546E0F">
      <w:pPr>
        <w:pStyle w:val="TDC2"/>
        <w:tabs>
          <w:tab w:val="right" w:leader="dot" w:pos="8503"/>
        </w:tabs>
      </w:pPr>
    </w:p>
    <w:p w:rsidR="00C7151E" w:rsidRPr="00B64650" w:rsidRDefault="00546E0F" w:rsidP="004317F6">
      <w:pPr>
        <w:jc w:val="center"/>
      </w:pPr>
      <w:r>
        <w:br w:type="page"/>
      </w:r>
      <w:bookmarkStart w:id="1" w:name="_Toc258825700"/>
      <w:r w:rsidR="004317F6" w:rsidRPr="00B64650">
        <w:lastRenderedPageBreak/>
        <w:t xml:space="preserve"> </w:t>
      </w:r>
      <w:r w:rsidR="00DE0760" w:rsidRPr="00B64650">
        <w:t>Objeto del documento</w:t>
      </w:r>
      <w:bookmarkEnd w:id="1"/>
    </w:p>
    <w:p w:rsidR="00D60072" w:rsidRDefault="00D60072" w:rsidP="0039082D"/>
    <w:p w:rsidR="00D60072" w:rsidRDefault="00EF6C3B" w:rsidP="0039082D">
      <w:r w:rsidRPr="00EF6C3B">
        <w:t xml:space="preserve">El propósito de este documento es el de ofrecer </w:t>
      </w:r>
      <w:r w:rsidR="00F460F6">
        <w:t>a la debida empresa correspondiente la información adecuada</w:t>
      </w:r>
      <w:r w:rsidRPr="00EF6C3B">
        <w:t xml:space="preserve">, el modelo de datos incluido en </w:t>
      </w:r>
      <w:r w:rsidR="0040329E" w:rsidRPr="0040329E">
        <w:rPr>
          <w:color w:val="0000FF"/>
        </w:rPr>
        <w:t>X</w:t>
      </w:r>
      <w:r w:rsidRPr="00EF6C3B">
        <w:t xml:space="preserve">. Todos los términos, tablas de hechos y tablas maestras han sido </w:t>
      </w:r>
      <w:r w:rsidR="0040329E" w:rsidRPr="00EF6C3B">
        <w:t>extraídos</w:t>
      </w:r>
      <w:r w:rsidRPr="00EF6C3B">
        <w:t xml:space="preserve"> del sistema </w:t>
      </w:r>
      <w:r w:rsidR="0040329E" w:rsidRPr="0040329E">
        <w:rPr>
          <w:color w:val="0000FF"/>
        </w:rPr>
        <w:t>X</w:t>
      </w:r>
      <w:r w:rsidRPr="00EF6C3B">
        <w:t>.</w:t>
      </w:r>
    </w:p>
    <w:p w:rsidR="00EF6C3B" w:rsidRDefault="00EF6C3B" w:rsidP="0039082D"/>
    <w:p w:rsidR="009D093C" w:rsidRPr="009D093C" w:rsidRDefault="009D093C" w:rsidP="009D093C">
      <w:pPr>
        <w:pStyle w:val="Listaconvietas"/>
        <w:numPr>
          <w:ilvl w:val="0"/>
          <w:numId w:val="0"/>
        </w:numPr>
        <w:ind w:left="360" w:hanging="360"/>
      </w:pPr>
    </w:p>
    <w:p w:rsidR="00DE0760" w:rsidRPr="00B64650" w:rsidRDefault="00DE0760" w:rsidP="00B64650">
      <w:pPr>
        <w:pStyle w:val="Ttulo1"/>
      </w:pPr>
      <w:bookmarkStart w:id="2" w:name="_Toc258825701"/>
      <w:bookmarkStart w:id="3" w:name="_Toc9007268"/>
      <w:r w:rsidRPr="00B64650">
        <w:lastRenderedPageBreak/>
        <w:t>Alcance del documento</w:t>
      </w:r>
      <w:bookmarkEnd w:id="2"/>
      <w:bookmarkEnd w:id="3"/>
    </w:p>
    <w:p w:rsidR="007E3808" w:rsidRDefault="007E3808" w:rsidP="007E3808"/>
    <w:p w:rsidR="00436927" w:rsidRDefault="00500244" w:rsidP="007E3808">
      <w:r w:rsidRPr="00EE5A54">
        <w:rPr>
          <w:rFonts w:cs="Times New Roman"/>
          <w:color w:val="0000FF"/>
          <w:szCs w:val="20"/>
          <w:lang w:val="es-ES" w:eastAsia="en-US"/>
        </w:rPr>
        <w:t>Define el alcance del documento</w:t>
      </w:r>
      <w:r w:rsidR="00E36B8E">
        <w:rPr>
          <w:rFonts w:cs="Times New Roman"/>
          <w:color w:val="0000FF"/>
          <w:szCs w:val="20"/>
          <w:lang w:val="es-ES" w:eastAsia="en-US"/>
        </w:rPr>
        <w:br/>
      </w:r>
      <w:r w:rsidR="00706A94">
        <w:rPr>
          <w:rFonts w:cs="Times New Roman"/>
          <w:color w:val="0000FF"/>
          <w:szCs w:val="20"/>
          <w:lang w:val="es-ES" w:eastAsia="en-US"/>
        </w:rPr>
        <w:t>.</w:t>
      </w:r>
      <w:r w:rsidR="00F460F6">
        <w:rPr>
          <w:rFonts w:cs="Times New Roman"/>
          <w:color w:val="0000FF"/>
          <w:szCs w:val="20"/>
          <w:lang w:val="es-ES" w:eastAsia="en-US"/>
        </w:rPr>
        <w:br/>
      </w:r>
      <w:r w:rsidR="00E36B8E" w:rsidRPr="00E36B8E">
        <w:rPr>
          <w:rFonts w:cs="Times New Roman"/>
          <w:szCs w:val="20"/>
          <w:lang w:val="es-ES" w:eastAsia="en-US"/>
        </w:rPr>
        <w:t xml:space="preserve">con este documento queremos llegar a un alcance de información adecuada </w:t>
      </w:r>
      <w:proofErr w:type="gramStart"/>
      <w:r w:rsidR="00E36B8E" w:rsidRPr="00E36B8E">
        <w:rPr>
          <w:rFonts w:cs="Times New Roman"/>
          <w:szCs w:val="20"/>
          <w:lang w:val="es-ES" w:eastAsia="en-US"/>
        </w:rPr>
        <w:t>de  las</w:t>
      </w:r>
      <w:proofErr w:type="gramEnd"/>
      <w:r w:rsidR="00E36B8E" w:rsidRPr="00E36B8E">
        <w:rPr>
          <w:rFonts w:cs="Times New Roman"/>
          <w:szCs w:val="20"/>
          <w:lang w:val="es-ES" w:eastAsia="en-US"/>
        </w:rPr>
        <w:t xml:space="preserve"> circunstancias fuertes y débiles del debido proyecto para que así se implante en su totalidad sin ningún percance. </w:t>
      </w:r>
    </w:p>
    <w:p w:rsidR="009B29ED" w:rsidRPr="00B64650" w:rsidRDefault="00DE0760" w:rsidP="00B64650">
      <w:pPr>
        <w:pStyle w:val="Ttulo1"/>
      </w:pPr>
      <w:bookmarkStart w:id="4" w:name="_Toc258825702"/>
      <w:bookmarkStart w:id="5" w:name="_Toc9007269"/>
      <w:r w:rsidRPr="00B64650">
        <w:lastRenderedPageBreak/>
        <w:t>Participantes</w:t>
      </w:r>
      <w:bookmarkEnd w:id="4"/>
      <w:bookmarkEnd w:id="5"/>
    </w:p>
    <w:p w:rsidR="003478F3" w:rsidRDefault="003478F3" w:rsidP="003478F3"/>
    <w:p w:rsidR="00795129" w:rsidRPr="00795129" w:rsidRDefault="00795129" w:rsidP="00795129">
      <w:pPr>
        <w:rPr>
          <w:rFonts w:cs="Times New Roman"/>
          <w:color w:val="0000FF"/>
          <w:szCs w:val="20"/>
          <w:lang w:val="es-ES" w:eastAsia="en-US"/>
        </w:rPr>
      </w:pPr>
      <w:r w:rsidRPr="00795129">
        <w:rPr>
          <w:rFonts w:cs="Times New Roman"/>
          <w:color w:val="0000FF"/>
          <w:szCs w:val="20"/>
          <w:lang w:val="es-ES" w:eastAsia="en-US"/>
        </w:rPr>
        <w:t>Enumere los participantes del documento</w:t>
      </w:r>
    </w:p>
    <w:p w:rsidR="00AF4D14" w:rsidRPr="006E6DE5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086"/>
      </w:tblGrid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:rsidR="00AF4D14" w:rsidRPr="006E6DE5" w:rsidRDefault="00590C06" w:rsidP="005B5C4E">
            <w:pPr>
              <w:pStyle w:val="Prrafonivel1"/>
              <w:spacing w:before="0" w:after="0"/>
            </w:pPr>
            <w:proofErr w:type="spellStart"/>
            <w:r>
              <w:t>Jolmer</w:t>
            </w:r>
            <w:proofErr w:type="spellEnd"/>
            <w:r>
              <w:t xml:space="preserve"> Emanuel Giraldo Encalada</w:t>
            </w:r>
            <w:r w:rsidR="00E36B8E">
              <w:t xml:space="preserve"> </w:t>
            </w: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:rsidR="00AF4D14" w:rsidRPr="006E6DE5" w:rsidRDefault="00E36B8E" w:rsidP="005B5C4E">
            <w:pPr>
              <w:pStyle w:val="Prrafonivel1"/>
              <w:spacing w:before="0" w:after="0"/>
            </w:pPr>
            <w:r>
              <w:t>Bogotá D.C</w:t>
            </w: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:rsidR="00AF4D14" w:rsidRPr="006E6DE5" w:rsidRDefault="00E36B8E" w:rsidP="005B5C4E">
            <w:pPr>
              <w:pStyle w:val="Prrafonivel1"/>
              <w:spacing w:before="0" w:after="0"/>
            </w:pPr>
            <w:r>
              <w:t>3029190</w:t>
            </w:r>
          </w:p>
        </w:tc>
      </w:tr>
      <w:tr w:rsidR="00AF4D14" w:rsidRPr="006E6DE5" w:rsidTr="00AF4D14">
        <w:tc>
          <w:tcPr>
            <w:tcW w:w="1357" w:type="dxa"/>
            <w:shd w:val="clear" w:color="auto" w:fill="D9D9D9"/>
          </w:tcPr>
          <w:p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:rsidR="00AF4D14" w:rsidRPr="006E6DE5" w:rsidRDefault="00E36B8E" w:rsidP="005B5C4E">
            <w:pPr>
              <w:pStyle w:val="Prrafonivel1"/>
              <w:spacing w:before="0" w:after="0"/>
            </w:pPr>
            <w:r>
              <w:t>Creador y administrador del proyecto.</w:t>
            </w:r>
          </w:p>
        </w:tc>
      </w:tr>
    </w:tbl>
    <w:p w:rsidR="00AF4D14" w:rsidRDefault="00AF4D14" w:rsidP="00AF4D14"/>
    <w:p w:rsidR="00EF6C3B" w:rsidRPr="00B64650" w:rsidRDefault="00EF6C3B" w:rsidP="00B64650">
      <w:pPr>
        <w:pStyle w:val="Ttulo1"/>
      </w:pPr>
      <w:bookmarkStart w:id="6" w:name="_Toc258825703"/>
      <w:bookmarkStart w:id="7" w:name="_Toc9007270"/>
      <w:r w:rsidRPr="00B64650">
        <w:lastRenderedPageBreak/>
        <w:t>Simbología</w:t>
      </w:r>
      <w:bookmarkEnd w:id="6"/>
      <w:bookmarkEnd w:id="7"/>
    </w:p>
    <w:p w:rsidR="00EF6C3B" w:rsidRPr="00EF6C3B" w:rsidRDefault="00EF6C3B" w:rsidP="00EF6C3B"/>
    <w:p w:rsidR="00EF6C3B" w:rsidRDefault="00EF6C3B" w:rsidP="00EF6C3B">
      <w:pPr>
        <w:pStyle w:val="Ttulo2"/>
      </w:pPr>
      <w:bookmarkStart w:id="8" w:name="_Toc258825704"/>
      <w:bookmarkStart w:id="9" w:name="_Toc9007271"/>
      <w:r>
        <w:t>Glosario de términos y abreviaturas</w:t>
      </w:r>
      <w:bookmarkEnd w:id="8"/>
      <w:bookmarkEnd w:id="9"/>
    </w:p>
    <w:p w:rsidR="003F2F17" w:rsidRPr="00A647B5" w:rsidRDefault="00E07BB8" w:rsidP="003F2F17">
      <w:pPr>
        <w:rPr>
          <w:color w:val="0000FF"/>
        </w:rPr>
      </w:pPr>
      <w:r w:rsidRPr="00A647B5">
        <w:rPr>
          <w:color w:val="0000FF"/>
        </w:rPr>
        <w:t xml:space="preserve">Incluir </w:t>
      </w:r>
      <w:r w:rsidR="00A647B5" w:rsidRPr="00A647B5">
        <w:rPr>
          <w:color w:val="0000FF"/>
        </w:rPr>
        <w:t>los términos</w:t>
      </w:r>
      <w:r w:rsidRPr="00A647B5">
        <w:rPr>
          <w:color w:val="0000FF"/>
        </w:rPr>
        <w:t xml:space="preserve"> y abreviatu</w:t>
      </w:r>
      <w:r w:rsidR="00A647B5" w:rsidRPr="00A647B5">
        <w:rPr>
          <w:color w:val="0000FF"/>
        </w:rPr>
        <w:t>ras necesarias para la comprensión del documento.</w:t>
      </w:r>
    </w:p>
    <w:p w:rsidR="00E07BB8" w:rsidRPr="003F2F17" w:rsidRDefault="00E07BB8" w:rsidP="003F2F17"/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57"/>
        <w:gridCol w:w="6402"/>
      </w:tblGrid>
      <w:tr w:rsidR="003F2F17" w:rsidRPr="003F2F17" w:rsidTr="00BC5E42">
        <w:tc>
          <w:tcPr>
            <w:tcW w:w="2257" w:type="dxa"/>
            <w:shd w:val="clear" w:color="auto" w:fill="D9D9D9"/>
            <w:vAlign w:val="center"/>
          </w:tcPr>
          <w:p w:rsidR="003F2F17" w:rsidRPr="003F2F17" w:rsidRDefault="003F2F17" w:rsidP="003F2F17">
            <w:pPr>
              <w:spacing w:before="40" w:after="40"/>
              <w:jc w:val="center"/>
              <w:rPr>
                <w:b/>
                <w:iCs/>
              </w:rPr>
            </w:pPr>
            <w:r w:rsidRPr="003F2F17">
              <w:rPr>
                <w:b/>
                <w:iCs/>
              </w:rPr>
              <w:t>Término/Abreviatura</w:t>
            </w:r>
          </w:p>
        </w:tc>
        <w:tc>
          <w:tcPr>
            <w:tcW w:w="6402" w:type="dxa"/>
            <w:shd w:val="clear" w:color="auto" w:fill="D9D9D9"/>
            <w:vAlign w:val="center"/>
          </w:tcPr>
          <w:p w:rsidR="003F2F17" w:rsidRPr="003F2F17" w:rsidRDefault="003F2F17" w:rsidP="003F2F17">
            <w:pPr>
              <w:spacing w:before="40" w:after="40"/>
              <w:jc w:val="center"/>
              <w:rPr>
                <w:b/>
                <w:iCs/>
              </w:rPr>
            </w:pPr>
            <w:r w:rsidRPr="003F2F17">
              <w:rPr>
                <w:b/>
                <w:iCs/>
              </w:rPr>
              <w:t>Significado</w:t>
            </w:r>
          </w:p>
        </w:tc>
      </w:tr>
      <w:tr w:rsidR="003F2F17" w:rsidRPr="003F2F17" w:rsidTr="00BC5E42">
        <w:tc>
          <w:tcPr>
            <w:tcW w:w="2257" w:type="dxa"/>
            <w:vAlign w:val="center"/>
          </w:tcPr>
          <w:p w:rsidR="003F2F17" w:rsidRPr="00197520" w:rsidRDefault="00BC5E42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BD</w:t>
            </w:r>
            <w:r w:rsidR="003F2F17" w:rsidRPr="00197520">
              <w:rPr>
                <w:iCs/>
                <w:color w:val="0000FF"/>
              </w:rPr>
              <w:fldChar w:fldCharType="begin"/>
            </w:r>
            <w:r w:rsidR="003F2F17" w:rsidRPr="00197520">
              <w:rPr>
                <w:color w:val="0000FF"/>
              </w:rPr>
              <w:instrText xml:space="preserve"> XE "</w:instrText>
            </w:r>
            <w:r w:rsidR="003F2F17" w:rsidRPr="00197520">
              <w:rPr>
                <w:iCs/>
                <w:color w:val="0000FF"/>
              </w:rPr>
              <w:instrText>BDE</w:instrText>
            </w:r>
            <w:r w:rsidR="003F2F17" w:rsidRPr="00197520">
              <w:rPr>
                <w:color w:val="0000FF"/>
              </w:rPr>
              <w:instrText xml:space="preserve">" </w:instrText>
            </w:r>
            <w:r w:rsidR="003F2F17" w:rsidRPr="00197520">
              <w:rPr>
                <w:iCs/>
                <w:color w:val="0000FF"/>
              </w:rPr>
              <w:fldChar w:fldCharType="end"/>
            </w:r>
          </w:p>
        </w:tc>
        <w:tc>
          <w:tcPr>
            <w:tcW w:w="6402" w:type="dxa"/>
            <w:vAlign w:val="center"/>
          </w:tcPr>
          <w:p w:rsidR="003F2F17" w:rsidRPr="00197520" w:rsidRDefault="00BC5E42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Base de Datos</w:t>
            </w:r>
            <w:r w:rsidR="003F2F17" w:rsidRPr="00197520">
              <w:rPr>
                <w:iCs/>
                <w:color w:val="0000FF"/>
              </w:rPr>
              <w:fldChar w:fldCharType="begin"/>
            </w:r>
            <w:r w:rsidR="003F2F17" w:rsidRPr="00197520">
              <w:rPr>
                <w:color w:val="0000FF"/>
              </w:rPr>
              <w:instrText xml:space="preserve"> XE "</w:instrText>
            </w:r>
            <w:r w:rsidR="003F2F17" w:rsidRPr="00197520">
              <w:rPr>
                <w:iCs/>
                <w:color w:val="0000FF"/>
              </w:rPr>
              <w:instrText>Base de Datos de Explotación</w:instrText>
            </w:r>
            <w:r w:rsidR="003F2F17" w:rsidRPr="00197520">
              <w:rPr>
                <w:color w:val="0000FF"/>
              </w:rPr>
              <w:instrText xml:space="preserve">" </w:instrText>
            </w:r>
            <w:r w:rsidR="003F2F17" w:rsidRPr="00197520">
              <w:rPr>
                <w:iCs/>
                <w:color w:val="0000FF"/>
              </w:rPr>
              <w:fldChar w:fldCharType="end"/>
            </w:r>
          </w:p>
        </w:tc>
      </w:tr>
      <w:tr w:rsidR="003F2F17" w:rsidRPr="003F2F17" w:rsidTr="00BC5E42">
        <w:tc>
          <w:tcPr>
            <w:tcW w:w="2257" w:type="dxa"/>
            <w:vAlign w:val="center"/>
          </w:tcPr>
          <w:p w:rsidR="003F2F17" w:rsidRPr="00197520" w:rsidRDefault="003F2F17" w:rsidP="00BC5E42">
            <w:pPr>
              <w:spacing w:before="40" w:after="40"/>
              <w:jc w:val="center"/>
              <w:rPr>
                <w:iCs/>
                <w:color w:val="0000FF"/>
              </w:rPr>
            </w:pPr>
            <w:r w:rsidRPr="00197520">
              <w:rPr>
                <w:iCs/>
                <w:color w:val="0000FF"/>
              </w:rPr>
              <w:t>S</w:t>
            </w:r>
            <w:r w:rsidR="00BC5E42">
              <w:rPr>
                <w:iCs/>
                <w:color w:val="0000FF"/>
              </w:rPr>
              <w:t>I</w:t>
            </w:r>
          </w:p>
        </w:tc>
        <w:tc>
          <w:tcPr>
            <w:tcW w:w="6402" w:type="dxa"/>
            <w:vAlign w:val="center"/>
          </w:tcPr>
          <w:p w:rsidR="003F2F17" w:rsidRPr="00197520" w:rsidRDefault="003F2F17" w:rsidP="00BC5E42">
            <w:pPr>
              <w:spacing w:before="40" w:after="40"/>
              <w:rPr>
                <w:iCs/>
                <w:color w:val="0000FF"/>
              </w:rPr>
            </w:pPr>
            <w:r w:rsidRPr="00197520">
              <w:rPr>
                <w:color w:val="0000FF"/>
              </w:rPr>
              <w:t xml:space="preserve">Sistema </w:t>
            </w:r>
            <w:r w:rsidR="00BC5E42">
              <w:rPr>
                <w:color w:val="0000FF"/>
              </w:rPr>
              <w:t>de Información</w:t>
            </w:r>
            <w:r w:rsidRPr="00197520">
              <w:rPr>
                <w:color w:val="0000FF"/>
              </w:rPr>
              <w:fldChar w:fldCharType="begin"/>
            </w:r>
            <w:r w:rsidRPr="00197520">
              <w:rPr>
                <w:color w:val="0000FF"/>
              </w:rPr>
              <w:instrText xml:space="preserve"> XE "Sistema Sanitario Público de Andalucía" </w:instrText>
            </w:r>
            <w:r w:rsidRPr="00197520">
              <w:rPr>
                <w:color w:val="0000FF"/>
              </w:rPr>
              <w:fldChar w:fldCharType="end"/>
            </w:r>
          </w:p>
        </w:tc>
      </w:tr>
      <w:tr w:rsidR="00197520" w:rsidRPr="003F2F17" w:rsidTr="00BC5E42">
        <w:tc>
          <w:tcPr>
            <w:tcW w:w="2257" w:type="dxa"/>
            <w:vAlign w:val="center"/>
          </w:tcPr>
          <w:p w:rsidR="00197520" w:rsidRPr="00197520" w:rsidRDefault="00E36B8E" w:rsidP="003F2F17">
            <w:pPr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EJ</w:t>
            </w:r>
          </w:p>
        </w:tc>
        <w:tc>
          <w:tcPr>
            <w:tcW w:w="6402" w:type="dxa"/>
            <w:vAlign w:val="center"/>
          </w:tcPr>
          <w:p w:rsidR="00197520" w:rsidRPr="00197520" w:rsidRDefault="00E36B8E" w:rsidP="003F2F17">
            <w:pPr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Ejemplo </w:t>
            </w:r>
          </w:p>
        </w:tc>
      </w:tr>
      <w:tr w:rsidR="00197520" w:rsidRPr="003F2F17" w:rsidTr="00BC5E42">
        <w:tc>
          <w:tcPr>
            <w:tcW w:w="2257" w:type="dxa"/>
            <w:vAlign w:val="center"/>
          </w:tcPr>
          <w:p w:rsidR="00197520" w:rsidRPr="00197520" w:rsidRDefault="00197520" w:rsidP="003F2F17">
            <w:pPr>
              <w:spacing w:before="40" w:after="40"/>
              <w:jc w:val="center"/>
              <w:rPr>
                <w:iCs/>
                <w:color w:val="0000FF"/>
              </w:rPr>
            </w:pPr>
          </w:p>
        </w:tc>
        <w:tc>
          <w:tcPr>
            <w:tcW w:w="6402" w:type="dxa"/>
            <w:vAlign w:val="center"/>
          </w:tcPr>
          <w:p w:rsidR="00197520" w:rsidRPr="00197520" w:rsidRDefault="00197520" w:rsidP="003F2F17">
            <w:pPr>
              <w:spacing w:before="40" w:after="40"/>
              <w:rPr>
                <w:iCs/>
                <w:color w:val="0000FF"/>
              </w:rPr>
            </w:pPr>
          </w:p>
        </w:tc>
      </w:tr>
    </w:tbl>
    <w:p w:rsidR="00224EF6" w:rsidRDefault="003F2F17" w:rsidP="00197520">
      <w:pPr>
        <w:pStyle w:val="Descripcin"/>
        <w:jc w:val="center"/>
      </w:pPr>
      <w:bookmarkStart w:id="10" w:name="_Toc22107834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87498">
        <w:rPr>
          <w:noProof/>
        </w:rPr>
        <w:t>1</w:t>
      </w:r>
      <w:r>
        <w:fldChar w:fldCharType="end"/>
      </w:r>
      <w:r>
        <w:t xml:space="preserve">: </w:t>
      </w:r>
      <w:r w:rsidRPr="003F2F17">
        <w:t>Glosario de términos y abreviaturas</w:t>
      </w:r>
      <w:bookmarkEnd w:id="10"/>
    </w:p>
    <w:p w:rsidR="00197520" w:rsidRPr="00197520" w:rsidRDefault="00197520" w:rsidP="00197520"/>
    <w:p w:rsidR="00224EF6" w:rsidRDefault="00224EF6" w:rsidP="00224EF6">
      <w:pPr>
        <w:pStyle w:val="Ttulo2"/>
      </w:pPr>
      <w:bookmarkStart w:id="11" w:name="_Toc258825705"/>
      <w:bookmarkStart w:id="12" w:name="_Toc9007272"/>
      <w:r w:rsidRPr="00224EF6">
        <w:t>Formato de los datos</w:t>
      </w:r>
      <w:bookmarkEnd w:id="11"/>
      <w:bookmarkEnd w:id="12"/>
    </w:p>
    <w:p w:rsidR="00224EF6" w:rsidRPr="00072C77" w:rsidRDefault="00072C77" w:rsidP="00197520">
      <w:pPr>
        <w:keepNext/>
        <w:keepLines/>
        <w:rPr>
          <w:iCs/>
          <w:color w:val="0000FF"/>
        </w:rPr>
      </w:pPr>
      <w:r w:rsidRPr="00072C77">
        <w:rPr>
          <w:iCs/>
          <w:color w:val="0000FF"/>
        </w:rPr>
        <w:t>Definir los tipos de datos utilizados.</w:t>
      </w:r>
    </w:p>
    <w:p w:rsidR="00072C77" w:rsidRDefault="00072C77" w:rsidP="00197520">
      <w:pPr>
        <w:keepNext/>
        <w:keepLines/>
        <w:rPr>
          <w:i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18"/>
        <w:gridCol w:w="6713"/>
      </w:tblGrid>
      <w:tr w:rsidR="00DA3EE5" w:rsidRPr="00224EF6" w:rsidTr="00DD6711">
        <w:tc>
          <w:tcPr>
            <w:tcW w:w="1918" w:type="dxa"/>
            <w:shd w:val="clear" w:color="auto" w:fill="D9D9D9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b/>
                <w:iCs/>
              </w:rPr>
            </w:pPr>
            <w:r w:rsidRPr="00224EF6">
              <w:rPr>
                <w:b/>
                <w:iCs/>
              </w:rPr>
              <w:t>Abreviatura</w:t>
            </w:r>
          </w:p>
        </w:tc>
        <w:tc>
          <w:tcPr>
            <w:tcW w:w="6713" w:type="dxa"/>
            <w:shd w:val="clear" w:color="auto" w:fill="D9D9D9"/>
            <w:vAlign w:val="center"/>
          </w:tcPr>
          <w:p w:rsidR="00224EF6" w:rsidRPr="00224EF6" w:rsidRDefault="00224EF6" w:rsidP="00197520">
            <w:pPr>
              <w:keepNext/>
              <w:keepLines/>
              <w:spacing w:before="40" w:after="40"/>
              <w:jc w:val="center"/>
              <w:rPr>
                <w:b/>
                <w:iCs/>
              </w:rPr>
            </w:pPr>
            <w:r w:rsidRPr="00224EF6">
              <w:rPr>
                <w:b/>
                <w:iCs/>
              </w:rPr>
              <w:t>Significado</w:t>
            </w:r>
          </w:p>
        </w:tc>
      </w:tr>
      <w:tr w:rsidR="00DA3EE5" w:rsidRPr="00224EF6" w:rsidTr="00DD6711">
        <w:tc>
          <w:tcPr>
            <w:tcW w:w="1918" w:type="dxa"/>
            <w:vAlign w:val="center"/>
          </w:tcPr>
          <w:p w:rsidR="00224EF6" w:rsidRPr="00CC21C7" w:rsidRDefault="00E36B8E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INT</w:t>
            </w:r>
          </w:p>
        </w:tc>
        <w:tc>
          <w:tcPr>
            <w:tcW w:w="6713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 xml:space="preserve">Dato </w:t>
            </w:r>
            <w:r w:rsidR="00DD6711">
              <w:rPr>
                <w:iCs/>
                <w:color w:val="0000FF"/>
              </w:rPr>
              <w:t>Numérico. (Menor número de dígitos)</w:t>
            </w:r>
          </w:p>
        </w:tc>
      </w:tr>
      <w:tr w:rsidR="00DA3EE5" w:rsidRPr="00224EF6" w:rsidTr="00DD6711">
        <w:tc>
          <w:tcPr>
            <w:tcW w:w="1918" w:type="dxa"/>
            <w:vAlign w:val="center"/>
          </w:tcPr>
          <w:p w:rsidR="00224EF6" w:rsidRPr="00CC21C7" w:rsidRDefault="00E36B8E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CHAR </w:t>
            </w:r>
          </w:p>
        </w:tc>
        <w:tc>
          <w:tcPr>
            <w:tcW w:w="6713" w:type="dxa"/>
            <w:vAlign w:val="center"/>
          </w:tcPr>
          <w:p w:rsidR="00224EF6" w:rsidRPr="00CC21C7" w:rsidRDefault="00DD6711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>Dat</w:t>
            </w:r>
            <w:r>
              <w:rPr>
                <w:iCs/>
                <w:color w:val="0000FF"/>
              </w:rPr>
              <w:t xml:space="preserve">o de solo Caracteres. </w:t>
            </w:r>
          </w:p>
        </w:tc>
      </w:tr>
      <w:tr w:rsidR="00DA3EE5" w:rsidRPr="00224EF6" w:rsidTr="00DD6711">
        <w:tc>
          <w:tcPr>
            <w:tcW w:w="1918" w:type="dxa"/>
            <w:vAlign w:val="center"/>
          </w:tcPr>
          <w:p w:rsidR="00224EF6" w:rsidRPr="00CC21C7" w:rsidRDefault="00E36B8E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VARCHAR</w:t>
            </w:r>
          </w:p>
        </w:tc>
        <w:tc>
          <w:tcPr>
            <w:tcW w:w="6713" w:type="dxa"/>
            <w:vAlign w:val="center"/>
          </w:tcPr>
          <w:p w:rsidR="00224EF6" w:rsidRPr="00CC21C7" w:rsidRDefault="00224EF6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 xml:space="preserve">Dato tipo </w:t>
            </w:r>
            <w:r w:rsidR="00DD6711">
              <w:rPr>
                <w:iCs/>
                <w:color w:val="0000FF"/>
              </w:rPr>
              <w:t>Numérico y Caracteres.</w:t>
            </w:r>
          </w:p>
        </w:tc>
      </w:tr>
      <w:tr w:rsidR="00DA3EE5" w:rsidRPr="00224EF6" w:rsidTr="00DD6711">
        <w:tc>
          <w:tcPr>
            <w:tcW w:w="1918" w:type="dxa"/>
            <w:vAlign w:val="center"/>
          </w:tcPr>
          <w:p w:rsidR="00224EF6" w:rsidRPr="00CC21C7" w:rsidRDefault="00DD6711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DATE</w:t>
            </w:r>
          </w:p>
        </w:tc>
        <w:tc>
          <w:tcPr>
            <w:tcW w:w="6713" w:type="dxa"/>
            <w:vAlign w:val="center"/>
          </w:tcPr>
          <w:p w:rsidR="00224EF6" w:rsidRPr="00CC21C7" w:rsidRDefault="00DD6711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Dato expresado en fecha.</w:t>
            </w:r>
          </w:p>
        </w:tc>
      </w:tr>
      <w:tr w:rsidR="00DA3EE5" w:rsidRPr="00224EF6" w:rsidTr="00DD6711">
        <w:tc>
          <w:tcPr>
            <w:tcW w:w="1918" w:type="dxa"/>
            <w:vAlign w:val="center"/>
          </w:tcPr>
          <w:p w:rsidR="00224EF6" w:rsidRPr="00CC21C7" w:rsidRDefault="00DD6711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TINYINT</w:t>
            </w:r>
          </w:p>
        </w:tc>
        <w:tc>
          <w:tcPr>
            <w:tcW w:w="6713" w:type="dxa"/>
            <w:vAlign w:val="center"/>
          </w:tcPr>
          <w:p w:rsidR="00224EF6" w:rsidRPr="00CC21C7" w:rsidRDefault="00DD6711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 w:rsidRPr="00CC21C7">
              <w:rPr>
                <w:iCs/>
                <w:color w:val="0000FF"/>
              </w:rPr>
              <w:t xml:space="preserve">Dato </w:t>
            </w:r>
            <w:r>
              <w:rPr>
                <w:iCs/>
                <w:color w:val="0000FF"/>
              </w:rPr>
              <w:t>Numérico. (Mayor número de dígitos)</w:t>
            </w:r>
          </w:p>
        </w:tc>
      </w:tr>
      <w:tr w:rsidR="00DA3EE5" w:rsidRPr="00224EF6" w:rsidTr="00DD6711">
        <w:tc>
          <w:tcPr>
            <w:tcW w:w="1918" w:type="dxa"/>
            <w:vAlign w:val="center"/>
          </w:tcPr>
          <w:p w:rsidR="00224EF6" w:rsidRPr="00CC21C7" w:rsidRDefault="00DD6711" w:rsidP="00197520">
            <w:pPr>
              <w:keepNext/>
              <w:keepLines/>
              <w:spacing w:before="40" w:after="40"/>
              <w:jc w:val="center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BOOLEAN</w:t>
            </w:r>
          </w:p>
        </w:tc>
        <w:tc>
          <w:tcPr>
            <w:tcW w:w="6713" w:type="dxa"/>
            <w:vAlign w:val="center"/>
          </w:tcPr>
          <w:p w:rsidR="00224EF6" w:rsidRPr="00CC21C7" w:rsidRDefault="00DD6711" w:rsidP="00197520">
            <w:pPr>
              <w:keepNext/>
              <w:keepLines/>
              <w:spacing w:before="40" w:after="40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Podrá almacenar el estado del tipo de documento EJ: 1=Activo 0=Inactivo </w:t>
            </w:r>
          </w:p>
        </w:tc>
      </w:tr>
    </w:tbl>
    <w:p w:rsidR="00DD6DAD" w:rsidRDefault="00197520" w:rsidP="0022293D">
      <w:pPr>
        <w:pStyle w:val="Descripcin"/>
        <w:keepNext/>
        <w:keepLines/>
        <w:jc w:val="center"/>
        <w:rPr>
          <w:iCs/>
        </w:rPr>
      </w:pPr>
      <w:bookmarkStart w:id="13" w:name="_Toc22107834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087498">
        <w:rPr>
          <w:noProof/>
        </w:rPr>
        <w:t>2</w:t>
      </w:r>
      <w:r>
        <w:fldChar w:fldCharType="end"/>
      </w:r>
      <w:r>
        <w:t xml:space="preserve">: </w:t>
      </w:r>
      <w:r w:rsidRPr="00197520">
        <w:t>Tabla de formato de los datos</w:t>
      </w:r>
      <w:bookmarkEnd w:id="13"/>
    </w:p>
    <w:p w:rsidR="003E0111" w:rsidRDefault="003E0111" w:rsidP="00224EF6">
      <w:pPr>
        <w:rPr>
          <w:iCs/>
        </w:rPr>
      </w:pPr>
    </w:p>
    <w:p w:rsidR="003E0111" w:rsidRDefault="003E0111" w:rsidP="00224EF6">
      <w:pPr>
        <w:rPr>
          <w:iCs/>
        </w:rPr>
      </w:pPr>
    </w:p>
    <w:p w:rsidR="00250FCF" w:rsidRDefault="00250FCF" w:rsidP="00250FCF">
      <w:pPr>
        <w:pStyle w:val="Ttulo1"/>
      </w:pPr>
      <w:bookmarkStart w:id="14" w:name="_Toc258825706"/>
      <w:bookmarkStart w:id="15" w:name="_Toc9007273"/>
      <w:r>
        <w:lastRenderedPageBreak/>
        <w:t xml:space="preserve">Diagrama </w:t>
      </w:r>
      <w:r w:rsidR="00284493">
        <w:t>Entidad-Relación</w:t>
      </w:r>
      <w:bookmarkEnd w:id="14"/>
      <w:bookmarkEnd w:id="15"/>
    </w:p>
    <w:p w:rsidR="00250FCF" w:rsidRPr="00284493" w:rsidRDefault="00250FCF" w:rsidP="00284493"/>
    <w:p w:rsidR="00AD7102" w:rsidRDefault="00284493" w:rsidP="00284493">
      <w:pPr>
        <w:rPr>
          <w:color w:val="0000FF"/>
        </w:rPr>
      </w:pPr>
      <w:r w:rsidRPr="007E2295">
        <w:rPr>
          <w:color w:val="0000FF"/>
        </w:rPr>
        <w:t xml:space="preserve">Añadir </w:t>
      </w:r>
      <w:r w:rsidR="007E2295" w:rsidRPr="007E2295">
        <w:rPr>
          <w:color w:val="0000FF"/>
        </w:rPr>
        <w:t>el /los diagrama/s</w:t>
      </w:r>
      <w:r w:rsidR="004317F6">
        <w:rPr>
          <w:color w:val="0000FF"/>
        </w:rPr>
        <w:t xml:space="preserve"> MR necesarios del </w:t>
      </w:r>
      <w:r w:rsidR="00BC5E42">
        <w:rPr>
          <w:color w:val="0000FF"/>
        </w:rPr>
        <w:t>sistema.</w:t>
      </w:r>
    </w:p>
    <w:p w:rsidR="00AD7102" w:rsidRDefault="00AD7102" w:rsidP="00284493">
      <w:pPr>
        <w:rPr>
          <w:color w:val="0000FF"/>
        </w:rPr>
      </w:pPr>
    </w:p>
    <w:p w:rsidR="00AD7102" w:rsidRDefault="00AD7102" w:rsidP="00284493">
      <w:pPr>
        <w:rPr>
          <w:color w:val="0000FF"/>
        </w:rPr>
      </w:pPr>
    </w:p>
    <w:p w:rsidR="00AD7102" w:rsidRDefault="00AD7102" w:rsidP="00284493">
      <w:pPr>
        <w:rPr>
          <w:color w:val="0000FF"/>
        </w:rPr>
      </w:pPr>
      <w:r>
        <w:rPr>
          <w:color w:val="0000FF"/>
        </w:rPr>
        <w:t>E</w:t>
      </w:r>
      <w:r w:rsidR="00E36B8E">
        <w:rPr>
          <w:color w:val="0000FF"/>
        </w:rPr>
        <w:t>J</w:t>
      </w:r>
      <w:r>
        <w:rPr>
          <w:color w:val="0000FF"/>
        </w:rPr>
        <w:t>:</w:t>
      </w:r>
    </w:p>
    <w:p w:rsidR="00AD7102" w:rsidRDefault="002E6D38" w:rsidP="00284493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555615" cy="3634740"/>
            <wp:effectExtent l="0" t="0" r="698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02" w:rsidRPr="007E2295" w:rsidRDefault="00AD7102" w:rsidP="00284493">
      <w:pPr>
        <w:rPr>
          <w:color w:val="0000FF"/>
        </w:rPr>
        <w:sectPr w:rsidR="00AD7102" w:rsidRPr="007E2295" w:rsidSect="00D60072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417" w:right="1455" w:bottom="1417" w:left="1701" w:header="708" w:footer="708" w:gutter="0"/>
          <w:cols w:space="720"/>
          <w:docGrid w:linePitch="360"/>
        </w:sectPr>
      </w:pPr>
      <w:bookmarkStart w:id="16" w:name="_GoBack"/>
      <w:bookmarkEnd w:id="16"/>
    </w:p>
    <w:p w:rsidR="00EF6C3B" w:rsidRPr="00B64650" w:rsidRDefault="00DD6DAD" w:rsidP="00B64650">
      <w:pPr>
        <w:pStyle w:val="Ttulo1"/>
      </w:pPr>
      <w:bookmarkStart w:id="17" w:name="_Toc258825707"/>
      <w:bookmarkStart w:id="18" w:name="_Toc9007274"/>
      <w:r w:rsidRPr="00B64650">
        <w:lastRenderedPageBreak/>
        <w:t>Diccionario de datos</w:t>
      </w:r>
      <w:bookmarkEnd w:id="17"/>
      <w:bookmarkEnd w:id="18"/>
    </w:p>
    <w:p w:rsidR="00DD6DAD" w:rsidRDefault="00DD6DAD" w:rsidP="00DD6DAD"/>
    <w:p w:rsidR="00636845" w:rsidRDefault="00636845" w:rsidP="00636845">
      <w:pPr>
        <w:pStyle w:val="Ttulo2"/>
      </w:pPr>
      <w:bookmarkStart w:id="19" w:name="_Toc258825708"/>
      <w:bookmarkStart w:id="20" w:name="_Toc9007275"/>
      <w:r>
        <w:t>Base de datos X</w:t>
      </w:r>
      <w:bookmarkEnd w:id="19"/>
      <w:bookmarkEnd w:id="20"/>
    </w:p>
    <w:p w:rsidR="00E42406" w:rsidRPr="008476BF" w:rsidRDefault="008476BF" w:rsidP="00E42406">
      <w:pPr>
        <w:rPr>
          <w:color w:val="0000FF"/>
        </w:rPr>
      </w:pPr>
      <w:r w:rsidRPr="008476BF">
        <w:rPr>
          <w:color w:val="0000FF"/>
        </w:rPr>
        <w:t>Describir brevemente la base de datos y sus funciones.</w:t>
      </w:r>
    </w:p>
    <w:p w:rsidR="00CE1949" w:rsidRDefault="00CE1949" w:rsidP="00CE1949">
      <w:pPr>
        <w:sectPr w:rsidR="00CE1949" w:rsidSect="001B7EBA">
          <w:footnotePr>
            <w:pos w:val="beneathText"/>
          </w:footnotePr>
          <w:pgSz w:w="16837" w:h="11905" w:orient="landscape"/>
          <w:pgMar w:top="1701" w:right="1417" w:bottom="1455" w:left="1417" w:header="708" w:footer="708" w:gutter="0"/>
          <w:cols w:space="720"/>
          <w:docGrid w:linePitch="360"/>
        </w:sectPr>
      </w:pPr>
    </w:p>
    <w:p w:rsidR="00AF1C3D" w:rsidRPr="00B64650" w:rsidRDefault="00BC5E42" w:rsidP="00B64650">
      <w:pPr>
        <w:pStyle w:val="Ttulo1"/>
      </w:pPr>
      <w:bookmarkStart w:id="21" w:name="_Toc258825710"/>
      <w:bookmarkStart w:id="22" w:name="_Toc9007277"/>
      <w:r>
        <w:lastRenderedPageBreak/>
        <w:t xml:space="preserve">Entidades </w:t>
      </w:r>
      <w:bookmarkEnd w:id="21"/>
      <w:bookmarkEnd w:id="22"/>
      <w:r>
        <w:t>Fuertes</w:t>
      </w:r>
    </w:p>
    <w:p w:rsidR="00AF1C3D" w:rsidRPr="00AF1C3D" w:rsidRDefault="00AF1C3D" w:rsidP="00AF1C3D"/>
    <w:p w:rsidR="00AF1C3D" w:rsidRDefault="00AF1C3D" w:rsidP="00AF1C3D">
      <w:r w:rsidRPr="00AF1C3D">
        <w:t>Se exponen a continuación aquellas tablas maestras a las que hacen referencia las tablas del diccionario de datos y que contienen los valores posibles.</w:t>
      </w:r>
    </w:p>
    <w:p w:rsidR="00AF1C3D" w:rsidRDefault="00AF1C3D" w:rsidP="00AF1C3D"/>
    <w:p w:rsidR="00AF1C3D" w:rsidRDefault="00AF1C3D" w:rsidP="00AF1C3D">
      <w:pPr>
        <w:pStyle w:val="Ttulo2"/>
      </w:pPr>
      <w:bookmarkStart w:id="23" w:name="_Toc258825711"/>
      <w:bookmarkStart w:id="24" w:name="_Toc9007278"/>
      <w:r w:rsidRPr="00AF1C3D">
        <w:t>Base de Datos</w:t>
      </w:r>
      <w:r>
        <w:t xml:space="preserve">  X</w:t>
      </w:r>
      <w:bookmarkEnd w:id="23"/>
      <w:bookmarkEnd w:id="24"/>
    </w:p>
    <w:p w:rsidR="00AA3D5E" w:rsidRDefault="00AA3D5E" w:rsidP="00AA3D5E">
      <w:pPr>
        <w:pStyle w:val="Ttulo3"/>
      </w:pPr>
      <w:bookmarkStart w:id="25" w:name="_Toc258825712"/>
      <w:bookmarkStart w:id="26" w:name="_Toc9007279"/>
      <w:r>
        <w:t>Nombre</w:t>
      </w:r>
      <w:r w:rsidR="00323568">
        <w:t xml:space="preserve"> de la Tabla</w:t>
      </w:r>
      <w:bookmarkEnd w:id="25"/>
      <w:bookmarkEnd w:id="26"/>
    </w:p>
    <w:p w:rsidR="0093628C" w:rsidRDefault="0093628C" w:rsidP="0093628C"/>
    <w:p w:rsidR="007E63FF" w:rsidRDefault="0093628C" w:rsidP="0093628C">
      <w:r w:rsidRPr="00955BFE">
        <w:t>Estructura:</w:t>
      </w:r>
      <w:r w:rsidR="007E63FF">
        <w:br/>
      </w:r>
    </w:p>
    <w:tbl>
      <w:tblPr>
        <w:tblW w:w="494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3084"/>
        <w:gridCol w:w="460"/>
        <w:gridCol w:w="990"/>
        <w:gridCol w:w="569"/>
        <w:gridCol w:w="1984"/>
      </w:tblGrid>
      <w:tr w:rsidR="007E63FF" w:rsidTr="00D27FDE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E63FF" w:rsidRPr="00A97AA6" w:rsidRDefault="007E63FF" w:rsidP="00D27FDE">
            <w:pPr>
              <w:spacing w:before="60" w:after="60"/>
              <w:rPr>
                <w:b/>
                <w:color w:val="FFFFFF"/>
                <w:szCs w:val="20"/>
              </w:rPr>
            </w:pPr>
            <w:r>
              <w:rPr>
                <w:b/>
                <w:color w:val="FFFFFF"/>
                <w:szCs w:val="20"/>
              </w:rPr>
              <w:t xml:space="preserve">Tipo de Documento </w:t>
            </w:r>
          </w:p>
        </w:tc>
      </w:tr>
      <w:tr w:rsidR="007E63FF" w:rsidTr="00D27FDE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7E63FF" w:rsidRPr="003F4DDA" w:rsidRDefault="007E63FF" w:rsidP="00D27FDE">
            <w:pPr>
              <w:spacing w:before="60" w:after="60"/>
              <w:jc w:val="right"/>
            </w:pPr>
            <w:r w:rsidRPr="00E42406">
              <w:rPr>
                <w:b/>
                <w:szCs w:val="20"/>
              </w:rPr>
              <w:t>Tabla Y</w:t>
            </w:r>
          </w:p>
        </w:tc>
      </w:tr>
      <w:tr w:rsidR="007E63FF" w:rsidTr="007E63FF">
        <w:trPr>
          <w:tblHeader/>
        </w:trPr>
        <w:tc>
          <w:tcPr>
            <w:tcW w:w="900" w:type="pct"/>
            <w:vAlign w:val="center"/>
          </w:tcPr>
          <w:p w:rsidR="007E63FF" w:rsidRPr="00014CDD" w:rsidRDefault="007E63FF" w:rsidP="00D27FDE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1784" w:type="pct"/>
            <w:vAlign w:val="center"/>
          </w:tcPr>
          <w:p w:rsidR="007E63FF" w:rsidRPr="00014CDD" w:rsidRDefault="007E63FF" w:rsidP="00D27FDE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vAlign w:val="center"/>
          </w:tcPr>
          <w:p w:rsidR="007E63FF" w:rsidRPr="00014CDD" w:rsidRDefault="007E63FF" w:rsidP="00D27FDE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73" w:type="pct"/>
            <w:tcBorders>
              <w:left w:val="single" w:sz="4" w:space="0" w:color="auto"/>
            </w:tcBorders>
            <w:vAlign w:val="center"/>
          </w:tcPr>
          <w:p w:rsidR="007E63FF" w:rsidRPr="00014CDD" w:rsidRDefault="007E63FF" w:rsidP="00D27FDE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29" w:type="pct"/>
            <w:vAlign w:val="center"/>
          </w:tcPr>
          <w:p w:rsidR="007E63FF" w:rsidRPr="00014CDD" w:rsidRDefault="007E63FF" w:rsidP="00D27FDE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148" w:type="pct"/>
          </w:tcPr>
          <w:p w:rsidR="007E63FF" w:rsidRPr="00014CDD" w:rsidRDefault="007E63FF" w:rsidP="00D27FDE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7E63FF" w:rsidTr="007E63FF">
        <w:tc>
          <w:tcPr>
            <w:tcW w:w="900" w:type="pct"/>
            <w:vAlign w:val="center"/>
          </w:tcPr>
          <w:p w:rsidR="007E63FF" w:rsidRPr="008476BF" w:rsidRDefault="007E63FF" w:rsidP="00D27FDE">
            <w:pPr>
              <w:spacing w:before="40" w:after="40"/>
              <w:ind w:right="-107"/>
              <w:jc w:val="center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Id_tipo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documento</w:t>
            </w:r>
          </w:p>
        </w:tc>
        <w:tc>
          <w:tcPr>
            <w:tcW w:w="1784" w:type="pct"/>
            <w:vAlign w:val="center"/>
          </w:tcPr>
          <w:p w:rsidR="007E63FF" w:rsidRPr="008476BF" w:rsidRDefault="007E63FF" w:rsidP="00D27FDE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almacenar el tipo de documento que tiene, EJ: C.C, TI, CE…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63FF" w:rsidRPr="008476BF" w:rsidRDefault="007E63FF" w:rsidP="00D27FD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E63FF" w:rsidRPr="008476BF" w:rsidRDefault="007E63FF" w:rsidP="00D27FD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7E63FF" w:rsidRPr="008476BF" w:rsidRDefault="007E63FF" w:rsidP="00D27FD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148" w:type="pct"/>
          </w:tcPr>
          <w:p w:rsidR="007E63FF" w:rsidRPr="008476BF" w:rsidRDefault="007E63FF" w:rsidP="00D27FDE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NOT-NULL</w:t>
            </w:r>
            <w:r>
              <w:rPr>
                <w:color w:val="0000FF"/>
                <w:sz w:val="18"/>
                <w:szCs w:val="14"/>
              </w:rPr>
              <w:br/>
              <w:t>AUTO INCREMENT</w:t>
            </w:r>
          </w:p>
        </w:tc>
      </w:tr>
      <w:tr w:rsidR="007E63FF" w:rsidTr="007E63FF">
        <w:tc>
          <w:tcPr>
            <w:tcW w:w="900" w:type="pct"/>
            <w:vAlign w:val="center"/>
          </w:tcPr>
          <w:p w:rsidR="007E63FF" w:rsidRPr="008476BF" w:rsidRDefault="007E63FF" w:rsidP="00D27FDE">
            <w:pPr>
              <w:spacing w:before="40" w:after="40"/>
              <w:ind w:right="-107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Des_</w:t>
            </w:r>
            <w:r w:rsidR="00520B39">
              <w:rPr>
                <w:color w:val="0000FF"/>
                <w:sz w:val="18"/>
                <w:szCs w:val="14"/>
              </w:rPr>
              <w:t xml:space="preserve"> </w:t>
            </w:r>
            <w:r>
              <w:rPr>
                <w:color w:val="0000FF"/>
                <w:sz w:val="18"/>
                <w:szCs w:val="14"/>
              </w:rPr>
              <w:t>Docu</w:t>
            </w:r>
            <w:r w:rsidR="00520B39">
              <w:rPr>
                <w:color w:val="0000FF"/>
                <w:sz w:val="18"/>
                <w:szCs w:val="14"/>
              </w:rPr>
              <w:t>me</w:t>
            </w:r>
            <w:r>
              <w:rPr>
                <w:color w:val="0000FF"/>
                <w:sz w:val="18"/>
                <w:szCs w:val="14"/>
              </w:rPr>
              <w:t>nto</w:t>
            </w:r>
          </w:p>
        </w:tc>
        <w:tc>
          <w:tcPr>
            <w:tcW w:w="1784" w:type="pct"/>
            <w:vAlign w:val="center"/>
          </w:tcPr>
          <w:p w:rsidR="007E63FF" w:rsidRPr="008476BF" w:rsidRDefault="00D27FDE" w:rsidP="00D27FDE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almacenar el número de dígitos que tiene el documento, EJ: 1000017887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63FF" w:rsidRPr="008476BF" w:rsidRDefault="007E63FF" w:rsidP="00D27FD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E63FF" w:rsidRPr="008476BF" w:rsidRDefault="00D27FDE" w:rsidP="00D27FD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7E63FF" w:rsidRPr="008476BF" w:rsidRDefault="00D27FDE" w:rsidP="00D27FD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15</w:t>
            </w:r>
          </w:p>
        </w:tc>
        <w:tc>
          <w:tcPr>
            <w:tcW w:w="1148" w:type="pct"/>
          </w:tcPr>
          <w:p w:rsidR="007E63FF" w:rsidRPr="008476BF" w:rsidRDefault="00D27FDE" w:rsidP="00D27FDE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 NULL</w:t>
            </w:r>
          </w:p>
        </w:tc>
      </w:tr>
      <w:tr w:rsidR="007E63FF" w:rsidTr="007E63FF">
        <w:tc>
          <w:tcPr>
            <w:tcW w:w="900" w:type="pct"/>
            <w:vAlign w:val="center"/>
          </w:tcPr>
          <w:p w:rsidR="007E63FF" w:rsidRPr="008476BF" w:rsidRDefault="007E63FF" w:rsidP="00D27FDE">
            <w:pPr>
              <w:spacing w:before="40" w:after="40"/>
              <w:ind w:right="-107"/>
              <w:jc w:val="center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Estado_tipo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</w:t>
            </w:r>
            <w:proofErr w:type="spellStart"/>
            <w:r>
              <w:rPr>
                <w:color w:val="0000FF"/>
                <w:sz w:val="18"/>
                <w:szCs w:val="14"/>
              </w:rPr>
              <w:t>docuemnto</w:t>
            </w:r>
            <w:proofErr w:type="spellEnd"/>
          </w:p>
        </w:tc>
        <w:tc>
          <w:tcPr>
            <w:tcW w:w="1784" w:type="pct"/>
            <w:vAlign w:val="center"/>
          </w:tcPr>
          <w:p w:rsidR="007E63FF" w:rsidRPr="008476BF" w:rsidRDefault="00D27FDE" w:rsidP="00D27FDE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almacenar el estado del tipo de documento EJ: 1=Activo, 0=inactivo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63FF" w:rsidRPr="008476BF" w:rsidRDefault="007E63FF" w:rsidP="00D27FD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E63FF" w:rsidRPr="008476BF" w:rsidRDefault="00D27FDE" w:rsidP="00D27FD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7E63FF" w:rsidRPr="008476BF" w:rsidRDefault="007E63FF" w:rsidP="00D27FDE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148" w:type="pct"/>
          </w:tcPr>
          <w:p w:rsidR="007E63FF" w:rsidRPr="008476BF" w:rsidRDefault="00D27FDE" w:rsidP="00D27FDE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NOT_NULL</w:t>
            </w:r>
          </w:p>
        </w:tc>
      </w:tr>
    </w:tbl>
    <w:p w:rsidR="0093628C" w:rsidRPr="003152E5" w:rsidRDefault="0093628C" w:rsidP="0093628C">
      <w:pPr>
        <w:rPr>
          <w:rFonts w:cs="Courier New"/>
        </w:rPr>
      </w:pPr>
    </w:p>
    <w:p w:rsidR="00847E1E" w:rsidRPr="00955BFE" w:rsidRDefault="00847E1E" w:rsidP="00847E1E">
      <w:pPr>
        <w:rPr>
          <w:rFonts w:cs="Courier New"/>
        </w:rPr>
      </w:pPr>
      <w:r>
        <w:t>Valores</w:t>
      </w:r>
      <w:r w:rsidRPr="00955BFE">
        <w:t>:</w:t>
      </w:r>
    </w:p>
    <w:p w:rsidR="00847E1E" w:rsidRDefault="00847E1E" w:rsidP="00847E1E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39"/>
        <w:gridCol w:w="2906"/>
        <w:gridCol w:w="3286"/>
      </w:tblGrid>
      <w:tr w:rsidR="00520B39" w:rsidRPr="00FD2526" w:rsidTr="00520B39">
        <w:tc>
          <w:tcPr>
            <w:tcW w:w="2439" w:type="dxa"/>
            <w:shd w:val="clear" w:color="auto" w:fill="D9D9D9"/>
            <w:vAlign w:val="center"/>
          </w:tcPr>
          <w:p w:rsidR="00520B39" w:rsidRPr="00520B39" w:rsidRDefault="00520B39" w:rsidP="00520B39">
            <w:pPr>
              <w:spacing w:before="40" w:after="40"/>
              <w:ind w:right="-107"/>
              <w:jc w:val="center"/>
              <w:rPr>
                <w:b/>
              </w:rPr>
            </w:pPr>
            <w:proofErr w:type="spellStart"/>
            <w:r w:rsidRPr="00520B39">
              <w:rPr>
                <w:b/>
              </w:rPr>
              <w:t>Id_tipo</w:t>
            </w:r>
            <w:proofErr w:type="spellEnd"/>
            <w:r w:rsidRPr="00520B39">
              <w:rPr>
                <w:b/>
              </w:rPr>
              <w:t xml:space="preserve"> documento</w:t>
            </w:r>
          </w:p>
        </w:tc>
        <w:tc>
          <w:tcPr>
            <w:tcW w:w="2906" w:type="dxa"/>
            <w:shd w:val="clear" w:color="auto" w:fill="D9D9D9"/>
          </w:tcPr>
          <w:p w:rsidR="00520B39" w:rsidRPr="00520B39" w:rsidRDefault="00520B39" w:rsidP="00520B39">
            <w:pPr>
              <w:spacing w:before="60" w:after="60"/>
              <w:jc w:val="center"/>
              <w:rPr>
                <w:b/>
              </w:rPr>
            </w:pPr>
            <w:r w:rsidRPr="00520B39">
              <w:rPr>
                <w:b/>
              </w:rPr>
              <w:t>Des_ Documento</w:t>
            </w:r>
          </w:p>
        </w:tc>
        <w:tc>
          <w:tcPr>
            <w:tcW w:w="3286" w:type="dxa"/>
            <w:shd w:val="clear" w:color="auto" w:fill="D9D9D9"/>
          </w:tcPr>
          <w:p w:rsidR="00520B39" w:rsidRPr="00520B39" w:rsidRDefault="00520B39" w:rsidP="00520B39">
            <w:pPr>
              <w:spacing w:before="60" w:after="60"/>
              <w:jc w:val="center"/>
              <w:rPr>
                <w:b/>
              </w:rPr>
            </w:pPr>
            <w:r w:rsidRPr="00520B39">
              <w:rPr>
                <w:b/>
              </w:rPr>
              <w:t>Estado_ tipo documento</w:t>
            </w:r>
          </w:p>
        </w:tc>
      </w:tr>
      <w:tr w:rsidR="00520B39" w:rsidTr="00520B39">
        <w:tc>
          <w:tcPr>
            <w:tcW w:w="2439" w:type="dxa"/>
          </w:tcPr>
          <w:p w:rsidR="00520B39" w:rsidRPr="00FD2526" w:rsidRDefault="00520B39" w:rsidP="00520B39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C.C</w:t>
            </w:r>
          </w:p>
        </w:tc>
        <w:tc>
          <w:tcPr>
            <w:tcW w:w="2906" w:type="dxa"/>
          </w:tcPr>
          <w:p w:rsidR="00520B39" w:rsidRPr="00FD2526" w:rsidRDefault="00520B39" w:rsidP="00520B39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106651022</w:t>
            </w:r>
          </w:p>
        </w:tc>
        <w:tc>
          <w:tcPr>
            <w:tcW w:w="3286" w:type="dxa"/>
          </w:tcPr>
          <w:p w:rsidR="00520B39" w:rsidRPr="00FD2526" w:rsidRDefault="00520B39" w:rsidP="00520B39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520B39" w:rsidTr="00520B39">
        <w:tc>
          <w:tcPr>
            <w:tcW w:w="2439" w:type="dxa"/>
          </w:tcPr>
          <w:p w:rsidR="00520B39" w:rsidRPr="00FD2526" w:rsidRDefault="00520B39" w:rsidP="00520B39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C.E</w:t>
            </w:r>
          </w:p>
        </w:tc>
        <w:tc>
          <w:tcPr>
            <w:tcW w:w="2906" w:type="dxa"/>
          </w:tcPr>
          <w:p w:rsidR="00520B39" w:rsidRPr="00FD2526" w:rsidRDefault="00520B39" w:rsidP="00520B39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169987902</w:t>
            </w:r>
          </w:p>
        </w:tc>
        <w:tc>
          <w:tcPr>
            <w:tcW w:w="3286" w:type="dxa"/>
          </w:tcPr>
          <w:p w:rsidR="00520B39" w:rsidRPr="00FD2526" w:rsidRDefault="00520B39" w:rsidP="00520B39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  <w:tr w:rsidR="00520B39" w:rsidTr="00520B39">
        <w:tc>
          <w:tcPr>
            <w:tcW w:w="2439" w:type="dxa"/>
          </w:tcPr>
          <w:p w:rsidR="00520B39" w:rsidRPr="00FD2526" w:rsidRDefault="00520B39" w:rsidP="00520B39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T. I</w:t>
            </w:r>
          </w:p>
        </w:tc>
        <w:tc>
          <w:tcPr>
            <w:tcW w:w="2906" w:type="dxa"/>
          </w:tcPr>
          <w:p w:rsidR="00520B39" w:rsidRPr="00FD2526" w:rsidRDefault="00520B39" w:rsidP="00520B39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178495031</w:t>
            </w:r>
          </w:p>
        </w:tc>
        <w:tc>
          <w:tcPr>
            <w:tcW w:w="3286" w:type="dxa"/>
          </w:tcPr>
          <w:p w:rsidR="00520B39" w:rsidRPr="00FD2526" w:rsidRDefault="00520B39" w:rsidP="00520B39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</w:tbl>
    <w:p w:rsidR="00C264A7" w:rsidRDefault="00847E1E" w:rsidP="0093628C">
      <w:r>
        <w:br/>
      </w:r>
    </w:p>
    <w:tbl>
      <w:tblPr>
        <w:tblW w:w="494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800"/>
        <w:gridCol w:w="460"/>
        <w:gridCol w:w="992"/>
        <w:gridCol w:w="569"/>
        <w:gridCol w:w="1984"/>
      </w:tblGrid>
      <w:tr w:rsidR="00C264A7" w:rsidTr="00C264A7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C264A7" w:rsidRPr="00A97AA6" w:rsidRDefault="00C50B21" w:rsidP="00C264A7">
            <w:pPr>
              <w:spacing w:before="60" w:after="60"/>
              <w:rPr>
                <w:b/>
                <w:color w:val="FFFFFF"/>
                <w:szCs w:val="20"/>
              </w:rPr>
            </w:pPr>
            <w:r>
              <w:rPr>
                <w:b/>
                <w:color w:val="FFFFFF"/>
                <w:szCs w:val="20"/>
              </w:rPr>
              <w:t>Especialidades</w:t>
            </w:r>
          </w:p>
        </w:tc>
      </w:tr>
      <w:tr w:rsidR="00C264A7" w:rsidTr="00C264A7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264A7" w:rsidRPr="003F4DDA" w:rsidRDefault="00C264A7" w:rsidP="00C264A7">
            <w:pPr>
              <w:spacing w:before="60" w:after="60"/>
              <w:jc w:val="right"/>
            </w:pPr>
            <w:r w:rsidRPr="00E42406">
              <w:rPr>
                <w:b/>
                <w:szCs w:val="20"/>
              </w:rPr>
              <w:t>Tabla Y</w:t>
            </w:r>
          </w:p>
        </w:tc>
      </w:tr>
      <w:tr w:rsidR="00C264A7" w:rsidTr="00C50B21">
        <w:trPr>
          <w:tblHeader/>
        </w:trPr>
        <w:tc>
          <w:tcPr>
            <w:tcW w:w="1063" w:type="pct"/>
            <w:vAlign w:val="center"/>
          </w:tcPr>
          <w:p w:rsidR="00C264A7" w:rsidRPr="00014CDD" w:rsidRDefault="00C264A7" w:rsidP="00C264A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1620" w:type="pct"/>
            <w:vAlign w:val="center"/>
          </w:tcPr>
          <w:p w:rsidR="00C264A7" w:rsidRPr="00014CDD" w:rsidRDefault="00C264A7" w:rsidP="00C264A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vAlign w:val="center"/>
          </w:tcPr>
          <w:p w:rsidR="00C264A7" w:rsidRPr="00014CDD" w:rsidRDefault="00C264A7" w:rsidP="00C264A7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74" w:type="pct"/>
            <w:tcBorders>
              <w:left w:val="single" w:sz="4" w:space="0" w:color="auto"/>
            </w:tcBorders>
            <w:vAlign w:val="center"/>
          </w:tcPr>
          <w:p w:rsidR="00C264A7" w:rsidRPr="00014CDD" w:rsidRDefault="00C264A7" w:rsidP="00C264A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29" w:type="pct"/>
            <w:vAlign w:val="center"/>
          </w:tcPr>
          <w:p w:rsidR="00C264A7" w:rsidRPr="00014CDD" w:rsidRDefault="00C264A7" w:rsidP="00C264A7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148" w:type="pct"/>
          </w:tcPr>
          <w:p w:rsidR="00C264A7" w:rsidRPr="00014CDD" w:rsidRDefault="00C264A7" w:rsidP="00C264A7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9D6500" w:rsidTr="00C50B21">
        <w:tc>
          <w:tcPr>
            <w:tcW w:w="1063" w:type="pct"/>
            <w:vAlign w:val="center"/>
          </w:tcPr>
          <w:p w:rsidR="009D6500" w:rsidRPr="008476BF" w:rsidRDefault="00C50B21" w:rsidP="009D6500">
            <w:pPr>
              <w:spacing w:before="40" w:after="40"/>
              <w:ind w:right="-107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Id</w:t>
            </w:r>
            <w:r w:rsidR="009D6500">
              <w:rPr>
                <w:color w:val="0000FF"/>
                <w:sz w:val="18"/>
                <w:szCs w:val="14"/>
              </w:rPr>
              <w:t xml:space="preserve">_ </w:t>
            </w:r>
            <w:r>
              <w:rPr>
                <w:color w:val="0000FF"/>
                <w:sz w:val="18"/>
                <w:szCs w:val="14"/>
              </w:rPr>
              <w:t>Especialidades</w:t>
            </w:r>
          </w:p>
        </w:tc>
        <w:tc>
          <w:tcPr>
            <w:tcW w:w="1620" w:type="pct"/>
            <w:vAlign w:val="center"/>
          </w:tcPr>
          <w:p w:rsidR="009D6500" w:rsidRPr="008476BF" w:rsidRDefault="009D6500" w:rsidP="009D6500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en este campo podrá almacenar el </w:t>
            </w:r>
            <w:r w:rsidR="00C50B21">
              <w:rPr>
                <w:color w:val="0000FF"/>
                <w:sz w:val="18"/>
                <w:szCs w:val="14"/>
              </w:rPr>
              <w:t xml:space="preserve">Id </w:t>
            </w:r>
            <w:r>
              <w:rPr>
                <w:color w:val="0000FF"/>
                <w:sz w:val="18"/>
                <w:szCs w:val="14"/>
              </w:rPr>
              <w:t xml:space="preserve">que tiene </w:t>
            </w:r>
            <w:r w:rsidR="00C50B21">
              <w:rPr>
                <w:color w:val="0000FF"/>
                <w:sz w:val="18"/>
                <w:szCs w:val="14"/>
              </w:rPr>
              <w:t>cada una de las especialidades</w:t>
            </w:r>
            <w:r>
              <w:rPr>
                <w:color w:val="0000FF"/>
                <w:sz w:val="18"/>
                <w:szCs w:val="14"/>
              </w:rPr>
              <w:t>.</w:t>
            </w:r>
            <w:r w:rsidR="00520B39">
              <w:rPr>
                <w:color w:val="0000FF"/>
                <w:sz w:val="18"/>
                <w:szCs w:val="14"/>
              </w:rPr>
              <w:t xml:space="preserve"> EJ: 001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9D6500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6500" w:rsidRPr="008476BF" w:rsidRDefault="00C50B21" w:rsidP="009D6500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9D6500" w:rsidRPr="008476BF" w:rsidRDefault="00C50B21" w:rsidP="009D6500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148" w:type="pct"/>
          </w:tcPr>
          <w:p w:rsidR="009D6500" w:rsidRPr="008476BF" w:rsidRDefault="009D6500" w:rsidP="009D6500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 NULL</w:t>
            </w:r>
          </w:p>
        </w:tc>
      </w:tr>
      <w:tr w:rsidR="009D6500" w:rsidTr="00C50B21">
        <w:tc>
          <w:tcPr>
            <w:tcW w:w="1063" w:type="pct"/>
            <w:vAlign w:val="center"/>
          </w:tcPr>
          <w:p w:rsidR="009D6500" w:rsidRPr="008476BF" w:rsidRDefault="009D6500" w:rsidP="009D6500">
            <w:pPr>
              <w:spacing w:before="40" w:after="40"/>
              <w:ind w:right="-107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Des_ </w:t>
            </w:r>
            <w:r w:rsidR="00C50B21">
              <w:rPr>
                <w:color w:val="0000FF"/>
                <w:sz w:val="18"/>
                <w:szCs w:val="14"/>
              </w:rPr>
              <w:t>Especialidades</w:t>
            </w:r>
          </w:p>
        </w:tc>
        <w:tc>
          <w:tcPr>
            <w:tcW w:w="1620" w:type="pct"/>
            <w:vAlign w:val="center"/>
          </w:tcPr>
          <w:p w:rsidR="009D6500" w:rsidRPr="008476BF" w:rsidRDefault="009D6500" w:rsidP="009D6500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en este campo podrá almacenar descripción de lo que con lleva </w:t>
            </w:r>
            <w:r w:rsidR="00C50B21">
              <w:rPr>
                <w:color w:val="0000FF"/>
                <w:sz w:val="18"/>
                <w:szCs w:val="14"/>
              </w:rPr>
              <w:t>cada especialidad</w:t>
            </w:r>
            <w:r>
              <w:rPr>
                <w:color w:val="0000FF"/>
                <w:sz w:val="18"/>
                <w:szCs w:val="14"/>
              </w:rPr>
              <w:t>.</w:t>
            </w:r>
            <w:r w:rsidR="00520B39">
              <w:rPr>
                <w:color w:val="0000FF"/>
                <w:sz w:val="18"/>
                <w:szCs w:val="14"/>
              </w:rPr>
              <w:t xml:space="preserve"> EJ: </w:t>
            </w:r>
            <w:r w:rsidR="00314141">
              <w:rPr>
                <w:color w:val="0000FF"/>
                <w:sz w:val="18"/>
                <w:szCs w:val="14"/>
              </w:rPr>
              <w:t>Matemáticas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9D6500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6500" w:rsidRPr="008476BF" w:rsidRDefault="00C50B21" w:rsidP="009D6500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</w:t>
            </w:r>
            <w:r w:rsidR="009D6500"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9D6500" w:rsidRPr="008476BF" w:rsidRDefault="00C50B21" w:rsidP="009D6500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</w:t>
            </w:r>
            <w:r w:rsidR="009D6500"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148" w:type="pct"/>
          </w:tcPr>
          <w:p w:rsidR="009D6500" w:rsidRPr="008476BF" w:rsidRDefault="009D6500" w:rsidP="009D6500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 NULL</w:t>
            </w:r>
          </w:p>
        </w:tc>
      </w:tr>
      <w:tr w:rsidR="009D6500" w:rsidTr="00C50B21">
        <w:tc>
          <w:tcPr>
            <w:tcW w:w="1063" w:type="pct"/>
            <w:vAlign w:val="center"/>
          </w:tcPr>
          <w:p w:rsidR="009D6500" w:rsidRPr="008476BF" w:rsidRDefault="009D6500" w:rsidP="009D6500">
            <w:pPr>
              <w:spacing w:before="40" w:after="40"/>
              <w:ind w:right="-107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Estado_ </w:t>
            </w:r>
            <w:r w:rsidR="00C50B21">
              <w:rPr>
                <w:color w:val="0000FF"/>
                <w:sz w:val="18"/>
                <w:szCs w:val="14"/>
              </w:rPr>
              <w:t>Especialidades</w:t>
            </w:r>
          </w:p>
        </w:tc>
        <w:tc>
          <w:tcPr>
            <w:tcW w:w="1620" w:type="pct"/>
            <w:vAlign w:val="center"/>
          </w:tcPr>
          <w:p w:rsidR="009D6500" w:rsidRPr="008476BF" w:rsidRDefault="009D6500" w:rsidP="009D6500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almacenar el estado de</w:t>
            </w:r>
            <w:r w:rsidR="00C50B21">
              <w:rPr>
                <w:color w:val="0000FF"/>
                <w:sz w:val="18"/>
                <w:szCs w:val="14"/>
              </w:rPr>
              <w:t xml:space="preserve"> la especialidad </w:t>
            </w:r>
            <w:r>
              <w:rPr>
                <w:color w:val="0000FF"/>
                <w:sz w:val="18"/>
                <w:szCs w:val="14"/>
              </w:rPr>
              <w:t>EJ: 1=Activo, 0=inactivo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9D6500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9D6500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TINYINT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9D6500" w:rsidRPr="008476BF" w:rsidRDefault="009D6500" w:rsidP="009D6500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148" w:type="pct"/>
          </w:tcPr>
          <w:p w:rsidR="009D6500" w:rsidRPr="008476BF" w:rsidRDefault="009D6500" w:rsidP="009D6500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 NULL</w:t>
            </w:r>
          </w:p>
        </w:tc>
      </w:tr>
    </w:tbl>
    <w:p w:rsidR="00847E1E" w:rsidRPr="00955BFE" w:rsidRDefault="00847E1E" w:rsidP="00847E1E">
      <w:pPr>
        <w:rPr>
          <w:rFonts w:cs="Courier New"/>
        </w:rPr>
      </w:pPr>
      <w:r>
        <w:lastRenderedPageBreak/>
        <w:br/>
        <w:t>Valores</w:t>
      </w:r>
      <w:r w:rsidRPr="00955BFE">
        <w:t>:</w:t>
      </w:r>
    </w:p>
    <w:p w:rsidR="00847E1E" w:rsidRDefault="00847E1E" w:rsidP="00847E1E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39"/>
        <w:gridCol w:w="2906"/>
        <w:gridCol w:w="3286"/>
      </w:tblGrid>
      <w:tr w:rsidR="00520B39" w:rsidRPr="00FD2526" w:rsidTr="007B5445">
        <w:tc>
          <w:tcPr>
            <w:tcW w:w="2439" w:type="dxa"/>
            <w:shd w:val="clear" w:color="auto" w:fill="D9D9D9"/>
            <w:vAlign w:val="center"/>
          </w:tcPr>
          <w:p w:rsidR="00520B39" w:rsidRPr="00520B39" w:rsidRDefault="00520B39" w:rsidP="007B5445">
            <w:pPr>
              <w:spacing w:before="40" w:after="40"/>
              <w:ind w:right="-107"/>
              <w:jc w:val="center"/>
              <w:rPr>
                <w:b/>
              </w:rPr>
            </w:pPr>
            <w:r w:rsidRPr="00520B39">
              <w:rPr>
                <w:b/>
              </w:rPr>
              <w:t>Id_</w:t>
            </w:r>
            <w:r>
              <w:rPr>
                <w:b/>
              </w:rPr>
              <w:t xml:space="preserve"> Especialidad</w:t>
            </w:r>
          </w:p>
        </w:tc>
        <w:tc>
          <w:tcPr>
            <w:tcW w:w="2906" w:type="dxa"/>
            <w:shd w:val="clear" w:color="auto" w:fill="D9D9D9"/>
          </w:tcPr>
          <w:p w:rsidR="00520B39" w:rsidRPr="00520B39" w:rsidRDefault="00520B39" w:rsidP="007B5445">
            <w:pPr>
              <w:spacing w:before="60" w:after="60"/>
              <w:jc w:val="center"/>
              <w:rPr>
                <w:b/>
              </w:rPr>
            </w:pPr>
            <w:r w:rsidRPr="00520B39">
              <w:rPr>
                <w:b/>
              </w:rPr>
              <w:t>Des_</w:t>
            </w:r>
            <w:r>
              <w:rPr>
                <w:b/>
              </w:rPr>
              <w:t xml:space="preserve"> Especialidad</w:t>
            </w:r>
          </w:p>
        </w:tc>
        <w:tc>
          <w:tcPr>
            <w:tcW w:w="3286" w:type="dxa"/>
            <w:shd w:val="clear" w:color="auto" w:fill="D9D9D9"/>
          </w:tcPr>
          <w:p w:rsidR="00520B39" w:rsidRPr="00520B39" w:rsidRDefault="00520B39" w:rsidP="007B5445">
            <w:pPr>
              <w:spacing w:before="60" w:after="60"/>
              <w:jc w:val="center"/>
              <w:rPr>
                <w:b/>
              </w:rPr>
            </w:pPr>
            <w:r w:rsidRPr="00520B39">
              <w:rPr>
                <w:b/>
              </w:rPr>
              <w:t xml:space="preserve">Estado_ </w:t>
            </w:r>
            <w:r>
              <w:rPr>
                <w:b/>
              </w:rPr>
              <w:t>Especialidad</w:t>
            </w:r>
          </w:p>
        </w:tc>
      </w:tr>
      <w:tr w:rsidR="00520B39" w:rsidTr="007B5445">
        <w:tc>
          <w:tcPr>
            <w:tcW w:w="2439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001</w:t>
            </w:r>
          </w:p>
        </w:tc>
        <w:tc>
          <w:tcPr>
            <w:tcW w:w="2906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Español</w:t>
            </w:r>
          </w:p>
        </w:tc>
        <w:tc>
          <w:tcPr>
            <w:tcW w:w="3286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520B39" w:rsidTr="007B5445">
        <w:tc>
          <w:tcPr>
            <w:tcW w:w="2439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002</w:t>
            </w:r>
          </w:p>
        </w:tc>
        <w:tc>
          <w:tcPr>
            <w:tcW w:w="2906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Ciencias</w:t>
            </w:r>
          </w:p>
        </w:tc>
        <w:tc>
          <w:tcPr>
            <w:tcW w:w="3286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  <w:tr w:rsidR="00520B39" w:rsidTr="007B5445">
        <w:tc>
          <w:tcPr>
            <w:tcW w:w="2439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003</w:t>
            </w:r>
          </w:p>
        </w:tc>
        <w:tc>
          <w:tcPr>
            <w:tcW w:w="2906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Ingles</w:t>
            </w:r>
          </w:p>
        </w:tc>
        <w:tc>
          <w:tcPr>
            <w:tcW w:w="3286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</w:tbl>
    <w:p w:rsidR="00C50B21" w:rsidRDefault="00C50B21" w:rsidP="0093628C"/>
    <w:p w:rsidR="00C50B21" w:rsidRDefault="00C50B21" w:rsidP="00520B39">
      <w:pPr>
        <w:tabs>
          <w:tab w:val="left" w:pos="2810"/>
        </w:tabs>
      </w:pPr>
    </w:p>
    <w:tbl>
      <w:tblPr>
        <w:tblW w:w="494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2800"/>
        <w:gridCol w:w="460"/>
        <w:gridCol w:w="992"/>
        <w:gridCol w:w="569"/>
        <w:gridCol w:w="1984"/>
      </w:tblGrid>
      <w:tr w:rsidR="00C50B21" w:rsidTr="00C50B21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C50B21" w:rsidRPr="00A97AA6" w:rsidRDefault="00C50B21" w:rsidP="00C50B21">
            <w:pPr>
              <w:spacing w:before="60" w:after="60"/>
              <w:rPr>
                <w:b/>
                <w:color w:val="FFFFFF"/>
                <w:szCs w:val="20"/>
              </w:rPr>
            </w:pPr>
            <w:r>
              <w:rPr>
                <w:b/>
                <w:color w:val="FFFFFF"/>
                <w:szCs w:val="20"/>
              </w:rPr>
              <w:t>Curso</w:t>
            </w:r>
          </w:p>
        </w:tc>
      </w:tr>
      <w:tr w:rsidR="00C50B21" w:rsidTr="00C50B21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C50B21" w:rsidRPr="003F4DDA" w:rsidRDefault="00C50B21" w:rsidP="00C50B21">
            <w:pPr>
              <w:spacing w:before="60" w:after="60"/>
              <w:jc w:val="right"/>
            </w:pPr>
            <w:r w:rsidRPr="00E42406">
              <w:rPr>
                <w:b/>
                <w:szCs w:val="20"/>
              </w:rPr>
              <w:t>Tabla Y</w:t>
            </w:r>
          </w:p>
        </w:tc>
      </w:tr>
      <w:tr w:rsidR="00C50B21" w:rsidTr="00C50B21">
        <w:trPr>
          <w:tblHeader/>
        </w:trPr>
        <w:tc>
          <w:tcPr>
            <w:tcW w:w="1063" w:type="pct"/>
            <w:vAlign w:val="center"/>
          </w:tcPr>
          <w:p w:rsidR="00C50B21" w:rsidRPr="00014CDD" w:rsidRDefault="00C50B21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1620" w:type="pct"/>
            <w:vAlign w:val="center"/>
          </w:tcPr>
          <w:p w:rsidR="00C50B21" w:rsidRPr="00014CDD" w:rsidRDefault="00C50B21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vAlign w:val="center"/>
          </w:tcPr>
          <w:p w:rsidR="00C50B21" w:rsidRPr="00014CDD" w:rsidRDefault="00C50B21" w:rsidP="00C50B21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74" w:type="pct"/>
            <w:tcBorders>
              <w:left w:val="single" w:sz="4" w:space="0" w:color="auto"/>
            </w:tcBorders>
            <w:vAlign w:val="center"/>
          </w:tcPr>
          <w:p w:rsidR="00C50B21" w:rsidRPr="00014CDD" w:rsidRDefault="00C50B21" w:rsidP="00C50B2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29" w:type="pct"/>
            <w:vAlign w:val="center"/>
          </w:tcPr>
          <w:p w:rsidR="00C50B21" w:rsidRPr="00014CDD" w:rsidRDefault="00C50B21" w:rsidP="00C50B2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148" w:type="pct"/>
          </w:tcPr>
          <w:p w:rsidR="00C50B21" w:rsidRPr="00014CDD" w:rsidRDefault="00C50B21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C50B21" w:rsidTr="00C50B21">
        <w:tc>
          <w:tcPr>
            <w:tcW w:w="1063" w:type="pct"/>
            <w:vAlign w:val="center"/>
          </w:tcPr>
          <w:p w:rsidR="00C50B21" w:rsidRPr="008476BF" w:rsidRDefault="00C50B21" w:rsidP="00C50B21">
            <w:pPr>
              <w:spacing w:before="40" w:after="40"/>
              <w:ind w:right="-107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Id_ Curso</w:t>
            </w:r>
          </w:p>
        </w:tc>
        <w:tc>
          <w:tcPr>
            <w:tcW w:w="1620" w:type="pct"/>
            <w:vAlign w:val="center"/>
          </w:tcPr>
          <w:p w:rsidR="00C50B21" w:rsidRPr="008476BF" w:rsidRDefault="00C50B21" w:rsidP="00C50B21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almacenar el Id que tiene cada una de las especialidades.</w:t>
            </w:r>
            <w:r w:rsidR="00520B39">
              <w:rPr>
                <w:color w:val="0000FF"/>
                <w:sz w:val="18"/>
                <w:szCs w:val="14"/>
              </w:rPr>
              <w:br/>
              <w:t>EJ: 101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0B21" w:rsidRPr="008476BF" w:rsidRDefault="00C50B21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0B21" w:rsidRPr="008476BF" w:rsidRDefault="00C50B21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C50B21" w:rsidRPr="008476BF" w:rsidRDefault="00C50B21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148" w:type="pct"/>
          </w:tcPr>
          <w:p w:rsidR="00C50B21" w:rsidRPr="008476BF" w:rsidRDefault="00C50B21" w:rsidP="00C50B21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 NULL</w:t>
            </w:r>
          </w:p>
        </w:tc>
      </w:tr>
      <w:tr w:rsidR="00C50B21" w:rsidTr="00C50B21">
        <w:tc>
          <w:tcPr>
            <w:tcW w:w="1063" w:type="pct"/>
            <w:vAlign w:val="center"/>
          </w:tcPr>
          <w:p w:rsidR="00C50B21" w:rsidRPr="008476BF" w:rsidRDefault="00C50B21" w:rsidP="00C50B21">
            <w:pPr>
              <w:spacing w:before="40" w:after="40"/>
              <w:ind w:right="-107"/>
              <w:jc w:val="center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Nom</w:t>
            </w:r>
            <w:proofErr w:type="spellEnd"/>
            <w:r>
              <w:rPr>
                <w:color w:val="0000FF"/>
                <w:sz w:val="18"/>
                <w:szCs w:val="14"/>
              </w:rPr>
              <w:t>_ Curso</w:t>
            </w:r>
          </w:p>
        </w:tc>
        <w:tc>
          <w:tcPr>
            <w:tcW w:w="1620" w:type="pct"/>
            <w:vAlign w:val="center"/>
          </w:tcPr>
          <w:p w:rsidR="00C50B21" w:rsidRPr="008476BF" w:rsidRDefault="00C50B21" w:rsidP="00C50B21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en este campo podrá almacenar </w:t>
            </w:r>
            <w:r w:rsidR="001F2097">
              <w:rPr>
                <w:color w:val="0000FF"/>
                <w:sz w:val="18"/>
                <w:szCs w:val="14"/>
              </w:rPr>
              <w:t>nombre</w:t>
            </w:r>
            <w:r>
              <w:rPr>
                <w:color w:val="0000FF"/>
                <w:sz w:val="18"/>
                <w:szCs w:val="14"/>
              </w:rPr>
              <w:t xml:space="preserve"> de lo que con lleva cada</w:t>
            </w:r>
            <w:r w:rsidR="001F2097">
              <w:rPr>
                <w:color w:val="0000FF"/>
                <w:sz w:val="18"/>
                <w:szCs w:val="14"/>
              </w:rPr>
              <w:t xml:space="preserve"> uno de </w:t>
            </w:r>
            <w:r w:rsidR="002E4886">
              <w:rPr>
                <w:color w:val="0000FF"/>
                <w:sz w:val="18"/>
                <w:szCs w:val="14"/>
              </w:rPr>
              <w:t>los cursos</w:t>
            </w:r>
            <w:r>
              <w:rPr>
                <w:color w:val="0000FF"/>
                <w:sz w:val="18"/>
                <w:szCs w:val="14"/>
              </w:rPr>
              <w:t>.</w:t>
            </w:r>
            <w:r w:rsidR="00520B39">
              <w:rPr>
                <w:color w:val="0000FF"/>
                <w:sz w:val="18"/>
                <w:szCs w:val="14"/>
              </w:rPr>
              <w:br/>
              <w:t>EJ: 1101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0B21" w:rsidRPr="008476BF" w:rsidRDefault="00C50B21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0B21" w:rsidRPr="008476BF" w:rsidRDefault="00C50B21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C50B21" w:rsidRPr="008476BF" w:rsidRDefault="002E4886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4</w:t>
            </w:r>
            <w:r w:rsidR="00C50B21"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148" w:type="pct"/>
          </w:tcPr>
          <w:p w:rsidR="00C50B21" w:rsidRPr="008476BF" w:rsidRDefault="00C50B21" w:rsidP="00C50B21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 NULL</w:t>
            </w:r>
          </w:p>
        </w:tc>
      </w:tr>
      <w:tr w:rsidR="00C50B21" w:rsidTr="00C50B21">
        <w:tc>
          <w:tcPr>
            <w:tcW w:w="1063" w:type="pct"/>
            <w:vAlign w:val="center"/>
          </w:tcPr>
          <w:p w:rsidR="00C50B21" w:rsidRPr="008476BF" w:rsidRDefault="00C50B21" w:rsidP="00C50B21">
            <w:pPr>
              <w:spacing w:before="40" w:after="40"/>
              <w:ind w:right="-107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Estado_ Curso</w:t>
            </w:r>
          </w:p>
        </w:tc>
        <w:tc>
          <w:tcPr>
            <w:tcW w:w="1620" w:type="pct"/>
            <w:vAlign w:val="center"/>
          </w:tcPr>
          <w:p w:rsidR="00C50B21" w:rsidRPr="008476BF" w:rsidRDefault="00C50B21" w:rsidP="00C50B21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en este campo podrá almacenar el estado </w:t>
            </w:r>
            <w:r w:rsidR="001F2097">
              <w:rPr>
                <w:color w:val="0000FF"/>
                <w:sz w:val="18"/>
                <w:szCs w:val="14"/>
              </w:rPr>
              <w:t>del curso</w:t>
            </w:r>
            <w:r>
              <w:rPr>
                <w:color w:val="0000FF"/>
                <w:sz w:val="18"/>
                <w:szCs w:val="14"/>
              </w:rPr>
              <w:t xml:space="preserve"> EJ: 1=Activo, 0=inactivo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50B21" w:rsidRPr="008476BF" w:rsidRDefault="00C50B21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0B21" w:rsidRPr="008476BF" w:rsidRDefault="00C50B21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TINYINT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C50B21" w:rsidRPr="008476BF" w:rsidRDefault="00C50B21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148" w:type="pct"/>
          </w:tcPr>
          <w:p w:rsidR="00C50B21" w:rsidRPr="008476BF" w:rsidRDefault="00C50B21" w:rsidP="00C50B21">
            <w:pPr>
              <w:spacing w:before="40" w:after="40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 NULL</w:t>
            </w:r>
          </w:p>
        </w:tc>
      </w:tr>
    </w:tbl>
    <w:p w:rsidR="00C264A7" w:rsidRDefault="00C264A7" w:rsidP="0093628C"/>
    <w:p w:rsidR="0093628C" w:rsidRPr="00955BFE" w:rsidRDefault="0093628C" w:rsidP="0093628C">
      <w:pPr>
        <w:rPr>
          <w:rFonts w:cs="Courier New"/>
        </w:rPr>
      </w:pPr>
      <w:r>
        <w:t>Valores</w:t>
      </w:r>
      <w:r w:rsidRPr="00955BFE">
        <w:t>:</w:t>
      </w:r>
    </w:p>
    <w:p w:rsidR="0093628C" w:rsidRDefault="0093628C" w:rsidP="0093628C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39"/>
        <w:gridCol w:w="2906"/>
        <w:gridCol w:w="3286"/>
      </w:tblGrid>
      <w:tr w:rsidR="00520B39" w:rsidRPr="00FD2526" w:rsidTr="007B5445">
        <w:tc>
          <w:tcPr>
            <w:tcW w:w="2439" w:type="dxa"/>
            <w:shd w:val="clear" w:color="auto" w:fill="D9D9D9"/>
            <w:vAlign w:val="center"/>
          </w:tcPr>
          <w:p w:rsidR="00520B39" w:rsidRPr="00520B39" w:rsidRDefault="00520B39" w:rsidP="007B5445">
            <w:pPr>
              <w:spacing w:before="40" w:after="40"/>
              <w:ind w:right="-107"/>
              <w:jc w:val="center"/>
              <w:rPr>
                <w:b/>
              </w:rPr>
            </w:pPr>
            <w:r w:rsidRPr="00520B39">
              <w:rPr>
                <w:b/>
              </w:rPr>
              <w:t>Id_</w:t>
            </w:r>
            <w:r>
              <w:rPr>
                <w:b/>
              </w:rPr>
              <w:t xml:space="preserve"> Curso</w:t>
            </w:r>
          </w:p>
        </w:tc>
        <w:tc>
          <w:tcPr>
            <w:tcW w:w="2906" w:type="dxa"/>
            <w:shd w:val="clear" w:color="auto" w:fill="D9D9D9"/>
          </w:tcPr>
          <w:p w:rsidR="00520B39" w:rsidRPr="00520B39" w:rsidRDefault="00520B39" w:rsidP="007B5445">
            <w:pPr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Nom</w:t>
            </w:r>
            <w:proofErr w:type="spellEnd"/>
            <w:r w:rsidRPr="00520B39">
              <w:rPr>
                <w:b/>
              </w:rPr>
              <w:t>_</w:t>
            </w:r>
            <w:r>
              <w:rPr>
                <w:b/>
              </w:rPr>
              <w:t xml:space="preserve"> Curso</w:t>
            </w:r>
          </w:p>
        </w:tc>
        <w:tc>
          <w:tcPr>
            <w:tcW w:w="3286" w:type="dxa"/>
            <w:shd w:val="clear" w:color="auto" w:fill="D9D9D9"/>
          </w:tcPr>
          <w:p w:rsidR="00520B39" w:rsidRPr="00520B39" w:rsidRDefault="00520B39" w:rsidP="007B5445">
            <w:pPr>
              <w:spacing w:before="60" w:after="60"/>
              <w:jc w:val="center"/>
              <w:rPr>
                <w:b/>
              </w:rPr>
            </w:pPr>
            <w:r w:rsidRPr="00520B39">
              <w:rPr>
                <w:b/>
              </w:rPr>
              <w:t xml:space="preserve">Estado_ </w:t>
            </w:r>
            <w:r>
              <w:rPr>
                <w:b/>
              </w:rPr>
              <w:t>Curso</w:t>
            </w:r>
          </w:p>
        </w:tc>
      </w:tr>
      <w:tr w:rsidR="00520B39" w:rsidTr="007B5445">
        <w:tc>
          <w:tcPr>
            <w:tcW w:w="2439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102</w:t>
            </w:r>
          </w:p>
        </w:tc>
        <w:tc>
          <w:tcPr>
            <w:tcW w:w="2906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1101</w:t>
            </w:r>
          </w:p>
        </w:tc>
        <w:tc>
          <w:tcPr>
            <w:tcW w:w="3286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  <w:tr w:rsidR="00520B39" w:rsidTr="007B5445">
        <w:tc>
          <w:tcPr>
            <w:tcW w:w="2439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107</w:t>
            </w:r>
          </w:p>
        </w:tc>
        <w:tc>
          <w:tcPr>
            <w:tcW w:w="2906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802</w:t>
            </w:r>
          </w:p>
        </w:tc>
        <w:tc>
          <w:tcPr>
            <w:tcW w:w="3286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520B39" w:rsidTr="007B5445">
        <w:tc>
          <w:tcPr>
            <w:tcW w:w="2439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108</w:t>
            </w:r>
          </w:p>
        </w:tc>
        <w:tc>
          <w:tcPr>
            <w:tcW w:w="2906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7704</w:t>
            </w:r>
          </w:p>
        </w:tc>
        <w:tc>
          <w:tcPr>
            <w:tcW w:w="3286" w:type="dxa"/>
          </w:tcPr>
          <w:p w:rsidR="00520B39" w:rsidRPr="00FD2526" w:rsidRDefault="00520B39" w:rsidP="007B5445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</w:tbl>
    <w:p w:rsidR="00BC5E42" w:rsidRPr="00B64650" w:rsidRDefault="00BC5E42" w:rsidP="00BC5E42">
      <w:pPr>
        <w:pStyle w:val="Ttulo1"/>
      </w:pPr>
      <w:r>
        <w:lastRenderedPageBreak/>
        <w:t>Entidades Débiles</w:t>
      </w:r>
    </w:p>
    <w:p w:rsidR="00BC5E42" w:rsidRPr="008476BF" w:rsidRDefault="00BC5E42" w:rsidP="00BC5E42">
      <w:pPr>
        <w:rPr>
          <w:color w:val="0000FF"/>
        </w:rPr>
      </w:pPr>
      <w:r w:rsidRPr="008476BF">
        <w:rPr>
          <w:color w:val="0000FF"/>
        </w:rPr>
        <w:t xml:space="preserve">Describir </w:t>
      </w:r>
      <w:r>
        <w:rPr>
          <w:color w:val="0000FF"/>
        </w:rPr>
        <w:t xml:space="preserve">al igual que punto 6 todas las características de las </w:t>
      </w:r>
      <w:r w:rsidR="006C09CE" w:rsidRPr="006C09CE">
        <w:rPr>
          <w:b/>
        </w:rPr>
        <w:t>ENTIDADES DÉBILES</w:t>
      </w:r>
      <w:r w:rsidRPr="008476BF">
        <w:rPr>
          <w:color w:val="0000FF"/>
        </w:rPr>
        <w:t>.</w:t>
      </w:r>
    </w:p>
    <w:tbl>
      <w:tblPr>
        <w:tblW w:w="494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2"/>
        <w:gridCol w:w="3226"/>
        <w:gridCol w:w="460"/>
        <w:gridCol w:w="992"/>
        <w:gridCol w:w="569"/>
        <w:gridCol w:w="1984"/>
      </w:tblGrid>
      <w:tr w:rsidR="003152E5" w:rsidTr="00C50B21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3152E5" w:rsidRPr="00A97AA6" w:rsidRDefault="0051370C" w:rsidP="00C50B21">
            <w:pPr>
              <w:spacing w:before="60" w:after="60"/>
              <w:rPr>
                <w:b/>
                <w:color w:val="FFFFFF"/>
                <w:szCs w:val="20"/>
              </w:rPr>
            </w:pPr>
            <w:r>
              <w:rPr>
                <w:b/>
                <w:color w:val="FFFFFF"/>
                <w:szCs w:val="20"/>
              </w:rPr>
              <w:t>Personas</w:t>
            </w:r>
          </w:p>
        </w:tc>
      </w:tr>
      <w:tr w:rsidR="003152E5" w:rsidTr="00C50B21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3152E5" w:rsidRPr="003F4DDA" w:rsidRDefault="003152E5" w:rsidP="00C50B21">
            <w:pPr>
              <w:spacing w:before="60" w:after="60"/>
              <w:jc w:val="right"/>
            </w:pPr>
            <w:r w:rsidRPr="00E42406">
              <w:rPr>
                <w:b/>
                <w:szCs w:val="20"/>
              </w:rPr>
              <w:t>Tabla Y</w:t>
            </w:r>
          </w:p>
        </w:tc>
      </w:tr>
      <w:tr w:rsidR="003152E5" w:rsidTr="00CA0C0C">
        <w:trPr>
          <w:tblHeader/>
        </w:trPr>
        <w:tc>
          <w:tcPr>
            <w:tcW w:w="817" w:type="pct"/>
            <w:vAlign w:val="center"/>
          </w:tcPr>
          <w:p w:rsidR="003152E5" w:rsidRPr="00014CDD" w:rsidRDefault="003152E5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1866" w:type="pct"/>
            <w:vAlign w:val="center"/>
          </w:tcPr>
          <w:p w:rsidR="003152E5" w:rsidRPr="00014CDD" w:rsidRDefault="003152E5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vAlign w:val="center"/>
          </w:tcPr>
          <w:p w:rsidR="003152E5" w:rsidRPr="00014CDD" w:rsidRDefault="003152E5" w:rsidP="00C50B21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74" w:type="pct"/>
            <w:tcBorders>
              <w:left w:val="single" w:sz="4" w:space="0" w:color="auto"/>
            </w:tcBorders>
            <w:vAlign w:val="center"/>
          </w:tcPr>
          <w:p w:rsidR="003152E5" w:rsidRPr="00014CDD" w:rsidRDefault="003152E5" w:rsidP="00C50B2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29" w:type="pct"/>
            <w:vAlign w:val="center"/>
          </w:tcPr>
          <w:p w:rsidR="003152E5" w:rsidRPr="00014CDD" w:rsidRDefault="003152E5" w:rsidP="00C50B2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148" w:type="pct"/>
          </w:tcPr>
          <w:p w:rsidR="003152E5" w:rsidRPr="00014CDD" w:rsidRDefault="003152E5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3152E5" w:rsidTr="00CA0C0C">
        <w:tc>
          <w:tcPr>
            <w:tcW w:w="817" w:type="pct"/>
            <w:vAlign w:val="center"/>
          </w:tcPr>
          <w:p w:rsidR="003152E5" w:rsidRPr="008476BF" w:rsidRDefault="003152E5" w:rsidP="00C50B2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Id_</w:t>
            </w:r>
            <w:r w:rsidR="0051370C">
              <w:rPr>
                <w:color w:val="0000FF"/>
                <w:sz w:val="18"/>
                <w:szCs w:val="14"/>
              </w:rPr>
              <w:t xml:space="preserve"> </w:t>
            </w:r>
            <w:r>
              <w:rPr>
                <w:color w:val="0000FF"/>
                <w:sz w:val="18"/>
                <w:szCs w:val="14"/>
              </w:rPr>
              <w:t>Persona</w:t>
            </w:r>
          </w:p>
        </w:tc>
        <w:tc>
          <w:tcPr>
            <w:tcW w:w="1866" w:type="pct"/>
            <w:vAlign w:val="center"/>
          </w:tcPr>
          <w:p w:rsidR="003152E5" w:rsidRPr="008476BF" w:rsidRDefault="003152E5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</w:t>
            </w:r>
            <w:r w:rsidR="0051370C">
              <w:rPr>
                <w:color w:val="0000FF"/>
                <w:sz w:val="18"/>
                <w:szCs w:val="14"/>
              </w:rPr>
              <w:t>En este campo lo que tiene que hacer es ingresar el tipo de documento que tenga EJ: 5416513</w:t>
            </w:r>
            <w:r>
              <w:rPr>
                <w:color w:val="0000FF"/>
                <w:sz w:val="18"/>
                <w:szCs w:val="14"/>
              </w:rPr>
              <w:t xml:space="preserve"> 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52E5" w:rsidRPr="008476BF" w:rsidRDefault="003152E5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x</w:t>
            </w: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52E5" w:rsidRPr="008476BF" w:rsidRDefault="00B76845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3152E5" w:rsidRPr="008476BF" w:rsidRDefault="00B76845" w:rsidP="00B76845">
            <w:pPr>
              <w:spacing w:before="40" w:after="40"/>
              <w:ind w:left="-108" w:right="-108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    13</w:t>
            </w:r>
          </w:p>
        </w:tc>
        <w:tc>
          <w:tcPr>
            <w:tcW w:w="1148" w:type="pct"/>
          </w:tcPr>
          <w:p w:rsidR="003152E5" w:rsidRPr="008476BF" w:rsidRDefault="003152E5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NOT_NULL </w:t>
            </w:r>
            <w:r>
              <w:rPr>
                <w:color w:val="0000FF"/>
                <w:sz w:val="18"/>
                <w:szCs w:val="14"/>
              </w:rPr>
              <w:br/>
            </w:r>
          </w:p>
        </w:tc>
      </w:tr>
      <w:tr w:rsidR="003152E5" w:rsidTr="00CA0C0C">
        <w:tc>
          <w:tcPr>
            <w:tcW w:w="817" w:type="pct"/>
            <w:vAlign w:val="center"/>
          </w:tcPr>
          <w:p w:rsidR="003152E5" w:rsidRPr="008476BF" w:rsidRDefault="0051370C" w:rsidP="00C50B2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P_ Nombre</w:t>
            </w:r>
          </w:p>
        </w:tc>
        <w:tc>
          <w:tcPr>
            <w:tcW w:w="1866" w:type="pct"/>
            <w:vAlign w:val="center"/>
          </w:tcPr>
          <w:p w:rsidR="003152E5" w:rsidRPr="008476BF" w:rsidRDefault="003152E5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</w:t>
            </w:r>
            <w:r w:rsidR="00087498">
              <w:rPr>
                <w:color w:val="0000FF"/>
                <w:sz w:val="18"/>
                <w:szCs w:val="14"/>
              </w:rPr>
              <w:t>En este campo podrá diligenciar el primer nombre de la persona correspondiente.</w:t>
            </w:r>
            <w:r w:rsidR="008F1E54">
              <w:rPr>
                <w:color w:val="0000FF"/>
                <w:sz w:val="18"/>
                <w:szCs w:val="14"/>
              </w:rPr>
              <w:t xml:space="preserve"> EJ: David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152E5" w:rsidRPr="008476BF" w:rsidRDefault="003152E5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52E5" w:rsidRPr="008476BF" w:rsidRDefault="003152E5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3152E5" w:rsidRPr="008476BF" w:rsidRDefault="00B76845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148" w:type="pct"/>
          </w:tcPr>
          <w:p w:rsidR="003152E5" w:rsidRPr="008476BF" w:rsidRDefault="003152E5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NOT_NULL</w:t>
            </w:r>
            <w:r>
              <w:rPr>
                <w:color w:val="0000FF"/>
                <w:sz w:val="18"/>
                <w:szCs w:val="14"/>
              </w:rPr>
              <w:br/>
            </w:r>
          </w:p>
        </w:tc>
      </w:tr>
      <w:tr w:rsidR="0051370C" w:rsidTr="00CA0C0C">
        <w:tc>
          <w:tcPr>
            <w:tcW w:w="817" w:type="pct"/>
            <w:vAlign w:val="center"/>
          </w:tcPr>
          <w:p w:rsidR="0051370C" w:rsidRDefault="0051370C" w:rsidP="00C50B2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S_ Nombre</w:t>
            </w:r>
          </w:p>
        </w:tc>
        <w:tc>
          <w:tcPr>
            <w:tcW w:w="1866" w:type="pct"/>
            <w:vAlign w:val="center"/>
          </w:tcPr>
          <w:p w:rsidR="0051370C" w:rsidRDefault="00087498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diligenciar el segundo nombre de la persona correspondiente.</w:t>
            </w:r>
            <w:r w:rsidR="008F1E54">
              <w:rPr>
                <w:color w:val="0000FF"/>
                <w:sz w:val="18"/>
                <w:szCs w:val="14"/>
              </w:rPr>
              <w:t xml:space="preserve"> EJ: Santiago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370C" w:rsidRDefault="0051370C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1370C" w:rsidRDefault="00CA0C0C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51370C" w:rsidRDefault="00B76845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148" w:type="pct"/>
          </w:tcPr>
          <w:p w:rsidR="0051370C" w:rsidRDefault="0051370C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51370C" w:rsidTr="00CA0C0C">
        <w:tc>
          <w:tcPr>
            <w:tcW w:w="817" w:type="pct"/>
            <w:vAlign w:val="center"/>
          </w:tcPr>
          <w:p w:rsidR="0051370C" w:rsidRDefault="0051370C" w:rsidP="00C50B2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P_ Apellido</w:t>
            </w:r>
          </w:p>
        </w:tc>
        <w:tc>
          <w:tcPr>
            <w:tcW w:w="1866" w:type="pct"/>
            <w:vAlign w:val="center"/>
          </w:tcPr>
          <w:p w:rsidR="0051370C" w:rsidRDefault="00087498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diligenciar el primer apellido de la persona correspondiente.</w:t>
            </w:r>
            <w:r w:rsidR="008F1E54">
              <w:rPr>
                <w:color w:val="0000FF"/>
                <w:sz w:val="18"/>
                <w:szCs w:val="14"/>
              </w:rPr>
              <w:t xml:space="preserve"> EJ: Diaz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370C" w:rsidRDefault="0051370C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1370C" w:rsidRDefault="00CA0C0C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51370C" w:rsidRDefault="00B76845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148" w:type="pct"/>
          </w:tcPr>
          <w:p w:rsidR="0051370C" w:rsidRDefault="00CA0C0C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NOT_NULL</w:t>
            </w:r>
          </w:p>
        </w:tc>
      </w:tr>
      <w:tr w:rsidR="0051370C" w:rsidTr="00CA0C0C">
        <w:tc>
          <w:tcPr>
            <w:tcW w:w="817" w:type="pct"/>
            <w:vAlign w:val="center"/>
          </w:tcPr>
          <w:p w:rsidR="0051370C" w:rsidRDefault="0051370C" w:rsidP="00C50B2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S_ Apellido</w:t>
            </w:r>
          </w:p>
        </w:tc>
        <w:tc>
          <w:tcPr>
            <w:tcW w:w="1866" w:type="pct"/>
            <w:vAlign w:val="center"/>
          </w:tcPr>
          <w:p w:rsidR="0051370C" w:rsidRDefault="00087498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diligenciar el segundo apellido de la persona correspondiente.</w:t>
            </w:r>
            <w:r w:rsidR="008F1E54">
              <w:rPr>
                <w:color w:val="0000FF"/>
                <w:sz w:val="18"/>
                <w:szCs w:val="14"/>
              </w:rPr>
              <w:t xml:space="preserve"> EJ: Beltrán 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370C" w:rsidRDefault="0051370C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1370C" w:rsidRDefault="00CA0C0C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51370C" w:rsidRDefault="00B76845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10</w:t>
            </w:r>
          </w:p>
        </w:tc>
        <w:tc>
          <w:tcPr>
            <w:tcW w:w="1148" w:type="pct"/>
          </w:tcPr>
          <w:p w:rsidR="0051370C" w:rsidRDefault="0051370C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</w:p>
        </w:tc>
      </w:tr>
      <w:tr w:rsidR="008F1E54" w:rsidTr="00CA0C0C">
        <w:tc>
          <w:tcPr>
            <w:tcW w:w="817" w:type="pct"/>
            <w:vAlign w:val="center"/>
          </w:tcPr>
          <w:p w:rsidR="008F1E54" w:rsidRDefault="008F1E54" w:rsidP="008F1E54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Id_ Tipo</w:t>
            </w:r>
            <w:r>
              <w:rPr>
                <w:color w:val="0000FF"/>
                <w:sz w:val="18"/>
                <w:szCs w:val="14"/>
              </w:rPr>
              <w:br/>
              <w:t>Documento</w:t>
            </w:r>
          </w:p>
        </w:tc>
        <w:tc>
          <w:tcPr>
            <w:tcW w:w="1866" w:type="pct"/>
            <w:vAlign w:val="center"/>
          </w:tcPr>
          <w:p w:rsidR="008F1E54" w:rsidRPr="008476BF" w:rsidRDefault="008F1E54" w:rsidP="008F1E5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poner si la persona está activa o inactiva. EJ: C.C, C.E, </w:t>
            </w:r>
            <w:proofErr w:type="gramStart"/>
            <w:r>
              <w:rPr>
                <w:color w:val="0000FF"/>
                <w:sz w:val="18"/>
                <w:szCs w:val="14"/>
              </w:rPr>
              <w:t>T.I….</w:t>
            </w:r>
            <w:proofErr w:type="gramEnd"/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F1E54" w:rsidRDefault="008F1E54" w:rsidP="008F1E5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F1E54" w:rsidRDefault="008F1E54" w:rsidP="008F1E5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8F1E54" w:rsidRDefault="008F1E54" w:rsidP="008F1E54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148" w:type="pct"/>
          </w:tcPr>
          <w:p w:rsidR="008F1E54" w:rsidRDefault="008F1E54" w:rsidP="008F1E54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NOT_NULL</w:t>
            </w:r>
          </w:p>
        </w:tc>
      </w:tr>
      <w:tr w:rsidR="00CA0C0C" w:rsidTr="00CA0C0C">
        <w:tc>
          <w:tcPr>
            <w:tcW w:w="817" w:type="pct"/>
            <w:vAlign w:val="center"/>
          </w:tcPr>
          <w:p w:rsidR="00CA0C0C" w:rsidRDefault="00CA0C0C" w:rsidP="00CA0C0C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Estado_ Personas</w:t>
            </w:r>
          </w:p>
        </w:tc>
        <w:tc>
          <w:tcPr>
            <w:tcW w:w="1866" w:type="pct"/>
            <w:vAlign w:val="center"/>
          </w:tcPr>
          <w:p w:rsidR="00CA0C0C" w:rsidRDefault="00CA0C0C" w:rsidP="00CA0C0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usuario en este campo lo que tiene que hacer es ingresar el tipo de documento que tenga la persona. </w:t>
            </w:r>
            <w:r w:rsidR="008F1E54">
              <w:rPr>
                <w:color w:val="0000FF"/>
                <w:sz w:val="18"/>
                <w:szCs w:val="14"/>
              </w:rPr>
              <w:t>EJ: 1=activa o 0=inactiva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A0C0C" w:rsidRDefault="00CA0C0C" w:rsidP="00CA0C0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A0C0C" w:rsidRDefault="00CA0C0C" w:rsidP="00CA0C0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CA0C0C" w:rsidRDefault="00CA0C0C" w:rsidP="00CA0C0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148" w:type="pct"/>
          </w:tcPr>
          <w:p w:rsidR="00CA0C0C" w:rsidRDefault="00CA0C0C" w:rsidP="00CA0C0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NOT_NULL</w:t>
            </w:r>
            <w:r>
              <w:rPr>
                <w:color w:val="0000FF"/>
                <w:sz w:val="18"/>
                <w:szCs w:val="14"/>
              </w:rPr>
              <w:br/>
              <w:t>PK_FK</w:t>
            </w:r>
          </w:p>
        </w:tc>
      </w:tr>
    </w:tbl>
    <w:p w:rsidR="00847E1E" w:rsidRPr="00955BFE" w:rsidRDefault="00847E1E" w:rsidP="00847E1E">
      <w:pPr>
        <w:rPr>
          <w:rFonts w:cs="Courier New"/>
        </w:rPr>
      </w:pPr>
      <w:r>
        <w:br/>
        <w:t>Valores</w:t>
      </w:r>
      <w:r w:rsidRPr="00955BFE">
        <w:t>:</w:t>
      </w:r>
    </w:p>
    <w:p w:rsidR="00847E1E" w:rsidRDefault="00847E1E" w:rsidP="00847E1E"/>
    <w:tbl>
      <w:tblPr>
        <w:tblW w:w="86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9"/>
        <w:gridCol w:w="1220"/>
        <w:gridCol w:w="1276"/>
        <w:gridCol w:w="1280"/>
        <w:gridCol w:w="1284"/>
        <w:gridCol w:w="1292"/>
        <w:gridCol w:w="1060"/>
      </w:tblGrid>
      <w:tr w:rsidR="008F1E54" w:rsidRPr="00FD2526" w:rsidTr="008F1E54">
        <w:tc>
          <w:tcPr>
            <w:tcW w:w="1219" w:type="dxa"/>
            <w:shd w:val="clear" w:color="auto" w:fill="D9D9D9"/>
          </w:tcPr>
          <w:p w:rsidR="008F1E54" w:rsidRPr="008F1E54" w:rsidRDefault="008F1E54" w:rsidP="008F1E54">
            <w:pPr>
              <w:spacing w:before="60" w:after="60"/>
              <w:jc w:val="center"/>
              <w:rPr>
                <w:b/>
              </w:rPr>
            </w:pPr>
            <w:r w:rsidRPr="008F1E54">
              <w:rPr>
                <w:b/>
              </w:rPr>
              <w:t>Id_ Persona</w:t>
            </w:r>
          </w:p>
        </w:tc>
        <w:tc>
          <w:tcPr>
            <w:tcW w:w="1220" w:type="dxa"/>
            <w:shd w:val="clear" w:color="auto" w:fill="D9D9D9"/>
            <w:vAlign w:val="center"/>
          </w:tcPr>
          <w:p w:rsidR="008F1E54" w:rsidRPr="008F1E54" w:rsidRDefault="008F1E54" w:rsidP="008F1E54">
            <w:pPr>
              <w:spacing w:before="40" w:after="40"/>
              <w:ind w:right="-107"/>
              <w:jc w:val="center"/>
              <w:rPr>
                <w:b/>
              </w:rPr>
            </w:pPr>
            <w:r w:rsidRPr="008F1E54">
              <w:rPr>
                <w:b/>
              </w:rPr>
              <w:t>S_ Nombre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8F1E54" w:rsidRPr="008F1E54" w:rsidRDefault="008F1E54" w:rsidP="008F1E54">
            <w:pPr>
              <w:spacing w:before="40" w:after="40"/>
              <w:ind w:right="-107"/>
              <w:jc w:val="center"/>
              <w:rPr>
                <w:b/>
              </w:rPr>
            </w:pPr>
            <w:r w:rsidRPr="008F1E54">
              <w:rPr>
                <w:b/>
              </w:rPr>
              <w:t>S_ Nombre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F1E54" w:rsidRPr="008F1E54" w:rsidRDefault="008F1E54" w:rsidP="008F1E54">
            <w:pPr>
              <w:spacing w:before="40" w:after="40"/>
              <w:ind w:right="-107"/>
              <w:jc w:val="center"/>
              <w:rPr>
                <w:b/>
              </w:rPr>
            </w:pPr>
            <w:r w:rsidRPr="008F1E54">
              <w:rPr>
                <w:b/>
              </w:rPr>
              <w:t>S_ Apellido</w:t>
            </w:r>
          </w:p>
        </w:tc>
        <w:tc>
          <w:tcPr>
            <w:tcW w:w="1284" w:type="dxa"/>
            <w:shd w:val="clear" w:color="auto" w:fill="D9D9D9"/>
            <w:vAlign w:val="center"/>
          </w:tcPr>
          <w:p w:rsidR="008F1E54" w:rsidRPr="008F1E54" w:rsidRDefault="008F1E54" w:rsidP="008F1E54">
            <w:pPr>
              <w:spacing w:before="40" w:after="40"/>
              <w:ind w:right="-107"/>
              <w:jc w:val="center"/>
              <w:rPr>
                <w:b/>
              </w:rPr>
            </w:pPr>
            <w:r w:rsidRPr="008F1E54">
              <w:rPr>
                <w:b/>
              </w:rPr>
              <w:t>S_ Apellido</w:t>
            </w:r>
          </w:p>
        </w:tc>
        <w:tc>
          <w:tcPr>
            <w:tcW w:w="1292" w:type="dxa"/>
            <w:shd w:val="clear" w:color="auto" w:fill="D9D9D9"/>
            <w:vAlign w:val="center"/>
          </w:tcPr>
          <w:p w:rsidR="008F1E54" w:rsidRPr="008F1E54" w:rsidRDefault="008F1E54" w:rsidP="008F1E54">
            <w:pPr>
              <w:spacing w:before="40" w:after="40"/>
              <w:ind w:right="-107"/>
              <w:jc w:val="center"/>
              <w:rPr>
                <w:b/>
              </w:rPr>
            </w:pPr>
            <w:r w:rsidRPr="008F1E54">
              <w:rPr>
                <w:b/>
              </w:rPr>
              <w:t>Id_ Tipo</w:t>
            </w:r>
            <w:r w:rsidRPr="008F1E54">
              <w:rPr>
                <w:b/>
              </w:rPr>
              <w:br/>
              <w:t>Documento</w:t>
            </w:r>
          </w:p>
        </w:tc>
        <w:tc>
          <w:tcPr>
            <w:tcW w:w="1060" w:type="dxa"/>
            <w:shd w:val="clear" w:color="auto" w:fill="D9D9D9"/>
            <w:vAlign w:val="center"/>
          </w:tcPr>
          <w:p w:rsidR="008F1E54" w:rsidRPr="008F1E54" w:rsidRDefault="008F1E54" w:rsidP="008F1E54">
            <w:pPr>
              <w:spacing w:before="40" w:after="40"/>
              <w:ind w:right="-107"/>
              <w:jc w:val="center"/>
              <w:rPr>
                <w:b/>
              </w:rPr>
            </w:pPr>
            <w:r w:rsidRPr="008F1E54">
              <w:rPr>
                <w:b/>
              </w:rPr>
              <w:t>Estado_ Personas</w:t>
            </w:r>
          </w:p>
        </w:tc>
      </w:tr>
      <w:tr w:rsidR="008F1E54" w:rsidTr="008F1E54">
        <w:tc>
          <w:tcPr>
            <w:tcW w:w="1219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10016513</w:t>
            </w:r>
          </w:p>
        </w:tc>
        <w:tc>
          <w:tcPr>
            <w:tcW w:w="1220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Miguel</w:t>
            </w:r>
          </w:p>
        </w:tc>
        <w:tc>
          <w:tcPr>
            <w:tcW w:w="1276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Ángel</w:t>
            </w:r>
          </w:p>
        </w:tc>
        <w:tc>
          <w:tcPr>
            <w:tcW w:w="1280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Rincón</w:t>
            </w:r>
          </w:p>
        </w:tc>
        <w:tc>
          <w:tcPr>
            <w:tcW w:w="1284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Preciado</w:t>
            </w:r>
          </w:p>
        </w:tc>
        <w:tc>
          <w:tcPr>
            <w:tcW w:w="1292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C.C</w:t>
            </w:r>
          </w:p>
        </w:tc>
        <w:tc>
          <w:tcPr>
            <w:tcW w:w="1060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  <w:tr w:rsidR="008F1E54" w:rsidTr="008F1E54">
        <w:tc>
          <w:tcPr>
            <w:tcW w:w="1219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19264198</w:t>
            </w:r>
          </w:p>
        </w:tc>
        <w:tc>
          <w:tcPr>
            <w:tcW w:w="1220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Felipe</w:t>
            </w:r>
          </w:p>
        </w:tc>
        <w:tc>
          <w:tcPr>
            <w:tcW w:w="1276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Andrés</w:t>
            </w:r>
          </w:p>
        </w:tc>
        <w:tc>
          <w:tcPr>
            <w:tcW w:w="1280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Busto</w:t>
            </w:r>
          </w:p>
        </w:tc>
        <w:tc>
          <w:tcPr>
            <w:tcW w:w="1284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Marín</w:t>
            </w:r>
          </w:p>
        </w:tc>
        <w:tc>
          <w:tcPr>
            <w:tcW w:w="1292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C.C</w:t>
            </w:r>
          </w:p>
        </w:tc>
        <w:tc>
          <w:tcPr>
            <w:tcW w:w="1060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8F1E54" w:rsidTr="008F1E54">
        <w:tc>
          <w:tcPr>
            <w:tcW w:w="1219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14362097</w:t>
            </w:r>
          </w:p>
        </w:tc>
        <w:tc>
          <w:tcPr>
            <w:tcW w:w="1220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Daniel</w:t>
            </w:r>
          </w:p>
        </w:tc>
        <w:tc>
          <w:tcPr>
            <w:tcW w:w="1276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Fernando</w:t>
            </w:r>
          </w:p>
        </w:tc>
        <w:tc>
          <w:tcPr>
            <w:tcW w:w="1280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Vega</w:t>
            </w:r>
          </w:p>
        </w:tc>
        <w:tc>
          <w:tcPr>
            <w:tcW w:w="1284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Ariza</w:t>
            </w:r>
          </w:p>
        </w:tc>
        <w:tc>
          <w:tcPr>
            <w:tcW w:w="1292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proofErr w:type="gramStart"/>
            <w:r>
              <w:rPr>
                <w:color w:val="0000FF"/>
              </w:rPr>
              <w:t>T.I</w:t>
            </w:r>
            <w:proofErr w:type="gramEnd"/>
          </w:p>
        </w:tc>
        <w:tc>
          <w:tcPr>
            <w:tcW w:w="1060" w:type="dxa"/>
          </w:tcPr>
          <w:p w:rsidR="008F1E54" w:rsidRPr="00FD2526" w:rsidRDefault="008F1E54" w:rsidP="008F1E54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</w:tbl>
    <w:p w:rsidR="0071099C" w:rsidRDefault="00847E1E" w:rsidP="00BA3F90">
      <w:r>
        <w:br/>
      </w:r>
    </w:p>
    <w:p w:rsidR="008F1E54" w:rsidRDefault="008F1E54" w:rsidP="00BA3F90"/>
    <w:p w:rsidR="008F1E54" w:rsidRDefault="008F1E54" w:rsidP="00BA3F90"/>
    <w:p w:rsidR="008F1E54" w:rsidRDefault="008F1E54" w:rsidP="00BA3F90"/>
    <w:p w:rsidR="008F1E54" w:rsidRDefault="008F1E54" w:rsidP="00BA3F90"/>
    <w:p w:rsidR="008F1E54" w:rsidRDefault="008F1E54" w:rsidP="00BA3F90"/>
    <w:p w:rsidR="008F1E54" w:rsidRDefault="008F1E54" w:rsidP="00BA3F90"/>
    <w:tbl>
      <w:tblPr>
        <w:tblW w:w="494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60"/>
        <w:gridCol w:w="992"/>
        <w:gridCol w:w="569"/>
        <w:gridCol w:w="1983"/>
      </w:tblGrid>
      <w:tr w:rsidR="009D6500" w:rsidTr="00C50B21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9D6500" w:rsidRPr="00A97AA6" w:rsidRDefault="00CA0C0C" w:rsidP="00C50B21">
            <w:pPr>
              <w:spacing w:before="60" w:after="60"/>
              <w:rPr>
                <w:b/>
                <w:color w:val="FFFFFF"/>
                <w:szCs w:val="20"/>
              </w:rPr>
            </w:pPr>
            <w:r>
              <w:rPr>
                <w:b/>
                <w:color w:val="FFFFFF"/>
                <w:szCs w:val="20"/>
              </w:rPr>
              <w:lastRenderedPageBreak/>
              <w:t>Doc</w:t>
            </w:r>
            <w:r w:rsidR="00490361">
              <w:rPr>
                <w:b/>
                <w:color w:val="FFFFFF"/>
                <w:szCs w:val="20"/>
              </w:rPr>
              <w:t>ente</w:t>
            </w:r>
          </w:p>
        </w:tc>
      </w:tr>
      <w:tr w:rsidR="009D6500" w:rsidTr="00C50B21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D6500" w:rsidRPr="003F4DDA" w:rsidRDefault="009D6500" w:rsidP="00C50B21">
            <w:pPr>
              <w:spacing w:before="60" w:after="60"/>
              <w:jc w:val="right"/>
            </w:pPr>
            <w:r w:rsidRPr="00E42406">
              <w:rPr>
                <w:b/>
                <w:szCs w:val="20"/>
              </w:rPr>
              <w:t>Tabla Y</w:t>
            </w:r>
          </w:p>
        </w:tc>
      </w:tr>
      <w:tr w:rsidR="009D6500" w:rsidTr="00C50B21">
        <w:trPr>
          <w:tblHeader/>
        </w:trPr>
        <w:tc>
          <w:tcPr>
            <w:tcW w:w="595" w:type="pct"/>
            <w:vAlign w:val="center"/>
          </w:tcPr>
          <w:p w:rsidR="009D6500" w:rsidRPr="00014CDD" w:rsidRDefault="009D6500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89" w:type="pct"/>
            <w:vAlign w:val="center"/>
          </w:tcPr>
          <w:p w:rsidR="009D6500" w:rsidRPr="00014CDD" w:rsidRDefault="009D6500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vAlign w:val="center"/>
          </w:tcPr>
          <w:p w:rsidR="009D6500" w:rsidRPr="00014CDD" w:rsidRDefault="009D6500" w:rsidP="00C50B21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74" w:type="pct"/>
            <w:tcBorders>
              <w:left w:val="single" w:sz="4" w:space="0" w:color="auto"/>
            </w:tcBorders>
            <w:vAlign w:val="center"/>
          </w:tcPr>
          <w:p w:rsidR="009D6500" w:rsidRPr="00014CDD" w:rsidRDefault="009D6500" w:rsidP="00C50B2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29" w:type="pct"/>
            <w:vAlign w:val="center"/>
          </w:tcPr>
          <w:p w:rsidR="009D6500" w:rsidRPr="00014CDD" w:rsidRDefault="009D6500" w:rsidP="00C50B2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147" w:type="pct"/>
          </w:tcPr>
          <w:p w:rsidR="009D6500" w:rsidRPr="00014CDD" w:rsidRDefault="009D6500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9D6500" w:rsidTr="00C50B21">
        <w:tc>
          <w:tcPr>
            <w:tcW w:w="595" w:type="pct"/>
            <w:vAlign w:val="center"/>
          </w:tcPr>
          <w:p w:rsidR="009D6500" w:rsidRPr="008476BF" w:rsidRDefault="009D6500" w:rsidP="00C50B2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Estado_</w:t>
            </w:r>
            <w:r w:rsidR="00151353">
              <w:rPr>
                <w:color w:val="0000FF"/>
                <w:sz w:val="18"/>
                <w:szCs w:val="14"/>
              </w:rPr>
              <w:br/>
            </w:r>
            <w:r w:rsidR="00CA0C0C">
              <w:rPr>
                <w:color w:val="0000FF"/>
                <w:sz w:val="18"/>
                <w:szCs w:val="14"/>
              </w:rPr>
              <w:t>Documento</w:t>
            </w:r>
          </w:p>
        </w:tc>
        <w:tc>
          <w:tcPr>
            <w:tcW w:w="2089" w:type="pct"/>
            <w:vAlign w:val="center"/>
          </w:tcPr>
          <w:p w:rsidR="009D6500" w:rsidRPr="008476BF" w:rsidRDefault="009D6500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</w:t>
            </w:r>
            <w:r w:rsidR="00087498">
              <w:rPr>
                <w:color w:val="0000FF"/>
                <w:sz w:val="18"/>
                <w:szCs w:val="14"/>
              </w:rPr>
              <w:t>E</w:t>
            </w:r>
            <w:r>
              <w:rPr>
                <w:color w:val="0000FF"/>
                <w:sz w:val="18"/>
                <w:szCs w:val="14"/>
              </w:rPr>
              <w:t xml:space="preserve">n este campo podrá almacenar el estado del </w:t>
            </w:r>
            <w:r w:rsidR="00CA0C0C">
              <w:rPr>
                <w:color w:val="0000FF"/>
                <w:sz w:val="18"/>
                <w:szCs w:val="14"/>
              </w:rPr>
              <w:t>Documento</w:t>
            </w:r>
            <w:r>
              <w:rPr>
                <w:color w:val="0000FF"/>
                <w:sz w:val="18"/>
                <w:szCs w:val="14"/>
              </w:rPr>
              <w:t xml:space="preserve"> EJ: 1=Activo, 0=inactivo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147" w:type="pct"/>
          </w:tcPr>
          <w:p w:rsidR="009D6500" w:rsidRPr="008476BF" w:rsidRDefault="009D6500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NOT_NULL</w:t>
            </w:r>
          </w:p>
        </w:tc>
      </w:tr>
      <w:tr w:rsidR="00CA0C0C" w:rsidTr="00C50B21">
        <w:tc>
          <w:tcPr>
            <w:tcW w:w="595" w:type="pct"/>
            <w:vAlign w:val="center"/>
          </w:tcPr>
          <w:p w:rsidR="00CA0C0C" w:rsidRPr="008476BF" w:rsidRDefault="00CA0C0C" w:rsidP="00CA0C0C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Id_ Persona</w:t>
            </w:r>
          </w:p>
        </w:tc>
        <w:tc>
          <w:tcPr>
            <w:tcW w:w="2089" w:type="pct"/>
            <w:vAlign w:val="center"/>
          </w:tcPr>
          <w:p w:rsidR="00CA0C0C" w:rsidRPr="008476BF" w:rsidRDefault="00CA0C0C" w:rsidP="00CA0C0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Este id_ Persona, proviene de la identidad PERSONA, el cual es el id que se le asigna al Documento.</w:t>
            </w:r>
            <w:r w:rsidR="00490361">
              <w:rPr>
                <w:color w:val="0000FF"/>
                <w:sz w:val="18"/>
                <w:szCs w:val="14"/>
              </w:rPr>
              <w:t xml:space="preserve"> EJ: David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A0C0C" w:rsidRPr="008476BF" w:rsidRDefault="00CA0C0C" w:rsidP="00CA0C0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A0C0C" w:rsidRPr="008476BF" w:rsidRDefault="00CA0C0C" w:rsidP="00CA0C0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CA0C0C" w:rsidRPr="008476BF" w:rsidRDefault="00CA0C0C" w:rsidP="00CA0C0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</w:t>
            </w:r>
            <w:r w:rsidR="0062501C">
              <w:rPr>
                <w:color w:val="0000FF"/>
                <w:sz w:val="18"/>
                <w:szCs w:val="14"/>
              </w:rPr>
              <w:t>3</w:t>
            </w:r>
          </w:p>
        </w:tc>
        <w:tc>
          <w:tcPr>
            <w:tcW w:w="1147" w:type="pct"/>
          </w:tcPr>
          <w:p w:rsidR="00CA0C0C" w:rsidRPr="008476BF" w:rsidRDefault="00CA0C0C" w:rsidP="00CA0C0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NOT_NULL </w:t>
            </w:r>
            <w:r>
              <w:rPr>
                <w:color w:val="0000FF"/>
                <w:sz w:val="18"/>
                <w:szCs w:val="14"/>
              </w:rPr>
              <w:br/>
              <w:t>PK_FK</w:t>
            </w:r>
          </w:p>
        </w:tc>
      </w:tr>
      <w:tr w:rsidR="00CA0C0C" w:rsidTr="00C50B21">
        <w:tc>
          <w:tcPr>
            <w:tcW w:w="595" w:type="pct"/>
            <w:vAlign w:val="center"/>
          </w:tcPr>
          <w:p w:rsidR="00CA0C0C" w:rsidRPr="008476BF" w:rsidRDefault="00CA0C0C" w:rsidP="00CA0C0C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Id_tipo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documento</w:t>
            </w:r>
          </w:p>
        </w:tc>
        <w:tc>
          <w:tcPr>
            <w:tcW w:w="2089" w:type="pct"/>
            <w:vAlign w:val="center"/>
          </w:tcPr>
          <w:p w:rsidR="00CA0C0C" w:rsidRPr="008476BF" w:rsidRDefault="00CA0C0C" w:rsidP="00CA0C0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Este id_ tipo </w:t>
            </w:r>
            <w:proofErr w:type="spellStart"/>
            <w:r>
              <w:rPr>
                <w:color w:val="0000FF"/>
                <w:sz w:val="18"/>
                <w:szCs w:val="14"/>
              </w:rPr>
              <w:t>docuemnto</w:t>
            </w:r>
            <w:proofErr w:type="spellEnd"/>
            <w:r>
              <w:rPr>
                <w:color w:val="0000FF"/>
                <w:sz w:val="18"/>
                <w:szCs w:val="14"/>
              </w:rPr>
              <w:t>, proviene de la identidad TIPO DE DOCUMENTO, el cual es el id que se le asigna al Documento.</w:t>
            </w:r>
            <w:r w:rsidR="00490361">
              <w:rPr>
                <w:color w:val="0000FF"/>
                <w:sz w:val="18"/>
                <w:szCs w:val="14"/>
              </w:rPr>
              <w:t xml:space="preserve"> EJ: C.C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A0C0C" w:rsidRPr="008476BF" w:rsidRDefault="00CA0C0C" w:rsidP="00CA0C0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A0C0C" w:rsidRPr="008476BF" w:rsidRDefault="0062501C" w:rsidP="00CA0C0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</w:t>
            </w:r>
            <w:r w:rsidR="00CA0C0C">
              <w:rPr>
                <w:color w:val="0000FF"/>
                <w:sz w:val="18"/>
                <w:szCs w:val="14"/>
              </w:rPr>
              <w:t>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CA0C0C" w:rsidRPr="008476BF" w:rsidRDefault="0062501C" w:rsidP="00CA0C0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</w:t>
            </w:r>
            <w:r w:rsidR="00CA0C0C">
              <w:rPr>
                <w:color w:val="0000FF"/>
                <w:sz w:val="18"/>
                <w:szCs w:val="14"/>
              </w:rPr>
              <w:t>5</w:t>
            </w:r>
          </w:p>
        </w:tc>
        <w:tc>
          <w:tcPr>
            <w:tcW w:w="1147" w:type="pct"/>
          </w:tcPr>
          <w:p w:rsidR="00CA0C0C" w:rsidRPr="008476BF" w:rsidRDefault="00CA0C0C" w:rsidP="00CA0C0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NOT_NULL</w:t>
            </w:r>
            <w:r>
              <w:rPr>
                <w:color w:val="0000FF"/>
                <w:sz w:val="18"/>
                <w:szCs w:val="14"/>
              </w:rPr>
              <w:br/>
              <w:t>PK_FK</w:t>
            </w:r>
          </w:p>
        </w:tc>
      </w:tr>
    </w:tbl>
    <w:p w:rsidR="00CA0C0C" w:rsidRDefault="00CA0C0C" w:rsidP="00BA3F90"/>
    <w:p w:rsidR="00847E1E" w:rsidRPr="00955BFE" w:rsidRDefault="00847E1E" w:rsidP="00847E1E">
      <w:pPr>
        <w:rPr>
          <w:rFonts w:cs="Courier New"/>
        </w:rPr>
      </w:pPr>
      <w:r>
        <w:t>Valores</w:t>
      </w:r>
      <w:r w:rsidRPr="00955BFE">
        <w:t>:</w:t>
      </w:r>
    </w:p>
    <w:p w:rsidR="00847E1E" w:rsidRDefault="00847E1E" w:rsidP="00847E1E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22"/>
        <w:gridCol w:w="2623"/>
        <w:gridCol w:w="3286"/>
      </w:tblGrid>
      <w:tr w:rsidR="00490361" w:rsidRPr="00FD2526" w:rsidTr="00AB2E3F">
        <w:tc>
          <w:tcPr>
            <w:tcW w:w="2722" w:type="dxa"/>
            <w:shd w:val="clear" w:color="auto" w:fill="D9D9D9"/>
            <w:vAlign w:val="center"/>
          </w:tcPr>
          <w:p w:rsidR="00490361" w:rsidRPr="00490361" w:rsidRDefault="00490361" w:rsidP="00490361">
            <w:pPr>
              <w:spacing w:before="40" w:after="40"/>
              <w:ind w:right="-107"/>
              <w:jc w:val="center"/>
              <w:rPr>
                <w:b/>
              </w:rPr>
            </w:pPr>
            <w:r w:rsidRPr="00490361">
              <w:rPr>
                <w:b/>
              </w:rPr>
              <w:t>Id_ Tipo documento</w:t>
            </w:r>
          </w:p>
        </w:tc>
        <w:tc>
          <w:tcPr>
            <w:tcW w:w="2623" w:type="dxa"/>
            <w:shd w:val="clear" w:color="auto" w:fill="D9D9D9"/>
            <w:vAlign w:val="center"/>
          </w:tcPr>
          <w:p w:rsidR="00490361" w:rsidRPr="00490361" w:rsidRDefault="00490361" w:rsidP="00490361">
            <w:pPr>
              <w:spacing w:before="40" w:after="40"/>
              <w:ind w:right="-107"/>
              <w:jc w:val="center"/>
              <w:rPr>
                <w:b/>
              </w:rPr>
            </w:pPr>
            <w:r w:rsidRPr="00490361">
              <w:rPr>
                <w:b/>
              </w:rPr>
              <w:t>Id_ Persona</w:t>
            </w:r>
          </w:p>
        </w:tc>
        <w:tc>
          <w:tcPr>
            <w:tcW w:w="3286" w:type="dxa"/>
            <w:shd w:val="clear" w:color="auto" w:fill="D9D9D9"/>
            <w:vAlign w:val="center"/>
          </w:tcPr>
          <w:p w:rsidR="00490361" w:rsidRPr="00490361" w:rsidRDefault="00490361" w:rsidP="00490361">
            <w:pPr>
              <w:spacing w:before="40" w:after="40"/>
              <w:ind w:right="-107"/>
              <w:jc w:val="center"/>
              <w:rPr>
                <w:b/>
              </w:rPr>
            </w:pPr>
            <w:r w:rsidRPr="00490361">
              <w:rPr>
                <w:b/>
              </w:rPr>
              <w:t>Estado_ Documento</w:t>
            </w:r>
          </w:p>
        </w:tc>
      </w:tr>
      <w:tr w:rsidR="00490361" w:rsidTr="00490361">
        <w:tc>
          <w:tcPr>
            <w:tcW w:w="2722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T. I</w:t>
            </w:r>
          </w:p>
        </w:tc>
        <w:tc>
          <w:tcPr>
            <w:tcW w:w="2623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Daniel</w:t>
            </w:r>
          </w:p>
        </w:tc>
        <w:tc>
          <w:tcPr>
            <w:tcW w:w="3286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490361" w:rsidTr="00490361">
        <w:tc>
          <w:tcPr>
            <w:tcW w:w="2722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C.E</w:t>
            </w:r>
          </w:p>
        </w:tc>
        <w:tc>
          <w:tcPr>
            <w:tcW w:w="2623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Bryan</w:t>
            </w:r>
          </w:p>
        </w:tc>
        <w:tc>
          <w:tcPr>
            <w:tcW w:w="3286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490361" w:rsidTr="00490361">
        <w:tc>
          <w:tcPr>
            <w:tcW w:w="2722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T. I</w:t>
            </w:r>
          </w:p>
        </w:tc>
        <w:tc>
          <w:tcPr>
            <w:tcW w:w="2623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Jolmer</w:t>
            </w:r>
            <w:proofErr w:type="spellEnd"/>
          </w:p>
        </w:tc>
        <w:tc>
          <w:tcPr>
            <w:tcW w:w="3286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</w:tr>
    </w:tbl>
    <w:p w:rsidR="00CA0C0C" w:rsidRDefault="00CA0C0C" w:rsidP="00BA3F90"/>
    <w:tbl>
      <w:tblPr>
        <w:tblW w:w="494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11"/>
        <w:gridCol w:w="460"/>
        <w:gridCol w:w="992"/>
        <w:gridCol w:w="569"/>
        <w:gridCol w:w="1983"/>
      </w:tblGrid>
      <w:tr w:rsidR="009D6500" w:rsidTr="00C50B21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9D6500" w:rsidRPr="00A97AA6" w:rsidRDefault="0062501C" w:rsidP="00C50B21">
            <w:pPr>
              <w:spacing w:before="60" w:after="60"/>
              <w:rPr>
                <w:b/>
                <w:color w:val="FFFFFF"/>
                <w:szCs w:val="20"/>
              </w:rPr>
            </w:pPr>
            <w:r>
              <w:rPr>
                <w:b/>
                <w:color w:val="FFFFFF"/>
                <w:szCs w:val="20"/>
              </w:rPr>
              <w:t>Alumnos</w:t>
            </w:r>
          </w:p>
        </w:tc>
      </w:tr>
      <w:tr w:rsidR="009D6500" w:rsidTr="00C50B21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D6500" w:rsidRPr="003F4DDA" w:rsidRDefault="009D6500" w:rsidP="00C50B21">
            <w:pPr>
              <w:spacing w:before="60" w:after="60"/>
              <w:jc w:val="right"/>
            </w:pPr>
            <w:r w:rsidRPr="00E42406">
              <w:rPr>
                <w:b/>
                <w:szCs w:val="20"/>
              </w:rPr>
              <w:t>Tabla Y</w:t>
            </w:r>
          </w:p>
        </w:tc>
      </w:tr>
      <w:tr w:rsidR="009D6500" w:rsidTr="0062501C">
        <w:trPr>
          <w:tblHeader/>
        </w:trPr>
        <w:tc>
          <w:tcPr>
            <w:tcW w:w="653" w:type="pct"/>
            <w:vAlign w:val="center"/>
          </w:tcPr>
          <w:p w:rsidR="009D6500" w:rsidRPr="00014CDD" w:rsidRDefault="009D6500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31" w:type="pct"/>
            <w:vAlign w:val="center"/>
          </w:tcPr>
          <w:p w:rsidR="009D6500" w:rsidRPr="00014CDD" w:rsidRDefault="009D6500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vAlign w:val="center"/>
          </w:tcPr>
          <w:p w:rsidR="009D6500" w:rsidRPr="00014CDD" w:rsidRDefault="009D6500" w:rsidP="00C50B21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74" w:type="pct"/>
            <w:tcBorders>
              <w:left w:val="single" w:sz="4" w:space="0" w:color="auto"/>
            </w:tcBorders>
            <w:vAlign w:val="center"/>
          </w:tcPr>
          <w:p w:rsidR="009D6500" w:rsidRPr="00014CDD" w:rsidRDefault="009D6500" w:rsidP="00C50B2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29" w:type="pct"/>
            <w:vAlign w:val="center"/>
          </w:tcPr>
          <w:p w:rsidR="009D6500" w:rsidRPr="00014CDD" w:rsidRDefault="009D6500" w:rsidP="00C50B2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147" w:type="pct"/>
          </w:tcPr>
          <w:p w:rsidR="009D6500" w:rsidRPr="00014CDD" w:rsidRDefault="009D6500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9D6500" w:rsidTr="0062501C">
        <w:tc>
          <w:tcPr>
            <w:tcW w:w="653" w:type="pct"/>
            <w:vAlign w:val="center"/>
          </w:tcPr>
          <w:p w:rsidR="009D6500" w:rsidRPr="008476BF" w:rsidRDefault="009D6500" w:rsidP="00C50B2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Estado_</w:t>
            </w:r>
            <w:r w:rsidR="006F3647">
              <w:rPr>
                <w:color w:val="0000FF"/>
                <w:sz w:val="18"/>
                <w:szCs w:val="14"/>
              </w:rPr>
              <w:br/>
            </w:r>
            <w:r w:rsidR="0062501C">
              <w:rPr>
                <w:color w:val="0000FF"/>
                <w:sz w:val="18"/>
                <w:szCs w:val="14"/>
              </w:rPr>
              <w:t>Alumnos</w:t>
            </w:r>
          </w:p>
        </w:tc>
        <w:tc>
          <w:tcPr>
            <w:tcW w:w="2031" w:type="pct"/>
            <w:vAlign w:val="center"/>
          </w:tcPr>
          <w:p w:rsidR="009D6500" w:rsidRPr="008476BF" w:rsidRDefault="009D6500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Sr(a) en este campo podrá almacenar el estado del </w:t>
            </w:r>
            <w:r w:rsidR="0062501C">
              <w:rPr>
                <w:color w:val="0000FF"/>
                <w:sz w:val="18"/>
                <w:szCs w:val="14"/>
              </w:rPr>
              <w:t>Alumno</w:t>
            </w:r>
            <w:r>
              <w:rPr>
                <w:color w:val="0000FF"/>
                <w:sz w:val="18"/>
                <w:szCs w:val="14"/>
              </w:rPr>
              <w:t xml:space="preserve"> EJ: 1=Activo, 0=inactivo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147" w:type="pct"/>
          </w:tcPr>
          <w:p w:rsidR="009D6500" w:rsidRPr="008476BF" w:rsidRDefault="009D6500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NOT_NULL</w:t>
            </w:r>
          </w:p>
        </w:tc>
      </w:tr>
      <w:tr w:rsidR="009D6500" w:rsidTr="0062501C">
        <w:tc>
          <w:tcPr>
            <w:tcW w:w="653" w:type="pct"/>
            <w:vAlign w:val="center"/>
          </w:tcPr>
          <w:p w:rsidR="009D6500" w:rsidRPr="008476BF" w:rsidRDefault="009D6500" w:rsidP="00C50B2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Id_Persona</w:t>
            </w:r>
            <w:proofErr w:type="spellEnd"/>
          </w:p>
        </w:tc>
        <w:tc>
          <w:tcPr>
            <w:tcW w:w="2031" w:type="pct"/>
            <w:vAlign w:val="center"/>
          </w:tcPr>
          <w:p w:rsidR="009D6500" w:rsidRPr="008476BF" w:rsidRDefault="0062501C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Este id_ Persona, proviene de la identidad PERSONA, el cual es el id que se le asigna al Documento.</w:t>
            </w:r>
            <w:r w:rsidR="00490361">
              <w:rPr>
                <w:color w:val="0000FF"/>
                <w:sz w:val="18"/>
                <w:szCs w:val="14"/>
              </w:rPr>
              <w:t xml:space="preserve"> EJ: David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15</w:t>
            </w:r>
          </w:p>
        </w:tc>
        <w:tc>
          <w:tcPr>
            <w:tcW w:w="1147" w:type="pct"/>
          </w:tcPr>
          <w:p w:rsidR="009D6500" w:rsidRPr="008476BF" w:rsidRDefault="009D6500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NOT_NULL </w:t>
            </w:r>
            <w:r>
              <w:rPr>
                <w:color w:val="0000FF"/>
                <w:sz w:val="18"/>
                <w:szCs w:val="14"/>
              </w:rPr>
              <w:br/>
              <w:t>PK_FK</w:t>
            </w:r>
          </w:p>
        </w:tc>
      </w:tr>
      <w:tr w:rsidR="0062501C" w:rsidTr="0062501C">
        <w:tc>
          <w:tcPr>
            <w:tcW w:w="653" w:type="pct"/>
            <w:vAlign w:val="center"/>
          </w:tcPr>
          <w:p w:rsidR="0062501C" w:rsidRPr="008476BF" w:rsidRDefault="0062501C" w:rsidP="0062501C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proofErr w:type="spellStart"/>
            <w:r>
              <w:rPr>
                <w:color w:val="0000FF"/>
                <w:sz w:val="18"/>
                <w:szCs w:val="14"/>
              </w:rPr>
              <w:t>Id_tipo</w:t>
            </w:r>
            <w:proofErr w:type="spellEnd"/>
            <w:r>
              <w:rPr>
                <w:color w:val="0000FF"/>
                <w:sz w:val="18"/>
                <w:szCs w:val="14"/>
              </w:rPr>
              <w:t xml:space="preserve"> Documento</w:t>
            </w:r>
          </w:p>
        </w:tc>
        <w:tc>
          <w:tcPr>
            <w:tcW w:w="2031" w:type="pct"/>
            <w:vAlign w:val="center"/>
          </w:tcPr>
          <w:p w:rsidR="0062501C" w:rsidRPr="008476BF" w:rsidRDefault="0062501C" w:rsidP="0062501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Este id_ tipo documento, proviene de la identidad TIPO DE DOCUMENTO, el cual es el id que se le asigna al Documento.</w:t>
            </w:r>
            <w:r w:rsidR="00490361">
              <w:rPr>
                <w:color w:val="0000FF"/>
                <w:sz w:val="18"/>
                <w:szCs w:val="14"/>
              </w:rPr>
              <w:t xml:space="preserve"> EJ: Leonardo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2501C" w:rsidRPr="008476BF" w:rsidRDefault="0062501C" w:rsidP="0062501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501C" w:rsidRPr="008476BF" w:rsidRDefault="0062501C" w:rsidP="0062501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62501C" w:rsidRPr="008476BF" w:rsidRDefault="0062501C" w:rsidP="0062501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15</w:t>
            </w:r>
          </w:p>
        </w:tc>
        <w:tc>
          <w:tcPr>
            <w:tcW w:w="1147" w:type="pct"/>
          </w:tcPr>
          <w:p w:rsidR="0062501C" w:rsidRPr="008476BF" w:rsidRDefault="0062501C" w:rsidP="0062501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NOT_NULL</w:t>
            </w:r>
            <w:r>
              <w:rPr>
                <w:color w:val="0000FF"/>
                <w:sz w:val="18"/>
                <w:szCs w:val="14"/>
              </w:rPr>
              <w:br/>
              <w:t>PK_FK</w:t>
            </w:r>
          </w:p>
        </w:tc>
      </w:tr>
      <w:tr w:rsidR="0062501C" w:rsidTr="0062501C">
        <w:tc>
          <w:tcPr>
            <w:tcW w:w="653" w:type="pct"/>
            <w:vAlign w:val="center"/>
          </w:tcPr>
          <w:p w:rsidR="0062501C" w:rsidRDefault="0062501C" w:rsidP="0062501C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Id_ Especialidad</w:t>
            </w:r>
          </w:p>
        </w:tc>
        <w:tc>
          <w:tcPr>
            <w:tcW w:w="2031" w:type="pct"/>
            <w:vAlign w:val="center"/>
          </w:tcPr>
          <w:p w:rsidR="0062501C" w:rsidRDefault="0062501C" w:rsidP="0062501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Este id_ especialidad, proviene de la identidad ESPECIALIDAD, el cual es el id que se le asigna al Alumnos.</w:t>
            </w:r>
            <w:r w:rsidR="00490361">
              <w:rPr>
                <w:color w:val="0000FF"/>
                <w:sz w:val="18"/>
                <w:szCs w:val="14"/>
              </w:rPr>
              <w:t xml:space="preserve"> EJ: Ingles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2501C" w:rsidRDefault="0062501C" w:rsidP="0062501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501C" w:rsidRPr="008476BF" w:rsidRDefault="0062501C" w:rsidP="0062501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62501C" w:rsidRDefault="0062501C" w:rsidP="0062501C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15</w:t>
            </w:r>
          </w:p>
        </w:tc>
        <w:tc>
          <w:tcPr>
            <w:tcW w:w="1147" w:type="pct"/>
          </w:tcPr>
          <w:p w:rsidR="0062501C" w:rsidRDefault="0062501C" w:rsidP="0062501C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NOT_NULL</w:t>
            </w:r>
            <w:r>
              <w:rPr>
                <w:color w:val="0000FF"/>
                <w:sz w:val="18"/>
                <w:szCs w:val="14"/>
              </w:rPr>
              <w:br/>
              <w:t>PK_FK</w:t>
            </w:r>
          </w:p>
        </w:tc>
      </w:tr>
    </w:tbl>
    <w:p w:rsidR="00847E1E" w:rsidRPr="00955BFE" w:rsidRDefault="00847E1E" w:rsidP="00847E1E">
      <w:pPr>
        <w:rPr>
          <w:rFonts w:cs="Courier New"/>
        </w:rPr>
      </w:pPr>
      <w:r>
        <w:br/>
        <w:t>Valores</w:t>
      </w:r>
      <w:r w:rsidRPr="00955BFE">
        <w:t>:</w:t>
      </w:r>
    </w:p>
    <w:p w:rsidR="00847E1E" w:rsidRDefault="00847E1E" w:rsidP="00847E1E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5"/>
        <w:gridCol w:w="2434"/>
        <w:gridCol w:w="2021"/>
        <w:gridCol w:w="2021"/>
      </w:tblGrid>
      <w:tr w:rsidR="00490361" w:rsidRPr="00FD2526" w:rsidTr="00490361">
        <w:tc>
          <w:tcPr>
            <w:tcW w:w="2155" w:type="dxa"/>
            <w:shd w:val="clear" w:color="auto" w:fill="D9D9D9"/>
          </w:tcPr>
          <w:p w:rsidR="00490361" w:rsidRPr="00490361" w:rsidRDefault="00490361" w:rsidP="00490361">
            <w:pPr>
              <w:spacing w:before="60" w:after="60"/>
              <w:jc w:val="center"/>
              <w:rPr>
                <w:b/>
              </w:rPr>
            </w:pPr>
            <w:r w:rsidRPr="00490361">
              <w:rPr>
                <w:b/>
              </w:rPr>
              <w:t>Estado_ Alumnos</w:t>
            </w:r>
          </w:p>
        </w:tc>
        <w:tc>
          <w:tcPr>
            <w:tcW w:w="2434" w:type="dxa"/>
            <w:shd w:val="clear" w:color="auto" w:fill="D9D9D9"/>
            <w:vAlign w:val="center"/>
          </w:tcPr>
          <w:p w:rsidR="00490361" w:rsidRPr="00490361" w:rsidRDefault="00490361" w:rsidP="00490361">
            <w:pPr>
              <w:spacing w:before="40" w:after="40"/>
              <w:ind w:right="-107"/>
              <w:jc w:val="center"/>
              <w:rPr>
                <w:b/>
              </w:rPr>
            </w:pPr>
            <w:r w:rsidRPr="00490361">
              <w:rPr>
                <w:b/>
              </w:rPr>
              <w:t>Id_ Persona</w:t>
            </w:r>
          </w:p>
        </w:tc>
        <w:tc>
          <w:tcPr>
            <w:tcW w:w="2021" w:type="dxa"/>
            <w:shd w:val="clear" w:color="auto" w:fill="D9D9D9"/>
            <w:vAlign w:val="center"/>
          </w:tcPr>
          <w:p w:rsidR="00490361" w:rsidRPr="00490361" w:rsidRDefault="00490361" w:rsidP="00490361">
            <w:pPr>
              <w:spacing w:before="40" w:after="40"/>
              <w:ind w:right="-107"/>
              <w:jc w:val="center"/>
              <w:rPr>
                <w:b/>
              </w:rPr>
            </w:pPr>
            <w:proofErr w:type="spellStart"/>
            <w:r w:rsidRPr="00490361">
              <w:rPr>
                <w:b/>
              </w:rPr>
              <w:t>Id_tipo</w:t>
            </w:r>
            <w:proofErr w:type="spellEnd"/>
            <w:r w:rsidRPr="00490361">
              <w:rPr>
                <w:b/>
              </w:rPr>
              <w:t xml:space="preserve"> Documento</w:t>
            </w:r>
          </w:p>
        </w:tc>
        <w:tc>
          <w:tcPr>
            <w:tcW w:w="2021" w:type="dxa"/>
            <w:shd w:val="clear" w:color="auto" w:fill="D9D9D9"/>
            <w:vAlign w:val="center"/>
          </w:tcPr>
          <w:p w:rsidR="00490361" w:rsidRPr="00490361" w:rsidRDefault="00490361" w:rsidP="00490361">
            <w:pPr>
              <w:spacing w:before="40" w:after="40"/>
              <w:ind w:right="-107"/>
              <w:jc w:val="center"/>
              <w:rPr>
                <w:b/>
              </w:rPr>
            </w:pPr>
            <w:r w:rsidRPr="00490361">
              <w:rPr>
                <w:b/>
              </w:rPr>
              <w:t>Id_ Especialidad</w:t>
            </w:r>
          </w:p>
        </w:tc>
      </w:tr>
      <w:tr w:rsidR="00490361" w:rsidTr="00490361">
        <w:tc>
          <w:tcPr>
            <w:tcW w:w="2155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434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Ángel</w:t>
            </w:r>
          </w:p>
        </w:tc>
        <w:tc>
          <w:tcPr>
            <w:tcW w:w="2021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Leonardo</w:t>
            </w:r>
          </w:p>
        </w:tc>
        <w:tc>
          <w:tcPr>
            <w:tcW w:w="2021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Matemáticas</w:t>
            </w:r>
          </w:p>
        </w:tc>
      </w:tr>
      <w:tr w:rsidR="00490361" w:rsidTr="00490361">
        <w:tc>
          <w:tcPr>
            <w:tcW w:w="2155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434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Cristian</w:t>
            </w:r>
          </w:p>
        </w:tc>
        <w:tc>
          <w:tcPr>
            <w:tcW w:w="2021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Wilmer</w:t>
            </w:r>
          </w:p>
        </w:tc>
        <w:tc>
          <w:tcPr>
            <w:tcW w:w="2021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Ed. Física</w:t>
            </w:r>
          </w:p>
        </w:tc>
      </w:tr>
      <w:tr w:rsidR="00490361" w:rsidTr="00490361">
        <w:tc>
          <w:tcPr>
            <w:tcW w:w="2155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434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Julián</w:t>
            </w:r>
          </w:p>
        </w:tc>
        <w:tc>
          <w:tcPr>
            <w:tcW w:w="2021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Laura</w:t>
            </w:r>
          </w:p>
        </w:tc>
        <w:tc>
          <w:tcPr>
            <w:tcW w:w="2021" w:type="dxa"/>
          </w:tcPr>
          <w:p w:rsidR="00490361" w:rsidRPr="00FD2526" w:rsidRDefault="00490361" w:rsidP="00490361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Informática</w:t>
            </w:r>
          </w:p>
        </w:tc>
      </w:tr>
    </w:tbl>
    <w:p w:rsidR="009D6500" w:rsidRDefault="00847E1E" w:rsidP="00BA3F90">
      <w:r>
        <w:br/>
      </w:r>
    </w:p>
    <w:tbl>
      <w:tblPr>
        <w:tblW w:w="494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60"/>
        <w:gridCol w:w="992"/>
        <w:gridCol w:w="569"/>
        <w:gridCol w:w="1983"/>
      </w:tblGrid>
      <w:tr w:rsidR="009D6500" w:rsidTr="00C50B21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9D6500" w:rsidRPr="00A97AA6" w:rsidRDefault="0062501C" w:rsidP="00C50B21">
            <w:pPr>
              <w:spacing w:before="60" w:after="60"/>
              <w:rPr>
                <w:b/>
                <w:color w:val="FFFFFF"/>
                <w:szCs w:val="20"/>
              </w:rPr>
            </w:pPr>
            <w:proofErr w:type="spellStart"/>
            <w:r>
              <w:rPr>
                <w:b/>
                <w:color w:val="FFFFFF"/>
                <w:szCs w:val="20"/>
              </w:rPr>
              <w:lastRenderedPageBreak/>
              <w:t>Alumnos_Cursos</w:t>
            </w:r>
            <w:proofErr w:type="spellEnd"/>
          </w:p>
        </w:tc>
      </w:tr>
      <w:tr w:rsidR="009D6500" w:rsidTr="00C50B21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D6500" w:rsidRPr="003F4DDA" w:rsidRDefault="009D6500" w:rsidP="00C50B21">
            <w:pPr>
              <w:spacing w:before="60" w:after="60"/>
              <w:jc w:val="right"/>
            </w:pPr>
            <w:r w:rsidRPr="00E42406">
              <w:rPr>
                <w:b/>
                <w:szCs w:val="20"/>
              </w:rPr>
              <w:t>Tabla Y</w:t>
            </w:r>
          </w:p>
        </w:tc>
      </w:tr>
      <w:tr w:rsidR="009D6500" w:rsidTr="00C50B21">
        <w:trPr>
          <w:tblHeader/>
        </w:trPr>
        <w:tc>
          <w:tcPr>
            <w:tcW w:w="595" w:type="pct"/>
            <w:vAlign w:val="center"/>
          </w:tcPr>
          <w:p w:rsidR="009D6500" w:rsidRPr="00014CDD" w:rsidRDefault="009D6500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89" w:type="pct"/>
            <w:vAlign w:val="center"/>
          </w:tcPr>
          <w:p w:rsidR="009D6500" w:rsidRPr="00014CDD" w:rsidRDefault="009D6500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vAlign w:val="center"/>
          </w:tcPr>
          <w:p w:rsidR="009D6500" w:rsidRPr="00014CDD" w:rsidRDefault="009D6500" w:rsidP="00C50B21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74" w:type="pct"/>
            <w:tcBorders>
              <w:left w:val="single" w:sz="4" w:space="0" w:color="auto"/>
            </w:tcBorders>
            <w:vAlign w:val="center"/>
          </w:tcPr>
          <w:p w:rsidR="009D6500" w:rsidRPr="00014CDD" w:rsidRDefault="009D6500" w:rsidP="00C50B2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29" w:type="pct"/>
            <w:vAlign w:val="center"/>
          </w:tcPr>
          <w:p w:rsidR="009D6500" w:rsidRPr="00014CDD" w:rsidRDefault="009D6500" w:rsidP="00C50B2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147" w:type="pct"/>
          </w:tcPr>
          <w:p w:rsidR="009D6500" w:rsidRPr="00014CDD" w:rsidRDefault="009D6500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0D13B3" w:rsidTr="00C50B21">
        <w:tc>
          <w:tcPr>
            <w:tcW w:w="595" w:type="pct"/>
            <w:vAlign w:val="center"/>
          </w:tcPr>
          <w:p w:rsidR="000D13B3" w:rsidRPr="008476BF" w:rsidRDefault="000D13B3" w:rsidP="000D13B3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Id_ Personas</w:t>
            </w:r>
          </w:p>
        </w:tc>
        <w:tc>
          <w:tcPr>
            <w:tcW w:w="2089" w:type="pct"/>
            <w:vAlign w:val="center"/>
          </w:tcPr>
          <w:p w:rsidR="000D13B3" w:rsidRPr="008476BF" w:rsidRDefault="000D13B3" w:rsidP="000D13B3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se le asigna el alumno al curso correspondiente EJ: David 101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13B3" w:rsidRPr="008476BF" w:rsidRDefault="000D13B3" w:rsidP="000D13B3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D13B3" w:rsidRPr="008476BF" w:rsidRDefault="000D13B3" w:rsidP="000D13B3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INT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0D13B3" w:rsidRPr="008476BF" w:rsidRDefault="000D13B3" w:rsidP="000D13B3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18</w:t>
            </w:r>
          </w:p>
        </w:tc>
        <w:tc>
          <w:tcPr>
            <w:tcW w:w="1147" w:type="pct"/>
          </w:tcPr>
          <w:p w:rsidR="000D13B3" w:rsidRPr="008476BF" w:rsidRDefault="000D13B3" w:rsidP="000D13B3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NOT_NULL</w:t>
            </w:r>
            <w:r>
              <w:rPr>
                <w:color w:val="0000FF"/>
                <w:sz w:val="18"/>
                <w:szCs w:val="14"/>
              </w:rPr>
              <w:br/>
              <w:t>PK_FK</w:t>
            </w:r>
          </w:p>
        </w:tc>
      </w:tr>
      <w:tr w:rsidR="009D6500" w:rsidTr="00C50B21">
        <w:tc>
          <w:tcPr>
            <w:tcW w:w="595" w:type="pct"/>
            <w:vAlign w:val="center"/>
          </w:tcPr>
          <w:p w:rsidR="009D6500" w:rsidRPr="008476BF" w:rsidRDefault="000D13B3" w:rsidP="00C50B2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Id_ Curso</w:t>
            </w:r>
          </w:p>
        </w:tc>
        <w:tc>
          <w:tcPr>
            <w:tcW w:w="2089" w:type="pct"/>
            <w:vAlign w:val="center"/>
          </w:tcPr>
          <w:p w:rsidR="009D6500" w:rsidRPr="008476BF" w:rsidRDefault="000D13B3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se le asigna el curso al alumno correspondiente EJ: Daniel 103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15</w:t>
            </w:r>
          </w:p>
        </w:tc>
        <w:tc>
          <w:tcPr>
            <w:tcW w:w="1147" w:type="pct"/>
          </w:tcPr>
          <w:p w:rsidR="009D6500" w:rsidRPr="008476BF" w:rsidRDefault="009D6500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NOT_NULL </w:t>
            </w:r>
            <w:r>
              <w:rPr>
                <w:color w:val="0000FF"/>
                <w:sz w:val="18"/>
                <w:szCs w:val="14"/>
              </w:rPr>
              <w:br/>
              <w:t>PK_FK</w:t>
            </w:r>
          </w:p>
        </w:tc>
      </w:tr>
    </w:tbl>
    <w:p w:rsidR="009D6500" w:rsidRDefault="009D6500" w:rsidP="00BA3F90"/>
    <w:p w:rsidR="00847E1E" w:rsidRDefault="00847E1E" w:rsidP="00BA3F90"/>
    <w:p w:rsidR="00847E1E" w:rsidRPr="00955BFE" w:rsidRDefault="00847E1E" w:rsidP="00847E1E">
      <w:pPr>
        <w:rPr>
          <w:rFonts w:cs="Courier New"/>
        </w:rPr>
      </w:pPr>
      <w:r>
        <w:t>Valores</w:t>
      </w:r>
      <w:r w:rsidRPr="00955BFE">
        <w:t>:</w:t>
      </w:r>
    </w:p>
    <w:p w:rsidR="00847E1E" w:rsidRDefault="00847E1E" w:rsidP="00847E1E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48"/>
        <w:gridCol w:w="2976"/>
      </w:tblGrid>
      <w:tr w:rsidR="00681EA2" w:rsidRPr="00681EA2" w:rsidTr="007E479D">
        <w:tc>
          <w:tcPr>
            <w:tcW w:w="3148" w:type="dxa"/>
            <w:shd w:val="clear" w:color="auto" w:fill="D9D9D9"/>
            <w:vAlign w:val="center"/>
          </w:tcPr>
          <w:p w:rsidR="00681EA2" w:rsidRPr="00681EA2" w:rsidRDefault="00681EA2" w:rsidP="00681EA2">
            <w:pPr>
              <w:spacing w:before="40" w:after="40"/>
              <w:ind w:right="-107"/>
              <w:jc w:val="center"/>
              <w:rPr>
                <w:b/>
              </w:rPr>
            </w:pPr>
            <w:r w:rsidRPr="00681EA2">
              <w:rPr>
                <w:b/>
              </w:rPr>
              <w:t>Id_ Personas</w:t>
            </w:r>
          </w:p>
        </w:tc>
        <w:tc>
          <w:tcPr>
            <w:tcW w:w="2976" w:type="dxa"/>
            <w:shd w:val="clear" w:color="auto" w:fill="D9D9D9"/>
          </w:tcPr>
          <w:p w:rsidR="00681EA2" w:rsidRPr="00681EA2" w:rsidRDefault="00681EA2" w:rsidP="00681EA2">
            <w:pPr>
              <w:spacing w:before="60" w:after="60"/>
              <w:jc w:val="center"/>
              <w:rPr>
                <w:b/>
              </w:rPr>
            </w:pPr>
            <w:r w:rsidRPr="00681EA2">
              <w:rPr>
                <w:b/>
              </w:rPr>
              <w:t>Id_ Curso</w:t>
            </w:r>
          </w:p>
        </w:tc>
      </w:tr>
      <w:tr w:rsidR="00681EA2" w:rsidTr="00681EA2">
        <w:tc>
          <w:tcPr>
            <w:tcW w:w="3148" w:type="dxa"/>
          </w:tcPr>
          <w:p w:rsidR="00681EA2" w:rsidRPr="00FD2526" w:rsidRDefault="00681EA2" w:rsidP="00681EA2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Ángel</w:t>
            </w:r>
          </w:p>
        </w:tc>
        <w:tc>
          <w:tcPr>
            <w:tcW w:w="2976" w:type="dxa"/>
          </w:tcPr>
          <w:p w:rsidR="00681EA2" w:rsidRPr="00FD2526" w:rsidRDefault="00681EA2" w:rsidP="00681EA2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102</w:t>
            </w:r>
          </w:p>
        </w:tc>
      </w:tr>
      <w:tr w:rsidR="00681EA2" w:rsidTr="00681EA2">
        <w:tc>
          <w:tcPr>
            <w:tcW w:w="3148" w:type="dxa"/>
          </w:tcPr>
          <w:p w:rsidR="00681EA2" w:rsidRPr="00FD2526" w:rsidRDefault="00681EA2" w:rsidP="00681EA2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Cristian</w:t>
            </w:r>
          </w:p>
        </w:tc>
        <w:tc>
          <w:tcPr>
            <w:tcW w:w="2976" w:type="dxa"/>
          </w:tcPr>
          <w:p w:rsidR="00681EA2" w:rsidRPr="00FD2526" w:rsidRDefault="00681EA2" w:rsidP="00681EA2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107</w:t>
            </w:r>
          </w:p>
        </w:tc>
      </w:tr>
      <w:tr w:rsidR="00681EA2" w:rsidTr="00681EA2">
        <w:tc>
          <w:tcPr>
            <w:tcW w:w="3148" w:type="dxa"/>
          </w:tcPr>
          <w:p w:rsidR="00681EA2" w:rsidRPr="00FD2526" w:rsidRDefault="00681EA2" w:rsidP="00681EA2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Julián</w:t>
            </w:r>
          </w:p>
        </w:tc>
        <w:tc>
          <w:tcPr>
            <w:tcW w:w="2976" w:type="dxa"/>
          </w:tcPr>
          <w:p w:rsidR="00681EA2" w:rsidRPr="00FD2526" w:rsidRDefault="00681EA2" w:rsidP="00681EA2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108</w:t>
            </w:r>
          </w:p>
        </w:tc>
      </w:tr>
    </w:tbl>
    <w:p w:rsidR="00847E1E" w:rsidRDefault="00847E1E" w:rsidP="00BA3F90"/>
    <w:p w:rsidR="00847E1E" w:rsidRDefault="00847E1E" w:rsidP="00BA3F90"/>
    <w:tbl>
      <w:tblPr>
        <w:tblW w:w="494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3611"/>
        <w:gridCol w:w="460"/>
        <w:gridCol w:w="992"/>
        <w:gridCol w:w="569"/>
        <w:gridCol w:w="1983"/>
      </w:tblGrid>
      <w:tr w:rsidR="009D6500" w:rsidTr="00C50B21">
        <w:trPr>
          <w:tblHeader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9D6500" w:rsidRPr="00A97AA6" w:rsidRDefault="0062501C" w:rsidP="00C50B21">
            <w:pPr>
              <w:spacing w:before="60" w:after="60"/>
              <w:rPr>
                <w:b/>
                <w:color w:val="FFFFFF"/>
                <w:szCs w:val="20"/>
              </w:rPr>
            </w:pPr>
            <w:proofErr w:type="spellStart"/>
            <w:r>
              <w:rPr>
                <w:b/>
                <w:color w:val="FFFFFF"/>
                <w:szCs w:val="20"/>
              </w:rPr>
              <w:t>Docentes_Cursos</w:t>
            </w:r>
            <w:proofErr w:type="spellEnd"/>
          </w:p>
        </w:tc>
      </w:tr>
      <w:tr w:rsidR="009D6500" w:rsidTr="00C50B21">
        <w:trPr>
          <w:tblHeader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D6500" w:rsidRPr="003F4DDA" w:rsidRDefault="009D6500" w:rsidP="00C50B21">
            <w:pPr>
              <w:spacing w:before="60" w:after="60"/>
              <w:jc w:val="right"/>
            </w:pPr>
            <w:r w:rsidRPr="00E42406">
              <w:rPr>
                <w:b/>
                <w:szCs w:val="20"/>
              </w:rPr>
              <w:t>Tabla Y</w:t>
            </w:r>
          </w:p>
        </w:tc>
      </w:tr>
      <w:tr w:rsidR="009D6500" w:rsidTr="00C50B21">
        <w:trPr>
          <w:tblHeader/>
        </w:trPr>
        <w:tc>
          <w:tcPr>
            <w:tcW w:w="595" w:type="pct"/>
            <w:vAlign w:val="center"/>
          </w:tcPr>
          <w:p w:rsidR="009D6500" w:rsidRPr="00014CDD" w:rsidRDefault="009D6500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Nombre</w:t>
            </w:r>
          </w:p>
        </w:tc>
        <w:tc>
          <w:tcPr>
            <w:tcW w:w="2089" w:type="pct"/>
            <w:vAlign w:val="center"/>
          </w:tcPr>
          <w:p w:rsidR="009D6500" w:rsidRPr="00014CDD" w:rsidRDefault="009D6500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Descripción conceptual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vAlign w:val="center"/>
          </w:tcPr>
          <w:p w:rsidR="009D6500" w:rsidRPr="00014CDD" w:rsidRDefault="009D6500" w:rsidP="00C50B21">
            <w:pPr>
              <w:spacing w:before="40" w:after="40"/>
              <w:ind w:right="-57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PK</w:t>
            </w:r>
          </w:p>
        </w:tc>
        <w:tc>
          <w:tcPr>
            <w:tcW w:w="574" w:type="pct"/>
            <w:tcBorders>
              <w:left w:val="single" w:sz="4" w:space="0" w:color="auto"/>
            </w:tcBorders>
            <w:vAlign w:val="center"/>
          </w:tcPr>
          <w:p w:rsidR="009D6500" w:rsidRPr="00014CDD" w:rsidRDefault="009D6500" w:rsidP="00C50B2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Tipo</w:t>
            </w:r>
            <w:r>
              <w:rPr>
                <w:b/>
                <w:sz w:val="18"/>
                <w:szCs w:val="16"/>
              </w:rPr>
              <w:t xml:space="preserve"> dato</w:t>
            </w:r>
          </w:p>
        </w:tc>
        <w:tc>
          <w:tcPr>
            <w:tcW w:w="329" w:type="pct"/>
            <w:vAlign w:val="center"/>
          </w:tcPr>
          <w:p w:rsidR="009D6500" w:rsidRPr="00014CDD" w:rsidRDefault="009D6500" w:rsidP="00C50B21">
            <w:pPr>
              <w:spacing w:before="40" w:after="40"/>
              <w:ind w:left="-57" w:right="-57"/>
              <w:jc w:val="center"/>
              <w:rPr>
                <w:b/>
                <w:sz w:val="18"/>
                <w:szCs w:val="16"/>
              </w:rPr>
            </w:pPr>
            <w:r w:rsidRPr="00014CDD">
              <w:rPr>
                <w:b/>
                <w:sz w:val="18"/>
                <w:szCs w:val="16"/>
              </w:rPr>
              <w:t>Long</w:t>
            </w:r>
          </w:p>
        </w:tc>
        <w:tc>
          <w:tcPr>
            <w:tcW w:w="1147" w:type="pct"/>
          </w:tcPr>
          <w:p w:rsidR="009D6500" w:rsidRPr="00014CDD" w:rsidRDefault="009D6500" w:rsidP="00C50B21">
            <w:pPr>
              <w:spacing w:before="40" w:after="4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Modificadores</w:t>
            </w:r>
          </w:p>
        </w:tc>
      </w:tr>
      <w:tr w:rsidR="009D6500" w:rsidTr="00C50B21">
        <w:tc>
          <w:tcPr>
            <w:tcW w:w="595" w:type="pct"/>
            <w:vAlign w:val="center"/>
          </w:tcPr>
          <w:p w:rsidR="009D6500" w:rsidRPr="008476BF" w:rsidRDefault="000D13B3" w:rsidP="00C50B2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Id_ Personas</w:t>
            </w:r>
          </w:p>
        </w:tc>
        <w:tc>
          <w:tcPr>
            <w:tcW w:w="2089" w:type="pct"/>
            <w:vAlign w:val="center"/>
          </w:tcPr>
          <w:p w:rsidR="009D6500" w:rsidRPr="008476BF" w:rsidRDefault="000D13B3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se le asigna el docente al curso correspondiente EJ: Steven101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BOOLEAN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1147" w:type="pct"/>
          </w:tcPr>
          <w:p w:rsidR="009D6500" w:rsidRPr="008476BF" w:rsidRDefault="00681EA2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NOT_NULL </w:t>
            </w:r>
            <w:r>
              <w:rPr>
                <w:color w:val="0000FF"/>
                <w:sz w:val="18"/>
                <w:szCs w:val="14"/>
              </w:rPr>
              <w:br/>
              <w:t>PK_FK</w:t>
            </w:r>
          </w:p>
        </w:tc>
      </w:tr>
      <w:tr w:rsidR="009D6500" w:rsidTr="00C50B21">
        <w:tc>
          <w:tcPr>
            <w:tcW w:w="595" w:type="pct"/>
            <w:vAlign w:val="center"/>
          </w:tcPr>
          <w:p w:rsidR="009D6500" w:rsidRPr="008476BF" w:rsidRDefault="009D6500" w:rsidP="00C50B21">
            <w:pPr>
              <w:spacing w:before="40" w:after="40"/>
              <w:ind w:right="-107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Id_</w:t>
            </w:r>
            <w:r w:rsidR="000D13B3">
              <w:rPr>
                <w:color w:val="0000FF"/>
                <w:sz w:val="18"/>
                <w:szCs w:val="14"/>
              </w:rPr>
              <w:t xml:space="preserve"> Curso</w:t>
            </w:r>
          </w:p>
        </w:tc>
        <w:tc>
          <w:tcPr>
            <w:tcW w:w="2089" w:type="pct"/>
            <w:vAlign w:val="center"/>
          </w:tcPr>
          <w:p w:rsidR="009D6500" w:rsidRPr="008476BF" w:rsidRDefault="000D13B3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Sr(a) en este campo podrá se le asigna el curso al docente correspondiente EJ: Juan 103</w:t>
            </w:r>
          </w:p>
        </w:tc>
        <w:tc>
          <w:tcPr>
            <w:tcW w:w="26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</w:p>
        </w:tc>
        <w:tc>
          <w:tcPr>
            <w:tcW w:w="574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VARCHAR</w:t>
            </w:r>
          </w:p>
        </w:tc>
        <w:tc>
          <w:tcPr>
            <w:tcW w:w="329" w:type="pct"/>
            <w:shd w:val="clear" w:color="auto" w:fill="auto"/>
            <w:vAlign w:val="center"/>
          </w:tcPr>
          <w:p w:rsidR="009D6500" w:rsidRPr="008476BF" w:rsidRDefault="009D6500" w:rsidP="00C50B21">
            <w:pPr>
              <w:spacing w:before="40" w:after="40"/>
              <w:ind w:left="-108" w:right="-108"/>
              <w:jc w:val="center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>15</w:t>
            </w:r>
          </w:p>
        </w:tc>
        <w:tc>
          <w:tcPr>
            <w:tcW w:w="1147" w:type="pct"/>
          </w:tcPr>
          <w:p w:rsidR="009D6500" w:rsidRPr="008476BF" w:rsidRDefault="009D6500" w:rsidP="00C50B21">
            <w:pPr>
              <w:spacing w:before="40" w:after="40"/>
              <w:rPr>
                <w:color w:val="0000FF"/>
                <w:sz w:val="18"/>
                <w:szCs w:val="14"/>
              </w:rPr>
            </w:pPr>
            <w:r>
              <w:rPr>
                <w:color w:val="0000FF"/>
                <w:sz w:val="18"/>
                <w:szCs w:val="14"/>
              </w:rPr>
              <w:t xml:space="preserve">NOT_NULL </w:t>
            </w:r>
            <w:r>
              <w:rPr>
                <w:color w:val="0000FF"/>
                <w:sz w:val="18"/>
                <w:szCs w:val="14"/>
              </w:rPr>
              <w:br/>
              <w:t>PK_FK</w:t>
            </w:r>
          </w:p>
        </w:tc>
      </w:tr>
    </w:tbl>
    <w:p w:rsidR="009D6500" w:rsidRDefault="009D6500" w:rsidP="00BA3F90"/>
    <w:p w:rsidR="009D6500" w:rsidRDefault="009D6500" w:rsidP="00BA3F9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48"/>
        <w:gridCol w:w="2976"/>
      </w:tblGrid>
      <w:tr w:rsidR="00681EA2" w:rsidRPr="00FD2526" w:rsidTr="00681EA2">
        <w:tc>
          <w:tcPr>
            <w:tcW w:w="3148" w:type="dxa"/>
            <w:shd w:val="clear" w:color="auto" w:fill="D9D9D9"/>
          </w:tcPr>
          <w:p w:rsidR="00681EA2" w:rsidRPr="00681EA2" w:rsidRDefault="00681EA2" w:rsidP="007B5445">
            <w:pPr>
              <w:spacing w:before="60" w:after="60"/>
              <w:jc w:val="center"/>
              <w:rPr>
                <w:b/>
              </w:rPr>
            </w:pPr>
            <w:r w:rsidRPr="00681EA2">
              <w:rPr>
                <w:b/>
              </w:rPr>
              <w:t>Id_ Personas</w:t>
            </w:r>
          </w:p>
        </w:tc>
        <w:tc>
          <w:tcPr>
            <w:tcW w:w="2976" w:type="dxa"/>
            <w:shd w:val="clear" w:color="auto" w:fill="D9D9D9"/>
          </w:tcPr>
          <w:p w:rsidR="00681EA2" w:rsidRPr="00681EA2" w:rsidRDefault="00681EA2" w:rsidP="007B5445">
            <w:pPr>
              <w:spacing w:before="60" w:after="60"/>
              <w:jc w:val="center"/>
              <w:rPr>
                <w:b/>
              </w:rPr>
            </w:pPr>
            <w:r w:rsidRPr="00681EA2">
              <w:rPr>
                <w:b/>
              </w:rPr>
              <w:t>Id_ Curso</w:t>
            </w:r>
          </w:p>
        </w:tc>
      </w:tr>
      <w:tr w:rsidR="00681EA2" w:rsidTr="00681EA2">
        <w:tc>
          <w:tcPr>
            <w:tcW w:w="3148" w:type="dxa"/>
          </w:tcPr>
          <w:p w:rsidR="00681EA2" w:rsidRPr="00FD2526" w:rsidRDefault="00681EA2" w:rsidP="00681EA2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Leonardo</w:t>
            </w:r>
          </w:p>
        </w:tc>
        <w:tc>
          <w:tcPr>
            <w:tcW w:w="2976" w:type="dxa"/>
          </w:tcPr>
          <w:p w:rsidR="00681EA2" w:rsidRPr="00FD2526" w:rsidRDefault="00681EA2" w:rsidP="00681EA2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102</w:t>
            </w:r>
          </w:p>
        </w:tc>
      </w:tr>
      <w:tr w:rsidR="00681EA2" w:rsidTr="00681EA2">
        <w:tc>
          <w:tcPr>
            <w:tcW w:w="3148" w:type="dxa"/>
          </w:tcPr>
          <w:p w:rsidR="00681EA2" w:rsidRPr="00FD2526" w:rsidRDefault="00681EA2" w:rsidP="00681EA2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Wilmer</w:t>
            </w:r>
          </w:p>
        </w:tc>
        <w:tc>
          <w:tcPr>
            <w:tcW w:w="2976" w:type="dxa"/>
          </w:tcPr>
          <w:p w:rsidR="00681EA2" w:rsidRPr="00FD2526" w:rsidRDefault="00681EA2" w:rsidP="00681EA2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107</w:t>
            </w:r>
          </w:p>
        </w:tc>
      </w:tr>
      <w:tr w:rsidR="00681EA2" w:rsidTr="00681EA2">
        <w:tc>
          <w:tcPr>
            <w:tcW w:w="3148" w:type="dxa"/>
          </w:tcPr>
          <w:p w:rsidR="00681EA2" w:rsidRPr="00FD2526" w:rsidRDefault="00681EA2" w:rsidP="00681EA2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Laura</w:t>
            </w:r>
          </w:p>
        </w:tc>
        <w:tc>
          <w:tcPr>
            <w:tcW w:w="2976" w:type="dxa"/>
          </w:tcPr>
          <w:p w:rsidR="00681EA2" w:rsidRPr="00FD2526" w:rsidRDefault="00681EA2" w:rsidP="00681EA2">
            <w:pPr>
              <w:spacing w:before="60" w:after="60"/>
              <w:jc w:val="center"/>
              <w:rPr>
                <w:color w:val="0000FF"/>
              </w:rPr>
            </w:pPr>
            <w:r>
              <w:rPr>
                <w:color w:val="0000FF"/>
              </w:rPr>
              <w:t>108</w:t>
            </w:r>
          </w:p>
        </w:tc>
      </w:tr>
    </w:tbl>
    <w:p w:rsidR="009D6500" w:rsidRDefault="009D6500" w:rsidP="00BA3F90"/>
    <w:p w:rsidR="009D6500" w:rsidRDefault="009D6500" w:rsidP="00BA3F90"/>
    <w:p w:rsidR="009D6500" w:rsidRDefault="009D6500" w:rsidP="00BA3F90"/>
    <w:p w:rsidR="009D6500" w:rsidRDefault="009D6500" w:rsidP="00BA3F90"/>
    <w:p w:rsidR="009D6500" w:rsidRDefault="009D6500" w:rsidP="00BA3F90"/>
    <w:p w:rsidR="009D6500" w:rsidRDefault="009D6500" w:rsidP="00BA3F90"/>
    <w:p w:rsidR="009D6500" w:rsidRPr="00BA3F90" w:rsidRDefault="009D6500" w:rsidP="00BA3F90"/>
    <w:sectPr w:rsidR="009D6500" w:rsidRPr="00BA3F90" w:rsidSect="00E377AB">
      <w:headerReference w:type="default" r:id="rId11"/>
      <w:footerReference w:type="default" r:id="rId12"/>
      <w:footnotePr>
        <w:pos w:val="beneathText"/>
      </w:footnotePr>
      <w:type w:val="continuous"/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83F" w:rsidRDefault="0049683F">
      <w:r>
        <w:separator/>
      </w:r>
    </w:p>
  </w:endnote>
  <w:endnote w:type="continuationSeparator" w:id="0">
    <w:p w:rsidR="0049683F" w:rsidRDefault="0049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C50B21" w:rsidTr="002E0E43">
      <w:tc>
        <w:tcPr>
          <w:tcW w:w="6078" w:type="dxa"/>
        </w:tcPr>
        <w:p w:rsidR="00C50B21" w:rsidRPr="002E0E43" w:rsidRDefault="00C50B21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>
            <w:rPr>
              <w:rStyle w:val="HeaderChar"/>
              <w:rFonts w:eastAsia="Calibri"/>
            </w:rPr>
            <w:t xml:space="preserve">Diccionario de datos: Proyecto Individual </w:t>
          </w:r>
        </w:p>
      </w:tc>
      <w:tc>
        <w:tcPr>
          <w:tcW w:w="2750" w:type="dxa"/>
        </w:tcPr>
        <w:p w:rsidR="00C50B21" w:rsidRPr="002E0E43" w:rsidRDefault="00C50B21" w:rsidP="002E0E43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PAGE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>
            <w:rPr>
              <w:rStyle w:val="HeaderChar"/>
              <w:rFonts w:eastAsia="Calibri"/>
              <w:noProof/>
            </w:rPr>
            <w:t>6</w:t>
          </w:r>
          <w:r w:rsidRPr="002E0E43">
            <w:rPr>
              <w:rStyle w:val="HeaderChar"/>
              <w:rFonts w:eastAsia="Calibri"/>
            </w:rPr>
            <w:fldChar w:fldCharType="end"/>
          </w:r>
          <w:r w:rsidRPr="002E0E43">
            <w:rPr>
              <w:rStyle w:val="HeaderChar"/>
              <w:rFonts w:eastAsia="Calibri"/>
            </w:rPr>
            <w:t xml:space="preserve"> de </w:t>
          </w:r>
          <w:r w:rsidRPr="002E0E43">
            <w:rPr>
              <w:rStyle w:val="HeaderChar"/>
              <w:rFonts w:eastAsia="Calibri"/>
            </w:rPr>
            <w:fldChar w:fldCharType="begin"/>
          </w:r>
          <w:r w:rsidRPr="002E0E43">
            <w:rPr>
              <w:rStyle w:val="HeaderChar"/>
              <w:rFonts w:eastAsia="Calibri"/>
            </w:rPr>
            <w:instrText xml:space="preserve"> DOCPROPERTY  Pages  \* MERGEFORMAT </w:instrText>
          </w:r>
          <w:r w:rsidRPr="002E0E43">
            <w:rPr>
              <w:rStyle w:val="HeaderChar"/>
              <w:rFonts w:eastAsia="Calibri"/>
            </w:rPr>
            <w:fldChar w:fldCharType="separate"/>
          </w:r>
          <w:r w:rsidR="00087498">
            <w:rPr>
              <w:rStyle w:val="HeaderChar"/>
              <w:rFonts w:eastAsia="Calibri"/>
            </w:rPr>
            <w:t>1</w:t>
          </w:r>
          <w:r w:rsidRPr="002E0E43">
            <w:rPr>
              <w:rStyle w:val="HeaderChar"/>
              <w:rFonts w:eastAsia="Calibri"/>
            </w:rPr>
            <w:fldChar w:fldCharType="end"/>
          </w:r>
        </w:p>
      </w:tc>
    </w:tr>
  </w:tbl>
  <w:p w:rsidR="00C50B21" w:rsidRDefault="00C50B21" w:rsidP="002D3A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77"/>
      <w:gridCol w:w="4772"/>
    </w:tblGrid>
    <w:tr w:rsidR="00C50B21" w:rsidTr="00405602">
      <w:tc>
        <w:tcPr>
          <w:tcW w:w="4428" w:type="dxa"/>
        </w:tcPr>
        <w:p w:rsidR="00C50B21" w:rsidRDefault="00C50B21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sz w:val="16"/>
              <w:szCs w:val="16"/>
            </w:rPr>
            <w:instrText xml:space="preserve"> FILENAME   \* MERGEFORMAT </w:instrText>
          </w:r>
          <w:r>
            <w:rPr>
              <w:rFonts w:ascii="Tahoma" w:hAnsi="Tahoma" w:cs="Tahoma"/>
              <w:sz w:val="16"/>
              <w:szCs w:val="16"/>
            </w:rPr>
            <w:fldChar w:fldCharType="separate"/>
          </w:r>
          <w:r w:rsidR="00087498">
            <w:rPr>
              <w:rFonts w:ascii="Tahoma" w:hAnsi="Tahoma" w:cs="Tahoma"/>
              <w:noProof/>
              <w:sz w:val="16"/>
              <w:szCs w:val="16"/>
            </w:rPr>
            <w:t>instituto - ejemplo.docx</w:t>
          </w:r>
          <w:r>
            <w:rPr>
              <w:rFonts w:ascii="Tahoma" w:hAnsi="Tahoma" w:cs="Tahoma"/>
              <w:sz w:val="16"/>
              <w:szCs w:val="16"/>
            </w:rPr>
            <w:fldChar w:fldCharType="end"/>
          </w:r>
        </w:p>
      </w:tc>
      <w:tc>
        <w:tcPr>
          <w:tcW w:w="5425" w:type="dxa"/>
        </w:tcPr>
        <w:p w:rsidR="00C50B21" w:rsidRDefault="00C50B21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Página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sz w:val="16"/>
              <w:szCs w:val="16"/>
            </w:rPr>
            <w:t>10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t xml:space="preserve"> de 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begin"/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Nmerodepgina"/>
              <w:rFonts w:ascii="Tahoma" w:hAnsi="Tahoma" w:cs="Tahoma"/>
              <w:noProof/>
              <w:sz w:val="16"/>
              <w:szCs w:val="16"/>
            </w:rPr>
            <w:t>11</w:t>
          </w:r>
          <w:r>
            <w:rPr>
              <w:rStyle w:val="Nmerodepgina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C50B21" w:rsidTr="00405602">
      <w:tc>
        <w:tcPr>
          <w:tcW w:w="4428" w:type="dxa"/>
        </w:tcPr>
        <w:p w:rsidR="00C50B21" w:rsidRDefault="00C50B21" w:rsidP="00405602">
          <w:pPr>
            <w:pStyle w:val="Piedepgina"/>
            <w:spacing w:before="20" w:after="20"/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5425" w:type="dxa"/>
        </w:tcPr>
        <w:p w:rsidR="00C50B21" w:rsidRDefault="00C50B21" w:rsidP="00405602">
          <w:pPr>
            <w:pStyle w:val="Piedepgina"/>
            <w:spacing w:before="20" w:after="20"/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</w:tbl>
  <w:p w:rsidR="00C50B21" w:rsidRDefault="00C50B21">
    <w:pPr>
      <w:pStyle w:val="Piedepgina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83F" w:rsidRDefault="0049683F">
      <w:r>
        <w:separator/>
      </w:r>
    </w:p>
  </w:footnote>
  <w:footnote w:type="continuationSeparator" w:id="0">
    <w:p w:rsidR="0049683F" w:rsidRDefault="00496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C50B21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50B21" w:rsidRDefault="00C50B21">
          <w:pPr>
            <w:pStyle w:val="Encabezado"/>
            <w:snapToGrid w:val="0"/>
          </w:pPr>
          <w:r w:rsidRPr="004317F6"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-41275</wp:posOffset>
                </wp:positionV>
                <wp:extent cx="650240" cy="650240"/>
                <wp:effectExtent l="0" t="0" r="0" b="0"/>
                <wp:wrapNone/>
                <wp:docPr id="7" name="Imagen 7" descr="E:\2. INSTRUCTOR LEONARDO\5. ADSI\ADSI GENERAL\3. PLATAFORMA ADSI\IMAGENES\TuLogoAqu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2. INSTRUCTOR LEONARDO\5. ADSI\ADSI GENERAL\3. PLATAFORMA ADSI\IMAGENES\TuLogoAqu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24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50B21" w:rsidRDefault="0049683F" w:rsidP="00E37835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87498">
            <w:t>Diccionario de Datos de Sistemas de Información</w:t>
          </w:r>
          <w:r>
            <w:fldChar w:fldCharType="end"/>
          </w:r>
        </w:p>
        <w:p w:rsidR="00C50B21" w:rsidRDefault="0049683F" w:rsidP="00E37835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 w:rsidR="00087498">
            <w:t>Proyecto</w:t>
          </w:r>
          <w:r>
            <w:fldChar w:fldCharType="end"/>
          </w:r>
          <w:r w:rsidR="00C50B21">
            <w:t xml:space="preserve"> Individual</w:t>
          </w: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50B21" w:rsidRPr="008B18D4" w:rsidRDefault="00C50B21" w:rsidP="00D60072">
          <w:pPr>
            <w:ind w:left="150"/>
          </w:pPr>
          <w:r>
            <w:t>Ver 0.1</w:t>
          </w:r>
        </w:p>
      </w:tc>
    </w:tr>
    <w:tr w:rsidR="00C50B21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50B21" w:rsidRDefault="00C50B21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C50B21" w:rsidRPr="008B18D4" w:rsidRDefault="00C50B21">
          <w:pPr>
            <w:pStyle w:val="Encabezado"/>
            <w:jc w:val="center"/>
          </w:pP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50B21" w:rsidRDefault="00C50B21"/>
      </w:tc>
    </w:tr>
  </w:tbl>
  <w:p w:rsidR="00C50B21" w:rsidRDefault="00C50B2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B21" w:rsidRDefault="00C50B21"/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C50B21" w:rsidTr="0014601A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50B21" w:rsidRDefault="00C50B21" w:rsidP="0014601A">
          <w:pPr>
            <w:pStyle w:val="Encabezado"/>
            <w:snapToGrid w:val="0"/>
          </w:pPr>
          <w:r w:rsidRPr="004317F6"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181E3FBD" wp14:editId="5B7FEB15">
                <wp:simplePos x="0" y="0"/>
                <wp:positionH relativeFrom="column">
                  <wp:posOffset>276225</wp:posOffset>
                </wp:positionH>
                <wp:positionV relativeFrom="paragraph">
                  <wp:posOffset>-6985</wp:posOffset>
                </wp:positionV>
                <wp:extent cx="650240" cy="650240"/>
                <wp:effectExtent l="0" t="0" r="0" b="0"/>
                <wp:wrapNone/>
                <wp:docPr id="8" name="Imagen 8" descr="E:\2. INSTRUCTOR LEONARDO\5. ADSI\ADSI GENERAL\3. PLATAFORMA ADSI\IMAGENES\TuLogoAqu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2. INSTRUCTOR LEONARDO\5. ADSI\ADSI GENERAL\3. PLATAFORMA ADSI\IMAGENES\TuLogoAqu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24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50B21" w:rsidRDefault="0049683F" w:rsidP="0014601A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87498">
            <w:t>Diccionario de Datos de Sistemas de Información</w:t>
          </w:r>
          <w:r>
            <w:fldChar w:fldCharType="end"/>
          </w:r>
        </w:p>
        <w:p w:rsidR="00C50B21" w:rsidRDefault="0049683F" w:rsidP="0014601A">
          <w:pPr>
            <w:pStyle w:val="Encabezado"/>
            <w:snapToGrid w:val="0"/>
            <w:jc w:val="center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 w:rsidR="00087498">
            <w:t>Proyecto</w:t>
          </w:r>
          <w:r>
            <w:fldChar w:fldCharType="end"/>
          </w: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50B21" w:rsidRPr="008B18D4" w:rsidRDefault="00C50B21" w:rsidP="0014601A">
          <w:pPr>
            <w:ind w:left="150"/>
          </w:pPr>
          <w:r>
            <w:t>Ver 0.1</w:t>
          </w:r>
        </w:p>
      </w:tc>
    </w:tr>
    <w:tr w:rsidR="00C50B21" w:rsidTr="0014601A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50B21" w:rsidRDefault="00C50B21" w:rsidP="0014601A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C50B21" w:rsidRPr="008B18D4" w:rsidRDefault="00C50B21" w:rsidP="0014601A">
          <w:pPr>
            <w:pStyle w:val="Encabezado"/>
            <w:jc w:val="center"/>
          </w:pPr>
          <w:r>
            <w:t>XXXXXXXXXXXXXXXXX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50B21" w:rsidRDefault="00C50B21" w:rsidP="0014601A"/>
      </w:tc>
    </w:tr>
  </w:tbl>
  <w:p w:rsidR="00C50B21" w:rsidRDefault="00C50B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15" w15:restartNumberingAfterBreak="0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16" w15:restartNumberingAfterBreak="0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19" w15:restartNumberingAfterBreak="0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0" w15:restartNumberingAfterBreak="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 w15:restartNumberingAfterBreak="0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 w15:restartNumberingAfterBreak="0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6" w15:restartNumberingAfterBreak="0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7" w15:restartNumberingAfterBreak="0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 w15:restartNumberingAfterBreak="0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2" w15:restartNumberingAfterBreak="0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3" w15:restartNumberingAfterBreak="0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 w15:restartNumberingAfterBreak="0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5" w15:restartNumberingAfterBreak="0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 w15:restartNumberingAfterBreak="0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8" w15:restartNumberingAfterBreak="0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9" w15:restartNumberingAfterBreak="0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40" w15:restartNumberingAfterBreak="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 w15:restartNumberingAfterBreak="0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 w15:restartNumberingAfterBreak="0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 w15:restartNumberingAfterBreak="0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6" w15:restartNumberingAfterBreak="0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7" w15:restartNumberingAfterBreak="0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 w15:restartNumberingAfterBreak="0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 w15:restartNumberingAfterBreak="0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 w15:restartNumberingAfterBreak="0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 w15:restartNumberingAfterBreak="0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 w15:restartNumberingAfterBreak="0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8" w15:restartNumberingAfterBreak="0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 w15:restartNumberingAfterBreak="0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 w15:restartNumberingAfterBreak="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 w15:restartNumberingAfterBreak="0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 w15:restartNumberingAfterBreak="0">
    <w:nsid w:val="128F1DAE"/>
    <w:multiLevelType w:val="hybridMultilevel"/>
    <w:tmpl w:val="865A96EC"/>
    <w:lvl w:ilvl="0" w:tplc="BF362754">
      <w:start w:val="1"/>
      <w:numFmt w:val="bullet"/>
      <w:pStyle w:val="Pendiente"/>
      <w:lvlText w:val=""/>
      <w:lvlJc w:val="left"/>
      <w:pPr>
        <w:tabs>
          <w:tab w:val="num" w:pos="397"/>
        </w:tabs>
        <w:ind w:left="624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4" w15:restartNumberingAfterBreak="0">
    <w:nsid w:val="6A7B4F10"/>
    <w:multiLevelType w:val="multilevel"/>
    <w:tmpl w:val="5A20E6BE"/>
    <w:lvl w:ilvl="0">
      <w:start w:val="1"/>
      <w:numFmt w:val="decimal"/>
      <w:pStyle w:val="Car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53"/>
        </w:tabs>
        <w:ind w:left="953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7"/>
        </w:tabs>
        <w:ind w:left="82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1"/>
        </w:tabs>
        <w:ind w:left="97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5"/>
        </w:tabs>
        <w:ind w:left="111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59"/>
        </w:tabs>
        <w:ind w:left="1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3"/>
        </w:tabs>
        <w:ind w:left="1403" w:hanging="1584"/>
      </w:pPr>
      <w:rPr>
        <w:rFonts w:hint="default"/>
      </w:rPr>
    </w:lvl>
  </w:abstractNum>
  <w:num w:numId="1">
    <w:abstractNumId w:val="1"/>
  </w:num>
  <w:num w:numId="2">
    <w:abstractNumId w:val="73"/>
  </w:num>
  <w:num w:numId="3">
    <w:abstractNumId w:val="0"/>
  </w:num>
  <w:num w:numId="4">
    <w:abstractNumId w:val="74"/>
  </w:num>
  <w:num w:numId="5">
    <w:abstractNumId w:val="7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displayBackgroundShape/>
  <w:proofState w:spelling="clean" w:grammar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55"/>
    <w:rsid w:val="00006AD5"/>
    <w:rsid w:val="00007654"/>
    <w:rsid w:val="00014CDD"/>
    <w:rsid w:val="0002062D"/>
    <w:rsid w:val="000216F8"/>
    <w:rsid w:val="00025A6B"/>
    <w:rsid w:val="00026FFA"/>
    <w:rsid w:val="00042571"/>
    <w:rsid w:val="000473F6"/>
    <w:rsid w:val="00050E79"/>
    <w:rsid w:val="000510A3"/>
    <w:rsid w:val="0005554C"/>
    <w:rsid w:val="0005563C"/>
    <w:rsid w:val="00060622"/>
    <w:rsid w:val="00061482"/>
    <w:rsid w:val="000722C4"/>
    <w:rsid w:val="00072C77"/>
    <w:rsid w:val="000814B9"/>
    <w:rsid w:val="00085069"/>
    <w:rsid w:val="0008532A"/>
    <w:rsid w:val="00087498"/>
    <w:rsid w:val="00087E39"/>
    <w:rsid w:val="000902C5"/>
    <w:rsid w:val="00091039"/>
    <w:rsid w:val="000915E6"/>
    <w:rsid w:val="000A0800"/>
    <w:rsid w:val="000A2F9F"/>
    <w:rsid w:val="000A7575"/>
    <w:rsid w:val="000A7BFA"/>
    <w:rsid w:val="000B037D"/>
    <w:rsid w:val="000B47BA"/>
    <w:rsid w:val="000B678A"/>
    <w:rsid w:val="000C3962"/>
    <w:rsid w:val="000D13B3"/>
    <w:rsid w:val="000D167D"/>
    <w:rsid w:val="000D2D99"/>
    <w:rsid w:val="000D5F80"/>
    <w:rsid w:val="000E335F"/>
    <w:rsid w:val="000F54AC"/>
    <w:rsid w:val="000F6A87"/>
    <w:rsid w:val="000F7519"/>
    <w:rsid w:val="0010425B"/>
    <w:rsid w:val="00104A9F"/>
    <w:rsid w:val="00104AC4"/>
    <w:rsid w:val="0011320A"/>
    <w:rsid w:val="00113462"/>
    <w:rsid w:val="00113552"/>
    <w:rsid w:val="0013087B"/>
    <w:rsid w:val="00131268"/>
    <w:rsid w:val="00131840"/>
    <w:rsid w:val="001325AC"/>
    <w:rsid w:val="001377F4"/>
    <w:rsid w:val="00145680"/>
    <w:rsid w:val="0014601A"/>
    <w:rsid w:val="001508C2"/>
    <w:rsid w:val="00151353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97520"/>
    <w:rsid w:val="001A0D3F"/>
    <w:rsid w:val="001A3BCD"/>
    <w:rsid w:val="001A611D"/>
    <w:rsid w:val="001B5FE7"/>
    <w:rsid w:val="001B7EBA"/>
    <w:rsid w:val="001C178C"/>
    <w:rsid w:val="001D1715"/>
    <w:rsid w:val="001D2C11"/>
    <w:rsid w:val="001E1899"/>
    <w:rsid w:val="001E5A7A"/>
    <w:rsid w:val="001E6BB4"/>
    <w:rsid w:val="001F2097"/>
    <w:rsid w:val="00200BC9"/>
    <w:rsid w:val="00201BE6"/>
    <w:rsid w:val="00201FA2"/>
    <w:rsid w:val="00204007"/>
    <w:rsid w:val="00207276"/>
    <w:rsid w:val="00212D9F"/>
    <w:rsid w:val="0022293D"/>
    <w:rsid w:val="00224EF6"/>
    <w:rsid w:val="00226F31"/>
    <w:rsid w:val="002278D1"/>
    <w:rsid w:val="00227C81"/>
    <w:rsid w:val="00231EC1"/>
    <w:rsid w:val="0023520A"/>
    <w:rsid w:val="00235B7D"/>
    <w:rsid w:val="00243274"/>
    <w:rsid w:val="002466AE"/>
    <w:rsid w:val="00250FCF"/>
    <w:rsid w:val="0025604A"/>
    <w:rsid w:val="00281D31"/>
    <w:rsid w:val="00284266"/>
    <w:rsid w:val="00284493"/>
    <w:rsid w:val="00295F15"/>
    <w:rsid w:val="00295F6C"/>
    <w:rsid w:val="00295F7A"/>
    <w:rsid w:val="002963E8"/>
    <w:rsid w:val="002A1503"/>
    <w:rsid w:val="002A26A0"/>
    <w:rsid w:val="002B11BB"/>
    <w:rsid w:val="002C600D"/>
    <w:rsid w:val="002D3190"/>
    <w:rsid w:val="002D3A12"/>
    <w:rsid w:val="002D6955"/>
    <w:rsid w:val="002D77A7"/>
    <w:rsid w:val="002E0E43"/>
    <w:rsid w:val="002E142F"/>
    <w:rsid w:val="002E1A9F"/>
    <w:rsid w:val="002E27BA"/>
    <w:rsid w:val="002E3960"/>
    <w:rsid w:val="002E4886"/>
    <w:rsid w:val="002E618D"/>
    <w:rsid w:val="002E6D38"/>
    <w:rsid w:val="002F597B"/>
    <w:rsid w:val="002F7AE1"/>
    <w:rsid w:val="002F7FDA"/>
    <w:rsid w:val="00301218"/>
    <w:rsid w:val="00307E33"/>
    <w:rsid w:val="00314141"/>
    <w:rsid w:val="003152E5"/>
    <w:rsid w:val="003227CE"/>
    <w:rsid w:val="00323568"/>
    <w:rsid w:val="003277CA"/>
    <w:rsid w:val="00330908"/>
    <w:rsid w:val="00333083"/>
    <w:rsid w:val="003409A3"/>
    <w:rsid w:val="00343DE6"/>
    <w:rsid w:val="003444FB"/>
    <w:rsid w:val="003478F3"/>
    <w:rsid w:val="00351D34"/>
    <w:rsid w:val="00361248"/>
    <w:rsid w:val="003635B7"/>
    <w:rsid w:val="003720FC"/>
    <w:rsid w:val="00375C0A"/>
    <w:rsid w:val="00376638"/>
    <w:rsid w:val="00376788"/>
    <w:rsid w:val="00376CA8"/>
    <w:rsid w:val="00377B89"/>
    <w:rsid w:val="00386403"/>
    <w:rsid w:val="003906A1"/>
    <w:rsid w:val="0039082D"/>
    <w:rsid w:val="003A60CD"/>
    <w:rsid w:val="003B23B5"/>
    <w:rsid w:val="003B23FF"/>
    <w:rsid w:val="003B2D5F"/>
    <w:rsid w:val="003C0C75"/>
    <w:rsid w:val="003C660B"/>
    <w:rsid w:val="003D0543"/>
    <w:rsid w:val="003D2085"/>
    <w:rsid w:val="003D2C1F"/>
    <w:rsid w:val="003D7AB3"/>
    <w:rsid w:val="003E0111"/>
    <w:rsid w:val="003E0300"/>
    <w:rsid w:val="003E204C"/>
    <w:rsid w:val="003E7706"/>
    <w:rsid w:val="003F2F17"/>
    <w:rsid w:val="003F38E6"/>
    <w:rsid w:val="003F4310"/>
    <w:rsid w:val="004004F7"/>
    <w:rsid w:val="0040329E"/>
    <w:rsid w:val="00403C22"/>
    <w:rsid w:val="00405602"/>
    <w:rsid w:val="00413FBA"/>
    <w:rsid w:val="0042672E"/>
    <w:rsid w:val="004317F6"/>
    <w:rsid w:val="00431FF7"/>
    <w:rsid w:val="00436927"/>
    <w:rsid w:val="00436B39"/>
    <w:rsid w:val="0044423F"/>
    <w:rsid w:val="00446BDF"/>
    <w:rsid w:val="00447E86"/>
    <w:rsid w:val="00452903"/>
    <w:rsid w:val="00454FAD"/>
    <w:rsid w:val="00455B45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85F5A"/>
    <w:rsid w:val="00490361"/>
    <w:rsid w:val="00491C7F"/>
    <w:rsid w:val="00492703"/>
    <w:rsid w:val="00495D08"/>
    <w:rsid w:val="0049683F"/>
    <w:rsid w:val="0049688C"/>
    <w:rsid w:val="004A0C4A"/>
    <w:rsid w:val="004A0D79"/>
    <w:rsid w:val="004A18AB"/>
    <w:rsid w:val="004A3125"/>
    <w:rsid w:val="004A607E"/>
    <w:rsid w:val="004A6E41"/>
    <w:rsid w:val="004A7FBD"/>
    <w:rsid w:val="004B0E6F"/>
    <w:rsid w:val="004B2645"/>
    <w:rsid w:val="004B6A89"/>
    <w:rsid w:val="004C09D6"/>
    <w:rsid w:val="004C6CA6"/>
    <w:rsid w:val="004D4A0B"/>
    <w:rsid w:val="004D4F97"/>
    <w:rsid w:val="004D66AE"/>
    <w:rsid w:val="00500244"/>
    <w:rsid w:val="00502929"/>
    <w:rsid w:val="00511F28"/>
    <w:rsid w:val="0051370C"/>
    <w:rsid w:val="0051520E"/>
    <w:rsid w:val="00520B39"/>
    <w:rsid w:val="00521FEF"/>
    <w:rsid w:val="00523875"/>
    <w:rsid w:val="00536987"/>
    <w:rsid w:val="00542397"/>
    <w:rsid w:val="00544A23"/>
    <w:rsid w:val="00544AF0"/>
    <w:rsid w:val="0054577D"/>
    <w:rsid w:val="00546E0F"/>
    <w:rsid w:val="0054762A"/>
    <w:rsid w:val="00551A78"/>
    <w:rsid w:val="00555FB8"/>
    <w:rsid w:val="00560FA5"/>
    <w:rsid w:val="00562EDA"/>
    <w:rsid w:val="00563003"/>
    <w:rsid w:val="0056497E"/>
    <w:rsid w:val="00573EFB"/>
    <w:rsid w:val="00576ACE"/>
    <w:rsid w:val="005820EE"/>
    <w:rsid w:val="005839CE"/>
    <w:rsid w:val="00590C06"/>
    <w:rsid w:val="005A0475"/>
    <w:rsid w:val="005A1CF8"/>
    <w:rsid w:val="005A1D32"/>
    <w:rsid w:val="005A1D3D"/>
    <w:rsid w:val="005A1F04"/>
    <w:rsid w:val="005A5D5F"/>
    <w:rsid w:val="005B4264"/>
    <w:rsid w:val="005B549F"/>
    <w:rsid w:val="005B5C4E"/>
    <w:rsid w:val="005B6457"/>
    <w:rsid w:val="005C473A"/>
    <w:rsid w:val="005C4BE4"/>
    <w:rsid w:val="005C79D5"/>
    <w:rsid w:val="005D5BE6"/>
    <w:rsid w:val="005D5E18"/>
    <w:rsid w:val="005E0EB1"/>
    <w:rsid w:val="005F4CD8"/>
    <w:rsid w:val="005F55A1"/>
    <w:rsid w:val="005F5F08"/>
    <w:rsid w:val="006005CC"/>
    <w:rsid w:val="00602151"/>
    <w:rsid w:val="00607A7E"/>
    <w:rsid w:val="006110A1"/>
    <w:rsid w:val="006232B7"/>
    <w:rsid w:val="00623594"/>
    <w:rsid w:val="0062432B"/>
    <w:rsid w:val="0062501C"/>
    <w:rsid w:val="006254A8"/>
    <w:rsid w:val="00633567"/>
    <w:rsid w:val="006337DB"/>
    <w:rsid w:val="00636845"/>
    <w:rsid w:val="00637A5A"/>
    <w:rsid w:val="00644CA8"/>
    <w:rsid w:val="00651B74"/>
    <w:rsid w:val="006607C3"/>
    <w:rsid w:val="00667701"/>
    <w:rsid w:val="0067052C"/>
    <w:rsid w:val="00681EA2"/>
    <w:rsid w:val="00694D57"/>
    <w:rsid w:val="006B27BA"/>
    <w:rsid w:val="006B7A14"/>
    <w:rsid w:val="006C09CE"/>
    <w:rsid w:val="006C6F6A"/>
    <w:rsid w:val="006D2F77"/>
    <w:rsid w:val="006D3C30"/>
    <w:rsid w:val="006D4B92"/>
    <w:rsid w:val="006E2601"/>
    <w:rsid w:val="006E27D7"/>
    <w:rsid w:val="006E2ED2"/>
    <w:rsid w:val="006E47A1"/>
    <w:rsid w:val="006E5C03"/>
    <w:rsid w:val="006E6320"/>
    <w:rsid w:val="006F2DD8"/>
    <w:rsid w:val="006F3647"/>
    <w:rsid w:val="006F44D6"/>
    <w:rsid w:val="006F47F5"/>
    <w:rsid w:val="006F6D71"/>
    <w:rsid w:val="007002BD"/>
    <w:rsid w:val="007021A8"/>
    <w:rsid w:val="00704E5C"/>
    <w:rsid w:val="00706A94"/>
    <w:rsid w:val="0070756E"/>
    <w:rsid w:val="00707E02"/>
    <w:rsid w:val="007102DC"/>
    <w:rsid w:val="0071099C"/>
    <w:rsid w:val="00710B7E"/>
    <w:rsid w:val="0071218D"/>
    <w:rsid w:val="00715588"/>
    <w:rsid w:val="0072062D"/>
    <w:rsid w:val="00721A98"/>
    <w:rsid w:val="007236D8"/>
    <w:rsid w:val="00727948"/>
    <w:rsid w:val="007321E9"/>
    <w:rsid w:val="00735F3E"/>
    <w:rsid w:val="00736E51"/>
    <w:rsid w:val="007405DD"/>
    <w:rsid w:val="00745EDA"/>
    <w:rsid w:val="00747CF9"/>
    <w:rsid w:val="0075147F"/>
    <w:rsid w:val="0075301B"/>
    <w:rsid w:val="00760480"/>
    <w:rsid w:val="00761B38"/>
    <w:rsid w:val="00775401"/>
    <w:rsid w:val="00795129"/>
    <w:rsid w:val="007A094D"/>
    <w:rsid w:val="007B0E4B"/>
    <w:rsid w:val="007B17D9"/>
    <w:rsid w:val="007B21E3"/>
    <w:rsid w:val="007B3D1B"/>
    <w:rsid w:val="007C2036"/>
    <w:rsid w:val="007E2295"/>
    <w:rsid w:val="007E242C"/>
    <w:rsid w:val="007E3808"/>
    <w:rsid w:val="007E63FF"/>
    <w:rsid w:val="007F14AA"/>
    <w:rsid w:val="007F4AB8"/>
    <w:rsid w:val="00800F40"/>
    <w:rsid w:val="008032D1"/>
    <w:rsid w:val="00803F65"/>
    <w:rsid w:val="008102F2"/>
    <w:rsid w:val="00810E74"/>
    <w:rsid w:val="00814657"/>
    <w:rsid w:val="008169BC"/>
    <w:rsid w:val="00817B7F"/>
    <w:rsid w:val="008211CD"/>
    <w:rsid w:val="00826A16"/>
    <w:rsid w:val="008279F1"/>
    <w:rsid w:val="008314DB"/>
    <w:rsid w:val="00832883"/>
    <w:rsid w:val="00841173"/>
    <w:rsid w:val="008413B2"/>
    <w:rsid w:val="008470B8"/>
    <w:rsid w:val="008476BF"/>
    <w:rsid w:val="00847E1E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4364"/>
    <w:rsid w:val="008D4758"/>
    <w:rsid w:val="008D4878"/>
    <w:rsid w:val="008D52F8"/>
    <w:rsid w:val="008D709F"/>
    <w:rsid w:val="008E0272"/>
    <w:rsid w:val="008E117D"/>
    <w:rsid w:val="008E65D0"/>
    <w:rsid w:val="008F1E54"/>
    <w:rsid w:val="008F2F89"/>
    <w:rsid w:val="008F2FB2"/>
    <w:rsid w:val="008F3B6F"/>
    <w:rsid w:val="008F544F"/>
    <w:rsid w:val="0090614D"/>
    <w:rsid w:val="00910DC5"/>
    <w:rsid w:val="009153DC"/>
    <w:rsid w:val="00915AE7"/>
    <w:rsid w:val="00915E64"/>
    <w:rsid w:val="00917780"/>
    <w:rsid w:val="00924CBC"/>
    <w:rsid w:val="00926E7A"/>
    <w:rsid w:val="00927905"/>
    <w:rsid w:val="00931AC6"/>
    <w:rsid w:val="0093628C"/>
    <w:rsid w:val="00941393"/>
    <w:rsid w:val="0094552C"/>
    <w:rsid w:val="0094605F"/>
    <w:rsid w:val="009474DF"/>
    <w:rsid w:val="00954BBC"/>
    <w:rsid w:val="009628E8"/>
    <w:rsid w:val="00966182"/>
    <w:rsid w:val="009720E7"/>
    <w:rsid w:val="009724C3"/>
    <w:rsid w:val="00983653"/>
    <w:rsid w:val="009869D4"/>
    <w:rsid w:val="00986D3D"/>
    <w:rsid w:val="0099042E"/>
    <w:rsid w:val="0099320E"/>
    <w:rsid w:val="00996985"/>
    <w:rsid w:val="009A45AA"/>
    <w:rsid w:val="009B29ED"/>
    <w:rsid w:val="009D093C"/>
    <w:rsid w:val="009D0942"/>
    <w:rsid w:val="009D1B8D"/>
    <w:rsid w:val="009D61DF"/>
    <w:rsid w:val="009D6500"/>
    <w:rsid w:val="009D6C43"/>
    <w:rsid w:val="009E0567"/>
    <w:rsid w:val="009E080D"/>
    <w:rsid w:val="009F31D4"/>
    <w:rsid w:val="00A01407"/>
    <w:rsid w:val="00A01E16"/>
    <w:rsid w:val="00A0389E"/>
    <w:rsid w:val="00A07D87"/>
    <w:rsid w:val="00A1766B"/>
    <w:rsid w:val="00A21954"/>
    <w:rsid w:val="00A224E5"/>
    <w:rsid w:val="00A27679"/>
    <w:rsid w:val="00A32F8E"/>
    <w:rsid w:val="00A34E8D"/>
    <w:rsid w:val="00A41310"/>
    <w:rsid w:val="00A460E7"/>
    <w:rsid w:val="00A46980"/>
    <w:rsid w:val="00A46EC9"/>
    <w:rsid w:val="00A4752A"/>
    <w:rsid w:val="00A50C7A"/>
    <w:rsid w:val="00A522E5"/>
    <w:rsid w:val="00A55EA8"/>
    <w:rsid w:val="00A61178"/>
    <w:rsid w:val="00A61E3D"/>
    <w:rsid w:val="00A634A4"/>
    <w:rsid w:val="00A647B5"/>
    <w:rsid w:val="00A85981"/>
    <w:rsid w:val="00A85A0E"/>
    <w:rsid w:val="00A90C2B"/>
    <w:rsid w:val="00A91932"/>
    <w:rsid w:val="00A9516F"/>
    <w:rsid w:val="00A96A03"/>
    <w:rsid w:val="00A97AA6"/>
    <w:rsid w:val="00AA102E"/>
    <w:rsid w:val="00AA22CD"/>
    <w:rsid w:val="00AA3D5E"/>
    <w:rsid w:val="00AB7291"/>
    <w:rsid w:val="00AC1354"/>
    <w:rsid w:val="00AC5D8B"/>
    <w:rsid w:val="00AC7FE0"/>
    <w:rsid w:val="00AD7102"/>
    <w:rsid w:val="00AE2073"/>
    <w:rsid w:val="00AE77F3"/>
    <w:rsid w:val="00AF1C3D"/>
    <w:rsid w:val="00AF1C9F"/>
    <w:rsid w:val="00AF4D14"/>
    <w:rsid w:val="00AF6768"/>
    <w:rsid w:val="00AF6838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41143"/>
    <w:rsid w:val="00B55001"/>
    <w:rsid w:val="00B6288E"/>
    <w:rsid w:val="00B64650"/>
    <w:rsid w:val="00B67155"/>
    <w:rsid w:val="00B70BEB"/>
    <w:rsid w:val="00B73EFA"/>
    <w:rsid w:val="00B754AE"/>
    <w:rsid w:val="00B75897"/>
    <w:rsid w:val="00B76845"/>
    <w:rsid w:val="00B7779E"/>
    <w:rsid w:val="00B80F25"/>
    <w:rsid w:val="00B84D20"/>
    <w:rsid w:val="00B8607F"/>
    <w:rsid w:val="00B9435B"/>
    <w:rsid w:val="00BA23C3"/>
    <w:rsid w:val="00BA2C5F"/>
    <w:rsid w:val="00BA3F90"/>
    <w:rsid w:val="00BB1327"/>
    <w:rsid w:val="00BC145D"/>
    <w:rsid w:val="00BC5E42"/>
    <w:rsid w:val="00BC68BD"/>
    <w:rsid w:val="00BC7532"/>
    <w:rsid w:val="00BC7D0D"/>
    <w:rsid w:val="00BE2FD6"/>
    <w:rsid w:val="00BE468F"/>
    <w:rsid w:val="00BE6D77"/>
    <w:rsid w:val="00BF1C26"/>
    <w:rsid w:val="00C14FDF"/>
    <w:rsid w:val="00C156D9"/>
    <w:rsid w:val="00C264A7"/>
    <w:rsid w:val="00C335D4"/>
    <w:rsid w:val="00C34B3E"/>
    <w:rsid w:val="00C36F77"/>
    <w:rsid w:val="00C413E3"/>
    <w:rsid w:val="00C414E1"/>
    <w:rsid w:val="00C420FE"/>
    <w:rsid w:val="00C42D89"/>
    <w:rsid w:val="00C445AF"/>
    <w:rsid w:val="00C45695"/>
    <w:rsid w:val="00C47D53"/>
    <w:rsid w:val="00C50B21"/>
    <w:rsid w:val="00C51290"/>
    <w:rsid w:val="00C55C8B"/>
    <w:rsid w:val="00C55D1E"/>
    <w:rsid w:val="00C603A6"/>
    <w:rsid w:val="00C626CF"/>
    <w:rsid w:val="00C62C97"/>
    <w:rsid w:val="00C62F05"/>
    <w:rsid w:val="00C63D8B"/>
    <w:rsid w:val="00C6763B"/>
    <w:rsid w:val="00C7151E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0C0C"/>
    <w:rsid w:val="00CA39AC"/>
    <w:rsid w:val="00CA429C"/>
    <w:rsid w:val="00CA73F4"/>
    <w:rsid w:val="00CA7859"/>
    <w:rsid w:val="00CC21C7"/>
    <w:rsid w:val="00CC240E"/>
    <w:rsid w:val="00CC3BFC"/>
    <w:rsid w:val="00CE1435"/>
    <w:rsid w:val="00CE1949"/>
    <w:rsid w:val="00CE1B69"/>
    <w:rsid w:val="00CE7422"/>
    <w:rsid w:val="00CF1D49"/>
    <w:rsid w:val="00CF435A"/>
    <w:rsid w:val="00CF6A64"/>
    <w:rsid w:val="00CF74B0"/>
    <w:rsid w:val="00D10D78"/>
    <w:rsid w:val="00D177AD"/>
    <w:rsid w:val="00D242B0"/>
    <w:rsid w:val="00D27A77"/>
    <w:rsid w:val="00D27FDE"/>
    <w:rsid w:val="00D300D8"/>
    <w:rsid w:val="00D3466B"/>
    <w:rsid w:val="00D3561D"/>
    <w:rsid w:val="00D40A25"/>
    <w:rsid w:val="00D436B0"/>
    <w:rsid w:val="00D4533A"/>
    <w:rsid w:val="00D46A2F"/>
    <w:rsid w:val="00D471FA"/>
    <w:rsid w:val="00D51729"/>
    <w:rsid w:val="00D52D5A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7415"/>
    <w:rsid w:val="00D9127D"/>
    <w:rsid w:val="00DA231C"/>
    <w:rsid w:val="00DA2D54"/>
    <w:rsid w:val="00DA2F4D"/>
    <w:rsid w:val="00DA3EE5"/>
    <w:rsid w:val="00DA766F"/>
    <w:rsid w:val="00DB2FF1"/>
    <w:rsid w:val="00DC394A"/>
    <w:rsid w:val="00DC586B"/>
    <w:rsid w:val="00DC6898"/>
    <w:rsid w:val="00DD6711"/>
    <w:rsid w:val="00DD6DAD"/>
    <w:rsid w:val="00DE0760"/>
    <w:rsid w:val="00DE3EA9"/>
    <w:rsid w:val="00DF20FE"/>
    <w:rsid w:val="00DF293D"/>
    <w:rsid w:val="00DF69C5"/>
    <w:rsid w:val="00E04523"/>
    <w:rsid w:val="00E07BB8"/>
    <w:rsid w:val="00E10517"/>
    <w:rsid w:val="00E12D56"/>
    <w:rsid w:val="00E1356C"/>
    <w:rsid w:val="00E15001"/>
    <w:rsid w:val="00E15CD7"/>
    <w:rsid w:val="00E16564"/>
    <w:rsid w:val="00E2020F"/>
    <w:rsid w:val="00E3085F"/>
    <w:rsid w:val="00E32B66"/>
    <w:rsid w:val="00E347AA"/>
    <w:rsid w:val="00E36B8E"/>
    <w:rsid w:val="00E377AB"/>
    <w:rsid w:val="00E37835"/>
    <w:rsid w:val="00E42406"/>
    <w:rsid w:val="00E42F85"/>
    <w:rsid w:val="00E44FA4"/>
    <w:rsid w:val="00E46273"/>
    <w:rsid w:val="00E543ED"/>
    <w:rsid w:val="00E607A3"/>
    <w:rsid w:val="00E60C72"/>
    <w:rsid w:val="00E6627A"/>
    <w:rsid w:val="00E80655"/>
    <w:rsid w:val="00E80DA1"/>
    <w:rsid w:val="00E86CF9"/>
    <w:rsid w:val="00E933B5"/>
    <w:rsid w:val="00E93D27"/>
    <w:rsid w:val="00E94ED7"/>
    <w:rsid w:val="00EA6767"/>
    <w:rsid w:val="00EA6B2E"/>
    <w:rsid w:val="00EB7115"/>
    <w:rsid w:val="00EC2466"/>
    <w:rsid w:val="00EC43A7"/>
    <w:rsid w:val="00EC4B19"/>
    <w:rsid w:val="00EC66B2"/>
    <w:rsid w:val="00ED27E6"/>
    <w:rsid w:val="00ED39E2"/>
    <w:rsid w:val="00EE5189"/>
    <w:rsid w:val="00EE5A54"/>
    <w:rsid w:val="00EE763F"/>
    <w:rsid w:val="00EF6C3B"/>
    <w:rsid w:val="00F0121E"/>
    <w:rsid w:val="00F17E1B"/>
    <w:rsid w:val="00F253D0"/>
    <w:rsid w:val="00F25A48"/>
    <w:rsid w:val="00F26091"/>
    <w:rsid w:val="00F32B18"/>
    <w:rsid w:val="00F346F0"/>
    <w:rsid w:val="00F458AC"/>
    <w:rsid w:val="00F460F6"/>
    <w:rsid w:val="00F4634B"/>
    <w:rsid w:val="00F47095"/>
    <w:rsid w:val="00F47728"/>
    <w:rsid w:val="00F74236"/>
    <w:rsid w:val="00F75C3C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25CA"/>
    <w:rsid w:val="00FB268F"/>
    <w:rsid w:val="00FB2A4A"/>
    <w:rsid w:val="00FB64EC"/>
    <w:rsid w:val="00FB7221"/>
    <w:rsid w:val="00FC0FA5"/>
    <w:rsid w:val="00FC1CC4"/>
    <w:rsid w:val="00FC3268"/>
    <w:rsid w:val="00FC456D"/>
    <w:rsid w:val="00FC49BC"/>
    <w:rsid w:val="00FD0BBB"/>
    <w:rsid w:val="00FD1C33"/>
    <w:rsid w:val="00FD1E4A"/>
    <w:rsid w:val="00FD2526"/>
    <w:rsid w:val="00FD4713"/>
    <w:rsid w:val="00FD4E23"/>
    <w:rsid w:val="00FD5778"/>
    <w:rsid w:val="00FD7C0E"/>
    <w:rsid w:val="00FE0494"/>
    <w:rsid w:val="00FE38C4"/>
    <w:rsid w:val="00FE4C40"/>
    <w:rsid w:val="00FE4E5A"/>
    <w:rsid w:val="00FF2896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668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1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qFormat/>
    <w:rsid w:val="00C75C10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qFormat/>
    <w:rsid w:val="00C75C10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D61BF2"/>
    <w:pPr>
      <w:numPr>
        <w:ilvl w:val="4"/>
        <w:numId w:val="1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28E8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qFormat/>
    <w:rsid w:val="00F85B7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F85B7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900C0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pPr>
      <w:tabs>
        <w:tab w:val="right" w:leader="dot" w:pos="9637"/>
      </w:tabs>
      <w:ind w:left="1698"/>
    </w:pPr>
  </w:style>
  <w:style w:type="paragraph" w:styleId="TDC8">
    <w:name w:val="toc 8"/>
    <w:basedOn w:val="ndice"/>
    <w:pPr>
      <w:tabs>
        <w:tab w:val="right" w:leader="dot" w:pos="9637"/>
      </w:tabs>
      <w:ind w:left="1981"/>
    </w:pPr>
  </w:style>
  <w:style w:type="paragraph" w:styleId="TDC9">
    <w:name w:val="toc 9"/>
    <w:basedOn w:val="ndice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rsid w:val="00C75C10"/>
    <w:rPr>
      <w:rFonts w:ascii="NewsGotT" w:hAnsi="NewsGotT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2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rsid w:val="00D61BF2"/>
    <w:rPr>
      <w:rFonts w:ascii="Calibri" w:hAnsi="Calibri"/>
      <w:b/>
      <w:bCs/>
      <w:i/>
      <w:iCs/>
      <w:sz w:val="26"/>
      <w:szCs w:val="26"/>
      <w:lang w:eastAsia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F85B76"/>
    <w:rPr>
      <w:rFonts w:ascii="Calibri" w:hAnsi="Calibri"/>
      <w:sz w:val="24"/>
      <w:szCs w:val="24"/>
      <w:lang w:eastAsia="ar-SA"/>
    </w:rPr>
  </w:style>
  <w:style w:type="character" w:customStyle="1" w:styleId="Ttulo8Car">
    <w:name w:val="Título 8 Car"/>
    <w:basedOn w:val="Fuentedeprrafopredeter"/>
    <w:link w:val="Ttulo8"/>
    <w:rsid w:val="00F85B76"/>
    <w:rPr>
      <w:rFonts w:ascii="Calibri" w:hAnsi="Calibri"/>
      <w:i/>
      <w:iCs/>
      <w:sz w:val="24"/>
      <w:szCs w:val="24"/>
      <w:lang w:eastAsia="ar-SA"/>
    </w:rPr>
  </w:style>
  <w:style w:type="character" w:customStyle="1" w:styleId="Ttulo9Car">
    <w:name w:val="Título 9 Car"/>
    <w:basedOn w:val="Fuentedeprrafopredeter"/>
    <w:link w:val="Ttulo9"/>
    <w:rsid w:val="008900C0"/>
    <w:rPr>
      <w:rFonts w:ascii="Cambria" w:hAnsi="Cambria"/>
      <w:sz w:val="22"/>
      <w:szCs w:val="22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Descripcin">
    <w:name w:val="caption"/>
    <w:basedOn w:val="Normal"/>
    <w:next w:val="Normal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3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paragraph" w:customStyle="1" w:styleId="Base">
    <w:name w:val="Base"/>
    <w:rsid w:val="00A97AA6"/>
    <w:pPr>
      <w:jc w:val="both"/>
    </w:pPr>
    <w:rPr>
      <w:rFonts w:ascii="Tahoma" w:hAnsi="Tahoma"/>
      <w:lang w:val="es-ES" w:eastAsia="es-ES"/>
    </w:rPr>
  </w:style>
  <w:style w:type="paragraph" w:customStyle="1" w:styleId="Prrafonivel2">
    <w:name w:val="Párrafo nivel 2"/>
    <w:basedOn w:val="Normal"/>
    <w:next w:val="Prrafonivel1"/>
    <w:rsid w:val="00A97AA6"/>
    <w:pPr>
      <w:suppressAutoHyphens w:val="0"/>
      <w:autoSpaceDE/>
      <w:ind w:left="180"/>
      <w:jc w:val="left"/>
    </w:pPr>
    <w:rPr>
      <w:rFonts w:ascii="Tahoma" w:hAnsi="Tahoma" w:cs="Tahoma"/>
      <w:sz w:val="20"/>
      <w:szCs w:val="24"/>
      <w:lang w:val="es-ES" w:eastAsia="es-ES"/>
    </w:rPr>
  </w:style>
  <w:style w:type="paragraph" w:customStyle="1" w:styleId="a">
    <w:name w:val="ç"/>
    <w:basedOn w:val="Prrafonivel1"/>
    <w:rsid w:val="00A97AA6"/>
    <w:rPr>
      <w:rFonts w:ascii="Arial Narrow" w:hAnsi="Arial Narrow" w:cs="Tahoma"/>
    </w:rPr>
  </w:style>
  <w:style w:type="paragraph" w:styleId="Textoindependiente2">
    <w:name w:val="Body Text 2"/>
    <w:basedOn w:val="Normal"/>
    <w:link w:val="Textoindependiente2Car"/>
    <w:rsid w:val="00A97AA6"/>
    <w:pPr>
      <w:suppressAutoHyphens w:val="0"/>
      <w:autoSpaceDE/>
      <w:spacing w:after="120" w:line="480" w:lineRule="auto"/>
      <w:jc w:val="left"/>
    </w:pPr>
    <w:rPr>
      <w:rFonts w:ascii="Arial Narrow" w:hAnsi="Arial Narrow" w:cs="Times New Roman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A97AA6"/>
    <w:rPr>
      <w:rFonts w:ascii="Arial Narrow" w:hAnsi="Arial Narrow"/>
      <w:sz w:val="22"/>
      <w:szCs w:val="24"/>
      <w:lang w:val="es-ES" w:eastAsia="es-ES"/>
    </w:rPr>
  </w:style>
  <w:style w:type="paragraph" w:customStyle="1" w:styleId="tablelegend">
    <w:name w:val="tablelegend"/>
    <w:basedOn w:val="Normal"/>
    <w:next w:val="Normal"/>
    <w:rsid w:val="00A97AA6"/>
    <w:pPr>
      <w:keepNext/>
      <w:keepLines/>
      <w:suppressAutoHyphens w:val="0"/>
      <w:overflowPunct w:val="0"/>
      <w:autoSpaceDN w:val="0"/>
      <w:adjustRightInd w:val="0"/>
      <w:spacing w:before="120" w:after="120"/>
      <w:jc w:val="center"/>
      <w:textAlignment w:val="baseline"/>
    </w:pPr>
    <w:rPr>
      <w:rFonts w:ascii="Arial Narrow" w:hAnsi="Arial Narrow" w:cs="Times New Roman"/>
      <w:sz w:val="20"/>
      <w:szCs w:val="20"/>
      <w:lang w:val="de-DE" w:eastAsia="es-ES"/>
    </w:rPr>
  </w:style>
  <w:style w:type="character" w:customStyle="1" w:styleId="Ttulo6Car">
    <w:name w:val="Título 6 Car"/>
    <w:basedOn w:val="Fuentedeprrafopredeter"/>
    <w:link w:val="Ttulo6"/>
    <w:rsid w:val="00A97AA6"/>
    <w:rPr>
      <w:b/>
      <w:bCs/>
      <w:sz w:val="22"/>
      <w:szCs w:val="22"/>
      <w:lang w:eastAsia="ar-SA"/>
    </w:rPr>
  </w:style>
  <w:style w:type="paragraph" w:customStyle="1" w:styleId="Car">
    <w:name w:val="Car"/>
    <w:basedOn w:val="Normal"/>
    <w:next w:val="Normal"/>
    <w:autoRedefine/>
    <w:semiHidden/>
    <w:rsid w:val="00A97AA6"/>
    <w:pPr>
      <w:numPr>
        <w:numId w:val="4"/>
      </w:numPr>
      <w:suppressAutoHyphens w:val="0"/>
      <w:autoSpaceDE/>
      <w:spacing w:after="240" w:line="240" w:lineRule="exact"/>
      <w:jc w:val="left"/>
    </w:pPr>
    <w:rPr>
      <w:rFonts w:ascii="Verdana" w:hAnsi="Verdana" w:cs="Times New Roman"/>
      <w:color w:val="666699"/>
      <w:sz w:val="20"/>
      <w:szCs w:val="20"/>
      <w:lang w:val="en-GB" w:eastAsia="en-US"/>
    </w:rPr>
  </w:style>
  <w:style w:type="paragraph" w:customStyle="1" w:styleId="Entidad">
    <w:name w:val="Entidad"/>
    <w:basedOn w:val="Normal"/>
    <w:autoRedefine/>
    <w:rsid w:val="00A97AA6"/>
    <w:pPr>
      <w:tabs>
        <w:tab w:val="left" w:pos="1629"/>
        <w:tab w:val="left" w:pos="1810"/>
        <w:tab w:val="left" w:pos="2715"/>
      </w:tabs>
      <w:suppressAutoHyphens w:val="0"/>
      <w:autoSpaceDE/>
      <w:spacing w:before="60" w:after="60"/>
      <w:ind w:left="1809" w:hanging="1809"/>
    </w:pPr>
    <w:rPr>
      <w:rFonts w:ascii="Verdana" w:hAnsi="Verdana" w:cs="Times New Roman"/>
      <w:sz w:val="20"/>
      <w:szCs w:val="24"/>
      <w:lang w:val="es-ES" w:eastAsia="es-ES"/>
    </w:rPr>
  </w:style>
  <w:style w:type="character" w:styleId="Hipervnculovisitado">
    <w:name w:val="FollowedHyperlink"/>
    <w:basedOn w:val="Fuentedeprrafopredeter"/>
    <w:rsid w:val="00A97AA6"/>
    <w:rPr>
      <w:color w:val="8000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A97AA6"/>
    <w:pPr>
      <w:ind w:left="220" w:hanging="220"/>
      <w:jc w:val="left"/>
    </w:pPr>
    <w:rPr>
      <w:rFonts w:ascii="Calibri" w:hAnsi="Calibri"/>
      <w:sz w:val="18"/>
      <w:szCs w:val="18"/>
    </w:rPr>
  </w:style>
  <w:style w:type="paragraph" w:customStyle="1" w:styleId="Pendiente">
    <w:name w:val="Pendiente"/>
    <w:basedOn w:val="Normal"/>
    <w:autoRedefine/>
    <w:rsid w:val="00A97AA6"/>
    <w:pPr>
      <w:numPr>
        <w:numId w:val="5"/>
      </w:num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color w:val="FF0000"/>
      <w:sz w:val="18"/>
      <w:szCs w:val="18"/>
      <w:lang w:val="es-ES" w:eastAsia="es-ES"/>
    </w:rPr>
  </w:style>
  <w:style w:type="paragraph" w:customStyle="1" w:styleId="Cajita">
    <w:name w:val="Cajita"/>
    <w:basedOn w:val="Normal"/>
    <w:autoRedefine/>
    <w:rsid w:val="00A97AA6"/>
    <w:pPr>
      <w:tabs>
        <w:tab w:val="left" w:pos="2835"/>
      </w:tabs>
      <w:suppressAutoHyphens w:val="0"/>
      <w:autoSpaceDE/>
      <w:spacing w:before="40" w:after="40"/>
      <w:jc w:val="center"/>
    </w:pPr>
    <w:rPr>
      <w:rFonts w:ascii="Verdana" w:hAnsi="Verdana" w:cs="Times New Roman"/>
      <w:sz w:val="14"/>
      <w:szCs w:val="12"/>
      <w:lang w:eastAsia="es-ES"/>
    </w:rPr>
  </w:style>
  <w:style w:type="paragraph" w:customStyle="1" w:styleId="Minicajita">
    <w:name w:val="Minicajita"/>
    <w:autoRedefine/>
    <w:rsid w:val="00A97AA6"/>
    <w:rPr>
      <w:rFonts w:ascii="Verdana" w:hAnsi="Verdana"/>
      <w:sz w:val="12"/>
      <w:szCs w:val="12"/>
      <w:lang w:val="es-ES_tradnl" w:eastAsia="es-ES"/>
    </w:rPr>
  </w:style>
  <w:style w:type="paragraph" w:customStyle="1" w:styleId="Verdana7">
    <w:name w:val="Verdana 7"/>
    <w:basedOn w:val="Normal"/>
    <w:rsid w:val="00A97AA6"/>
    <w:pPr>
      <w:tabs>
        <w:tab w:val="left" w:pos="2835"/>
      </w:tabs>
      <w:suppressAutoHyphens w:val="0"/>
      <w:autoSpaceDN w:val="0"/>
      <w:adjustRightInd w:val="0"/>
      <w:spacing w:before="40" w:after="40"/>
      <w:ind w:left="-57" w:right="-57"/>
    </w:pPr>
    <w:rPr>
      <w:rFonts w:ascii="Verdana" w:hAnsi="Verdana" w:cs="Courier"/>
      <w:color w:val="0000FF"/>
      <w:sz w:val="14"/>
      <w:szCs w:val="16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A97AA6"/>
    <w:pPr>
      <w:pBdr>
        <w:top w:val="single" w:sz="12" w:space="0" w:color="auto"/>
      </w:pBdr>
      <w:spacing w:before="360" w:after="240"/>
      <w:jc w:val="left"/>
    </w:pPr>
    <w:rPr>
      <w:rFonts w:ascii="Calibri" w:hAnsi="Calibri"/>
      <w:b/>
      <w:bCs/>
      <w:i/>
      <w:iCs/>
      <w:sz w:val="26"/>
      <w:szCs w:val="26"/>
    </w:rPr>
  </w:style>
  <w:style w:type="paragraph" w:styleId="ndice2">
    <w:name w:val="index 2"/>
    <w:basedOn w:val="Normal"/>
    <w:next w:val="Normal"/>
    <w:autoRedefine/>
    <w:semiHidden/>
    <w:rsid w:val="00A97AA6"/>
    <w:pPr>
      <w:ind w:left="440" w:hanging="220"/>
      <w:jc w:val="left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/>
    <w:semiHidden/>
    <w:rsid w:val="00A97AA6"/>
    <w:pPr>
      <w:ind w:left="660" w:hanging="220"/>
      <w:jc w:val="left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/>
    <w:semiHidden/>
    <w:rsid w:val="00A97AA6"/>
    <w:pPr>
      <w:ind w:left="880" w:hanging="220"/>
      <w:jc w:val="left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/>
    <w:semiHidden/>
    <w:rsid w:val="00A97AA6"/>
    <w:pPr>
      <w:ind w:left="1100" w:hanging="220"/>
      <w:jc w:val="left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/>
    <w:semiHidden/>
    <w:rsid w:val="00A97AA6"/>
    <w:pPr>
      <w:ind w:left="1320" w:hanging="220"/>
      <w:jc w:val="left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/>
    <w:semiHidden/>
    <w:rsid w:val="00A97AA6"/>
    <w:pPr>
      <w:ind w:left="1540" w:hanging="220"/>
      <w:jc w:val="left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/>
    <w:semiHidden/>
    <w:rsid w:val="00A97AA6"/>
    <w:pPr>
      <w:ind w:left="1760" w:hanging="220"/>
      <w:jc w:val="left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/>
    <w:semiHidden/>
    <w:rsid w:val="00A97AA6"/>
    <w:pPr>
      <w:ind w:left="1980" w:hanging="220"/>
      <w:jc w:val="left"/>
    </w:pPr>
    <w:rPr>
      <w:rFonts w:ascii="Calibri" w:hAnsi="Calibri"/>
      <w:sz w:val="18"/>
      <w:szCs w:val="18"/>
    </w:rPr>
  </w:style>
  <w:style w:type="paragraph" w:customStyle="1" w:styleId="Titulo3">
    <w:name w:val="Titulo 3"/>
    <w:basedOn w:val="Normal"/>
    <w:rsid w:val="00A97AA6"/>
    <w:pPr>
      <w:tabs>
        <w:tab w:val="left" w:pos="2835"/>
      </w:tabs>
      <w:suppressAutoHyphens w:val="0"/>
      <w:autoSpaceDE/>
      <w:spacing w:before="120" w:after="120"/>
    </w:pPr>
    <w:rPr>
      <w:rFonts w:ascii="Verdana" w:hAnsi="Verdana" w:cs="Times New Roman"/>
      <w:sz w:val="16"/>
      <w:szCs w:val="24"/>
      <w:lang w:val="es-ES" w:eastAsia="es-ES"/>
    </w:rPr>
  </w:style>
  <w:style w:type="paragraph" w:customStyle="1" w:styleId="Car0">
    <w:name w:val="Car"/>
    <w:basedOn w:val="Normal"/>
    <w:semiHidden/>
    <w:rsid w:val="00A97AA6"/>
    <w:pPr>
      <w:keepNext/>
      <w:suppressAutoHyphens w:val="0"/>
      <w:autoSpaceDE/>
      <w:spacing w:after="160" w:line="240" w:lineRule="exact"/>
      <w:jc w:val="left"/>
    </w:pPr>
    <w:rPr>
      <w:rFonts w:ascii="Arial" w:hAnsi="Arial" w:cs="Times New Roman"/>
      <w:sz w:val="24"/>
      <w:szCs w:val="24"/>
      <w:lang w:val="en-GB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4317F6"/>
    <w:pPr>
      <w:keepLines/>
      <w:pageBreakBefore w:val="0"/>
      <w:numPr>
        <w:numId w:val="0"/>
      </w:numPr>
      <w:tabs>
        <w:tab w:val="clear" w:pos="-220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OO\Downloads\PPP-DDASI_XXXXXX_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0ECB5-5CE3-45C3-9A2A-AA27D11B5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PPP-DDASI_XXXXXX_v3.0</Template>
  <TotalTime>0</TotalTime>
  <Pages>14</Pages>
  <Words>1502</Words>
  <Characters>8261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Diccionario de Datos de Sistemas de Información</vt:lpstr>
      <vt:lpstr>Diccionario de Datos de Sistemas de Información</vt:lpstr>
    </vt:vector>
  </TitlesOfParts>
  <Company/>
  <LinksUpToDate>false</LinksUpToDate>
  <CharactersWithSpaces>9744</CharactersWithSpaces>
  <SharedDoc>false</SharedDoc>
  <HLinks>
    <vt:vector size="18" baseType="variant">
      <vt:variant>
        <vt:i4>1638455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_Toc221078343</vt:lpwstr>
      </vt:variant>
      <vt:variant>
        <vt:i4>1638455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_Toc221078342</vt:lpwstr>
      </vt:variant>
      <vt:variant>
        <vt:i4>1638455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_Toc221078341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 de Sistemas de Información</dc:title>
  <dc:subject>Proyecto</dc:subject>
  <dc:creator/>
  <cp:keywords/>
  <dc:description>Oficina Técnica de la STI</dc:description>
  <cp:lastModifiedBy/>
  <cp:revision>1</cp:revision>
  <cp:lastPrinted>2007-05-18T22:44:00Z</cp:lastPrinted>
  <dcterms:created xsi:type="dcterms:W3CDTF">2019-05-30T17:44:00Z</dcterms:created>
  <dcterms:modified xsi:type="dcterms:W3CDTF">2019-05-30T17:44:00Z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