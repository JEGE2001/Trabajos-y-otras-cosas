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091039" w:rsidRPr="001508C2" w:rsidRDefault="00091039" w:rsidP="00CB7694">
      <w:pPr>
        <w:rPr>
          <w:sz w:val="40"/>
          <w:szCs w:val="40"/>
        </w:rPr>
      </w:pPr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JOLMER EMANUEL GIRALDO ENCALADA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CB7694">
        <w:rPr>
          <w:rFonts w:ascii="Arial" w:hAnsi="Arial" w:cs="Arial"/>
          <w:b/>
          <w:bCs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="00CB7694">
        <w:rPr>
          <w:rFonts w:ascii="Arial" w:hAnsi="Arial" w:cs="Arial"/>
          <w:b/>
          <w:bCs/>
          <w:lang w:val="es-CO"/>
        </w:rPr>
        <w:t>28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="00CB7694">
        <w:rPr>
          <w:rFonts w:ascii="Arial" w:hAnsi="Arial" w:cs="Arial"/>
          <w:b/>
          <w:bCs/>
          <w:lang w:val="es-CO"/>
        </w:rPr>
        <w:t>MAYO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="00CB7694">
        <w:rPr>
          <w:rFonts w:ascii="Arial" w:hAnsi="Arial" w:cs="Arial"/>
          <w:b/>
          <w:bCs/>
          <w:lang w:val="es-CO"/>
        </w:rPr>
        <w:t>19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ANALISIS Y DESARROLLO DE SISTEMAS DE INFORMACIÓN</w:t>
      </w:r>
    </w:p>
    <w:p w:rsidR="00C7151E" w:rsidRDefault="00E80DA1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>
        <w:rPr>
          <w:rFonts w:ascii="Arial" w:hAnsi="Arial" w:cs="Arial"/>
          <w:b/>
          <w:bCs/>
          <w:lang w:val="es-CO"/>
        </w:rPr>
        <w:t xml:space="preserve">  </w:t>
      </w:r>
      <w:r w:rsidR="00CB7694">
        <w:rPr>
          <w:rFonts w:ascii="Arial" w:hAnsi="Arial" w:cs="Arial"/>
          <w:b/>
          <w:bCs/>
          <w:lang w:val="es-CO"/>
        </w:rPr>
        <w:t>2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8814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CB7694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CB7694">
        <w:trPr>
          <w:cantSplit/>
          <w:trHeight w:val="260"/>
        </w:trPr>
        <w:tc>
          <w:tcPr>
            <w:tcW w:w="2296" w:type="dxa"/>
          </w:tcPr>
          <w:p w:rsidR="00D765F8" w:rsidRPr="00732132" w:rsidRDefault="00CB7694" w:rsidP="00CB7694">
            <w:pPr>
              <w:jc w:val="left"/>
            </w:pPr>
            <w:bookmarkStart w:id="0" w:name="RevisionSheet"/>
            <w:bookmarkEnd w:id="0"/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  <w:tc>
          <w:tcPr>
            <w:tcW w:w="1843" w:type="dxa"/>
          </w:tcPr>
          <w:p w:rsidR="00D765F8" w:rsidRPr="00732132" w:rsidRDefault="00CB7694" w:rsidP="002E0E43">
            <w:r>
              <w:t>1</w:t>
            </w:r>
          </w:p>
        </w:tc>
        <w:tc>
          <w:tcPr>
            <w:tcW w:w="2552" w:type="dxa"/>
          </w:tcPr>
          <w:p w:rsidR="00D765F8" w:rsidRPr="00732132" w:rsidRDefault="00CB7694" w:rsidP="002E0E43">
            <w:r>
              <w:t>.</w:t>
            </w:r>
          </w:p>
        </w:tc>
        <w:tc>
          <w:tcPr>
            <w:tcW w:w="2123" w:type="dxa"/>
          </w:tcPr>
          <w:p w:rsidR="00D765F8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883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CB7694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CB7694">
        <w:trPr>
          <w:cantSplit/>
        </w:trPr>
        <w:tc>
          <w:tcPr>
            <w:tcW w:w="2310" w:type="dxa"/>
          </w:tcPr>
          <w:p w:rsidR="00B75897" w:rsidRPr="00732132" w:rsidRDefault="00CB7694" w:rsidP="002E0E43">
            <w:r>
              <w:t xml:space="preserve">Javier Leonardo Uribe Pineda </w:t>
            </w:r>
          </w:p>
        </w:tc>
        <w:tc>
          <w:tcPr>
            <w:tcW w:w="1872" w:type="dxa"/>
          </w:tcPr>
          <w:p w:rsidR="00B75897" w:rsidRPr="00732132" w:rsidRDefault="00CB7694" w:rsidP="002E0E43">
            <w:r>
              <w:t>1</w:t>
            </w:r>
          </w:p>
        </w:tc>
        <w:tc>
          <w:tcPr>
            <w:tcW w:w="2520" w:type="dxa"/>
          </w:tcPr>
          <w:p w:rsidR="00B75897" w:rsidRPr="00732132" w:rsidRDefault="00CB7694" w:rsidP="002E0E43">
            <w:r>
              <w:t>.</w:t>
            </w:r>
          </w:p>
        </w:tc>
        <w:tc>
          <w:tcPr>
            <w:tcW w:w="2129" w:type="dxa"/>
          </w:tcPr>
          <w:p w:rsidR="00B75897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E80655">
                <w:t>Diccionario de Datos de Sistemas de Información</w:t>
              </w:r>
            </w:fldSimple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385F2D" w:rsidP="002E0E43">
            <w:r>
              <w:t xml:space="preserve">Facturación </w:t>
            </w:r>
            <w:proofErr w:type="spellStart"/>
            <w:r>
              <w:t>pcstar</w:t>
            </w:r>
            <w:proofErr w:type="spellEnd"/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CB7694" w:rsidP="002E0E43">
            <w:proofErr w:type="spellStart"/>
            <w:r>
              <w:t>Jolmer</w:t>
            </w:r>
            <w:proofErr w:type="spellEnd"/>
            <w:r>
              <w:t xml:space="preserve"> Giraldo </w:t>
            </w:r>
            <w:r w:rsidR="00C36F77">
              <w:fldChar w:fldCharType="begin"/>
            </w:r>
            <w:r w:rsidR="00C36F77">
              <w:instrText xml:space="preserve"> DOCPROPERTY  Author  \* MERGEFORMAT </w:instrText>
            </w:r>
            <w:r w:rsidR="00C36F77">
              <w:fldChar w:fldCharType="end"/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385F2D" w:rsidP="002E0E43">
            <w:r>
              <w:rPr>
                <w:noProof/>
              </w:rPr>
              <w:t xml:space="preserve">Facturacion pcstar 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CB7694" w:rsidP="002E0E43">
            <w:r>
              <w:t>28/05/2019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CB7694" w:rsidP="00BC5E42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2861D1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a los profesionales del </w:t>
      </w:r>
      <w:r w:rsidRPr="004317F6">
        <w:rPr>
          <w:b/>
          <w:color w:val="0070C0"/>
        </w:rPr>
        <w:t>SAS</w:t>
      </w:r>
      <w:r w:rsidRPr="00EF6C3B">
        <w:t>, el modelo de datos incluido en</w:t>
      </w:r>
      <w:r w:rsidR="00CB7694">
        <w:t xml:space="preserve"> los modelos relaciones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</w:t>
      </w:r>
      <w:r w:rsidR="00CB7694">
        <w:t>proyecto individual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385F2D" w:rsidRDefault="00385F2D" w:rsidP="00385F2D">
      <w:bookmarkStart w:id="4" w:name="_Toc258825702"/>
      <w:bookmarkStart w:id="5" w:name="_Toc9007269"/>
      <w:r>
        <w:rPr>
          <w:rFonts w:cs="Times New Roman"/>
          <w:color w:val="0000FF"/>
          <w:szCs w:val="20"/>
          <w:lang w:val="es-ES" w:eastAsia="en-US"/>
        </w:rPr>
        <w:t>Lograr generar una forma más sencilla y rápida de generar el inventariado de las empresas y/o locales, para generar un mejor rendimiento.</w:t>
      </w:r>
    </w:p>
    <w:p w:rsidR="009B29ED" w:rsidRPr="00B64650" w:rsidRDefault="00DE0760" w:rsidP="00B64650">
      <w:pPr>
        <w:pStyle w:val="Ttulo1"/>
      </w:pPr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Bogota</w:t>
            </w:r>
            <w:proofErr w:type="spellEnd"/>
            <w:r>
              <w:t xml:space="preserve"> D.C.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>3196468764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 xml:space="preserve">Programador </w:t>
            </w: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2478"/>
      </w:tblGrid>
      <w:tr w:rsidR="003F2F17" w:rsidRPr="003F2F17" w:rsidTr="00223693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2478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2478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2478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223693">
        <w:tc>
          <w:tcPr>
            <w:tcW w:w="2257" w:type="dxa"/>
            <w:vAlign w:val="center"/>
          </w:tcPr>
          <w:p w:rsidR="00197520" w:rsidRPr="00197520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TD</w:t>
            </w:r>
          </w:p>
        </w:tc>
        <w:tc>
          <w:tcPr>
            <w:tcW w:w="2478" w:type="dxa"/>
            <w:vAlign w:val="center"/>
          </w:tcPr>
          <w:p w:rsidR="00197520" w:rsidRPr="00197520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Tipo de documento </w:t>
            </w:r>
          </w:p>
        </w:tc>
      </w:tr>
      <w:tr w:rsidR="005410A5" w:rsidRPr="003F2F17" w:rsidTr="00223693">
        <w:tc>
          <w:tcPr>
            <w:tcW w:w="2257" w:type="dxa"/>
            <w:vAlign w:val="center"/>
          </w:tcPr>
          <w:p w:rsidR="005410A5" w:rsidRDefault="005410A5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EMP</w:t>
            </w:r>
          </w:p>
        </w:tc>
        <w:tc>
          <w:tcPr>
            <w:tcW w:w="2478" w:type="dxa"/>
            <w:vAlign w:val="center"/>
          </w:tcPr>
          <w:p w:rsidR="005410A5" w:rsidRDefault="005410A5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Empleado</w:t>
            </w:r>
          </w:p>
        </w:tc>
      </w:tr>
      <w:tr w:rsidR="005410A5" w:rsidRPr="003F2F17" w:rsidTr="00223693">
        <w:tc>
          <w:tcPr>
            <w:tcW w:w="2257" w:type="dxa"/>
            <w:vAlign w:val="center"/>
          </w:tcPr>
          <w:p w:rsidR="005410A5" w:rsidRDefault="005410A5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BEN</w:t>
            </w:r>
          </w:p>
        </w:tc>
        <w:tc>
          <w:tcPr>
            <w:tcW w:w="2478" w:type="dxa"/>
            <w:vAlign w:val="center"/>
          </w:tcPr>
          <w:p w:rsidR="005410A5" w:rsidRDefault="005410A5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Beneficiario</w:t>
            </w:r>
          </w:p>
        </w:tc>
      </w:tr>
      <w:tr w:rsidR="005410A5" w:rsidRPr="003F2F17" w:rsidTr="00223693">
        <w:tc>
          <w:tcPr>
            <w:tcW w:w="2257" w:type="dxa"/>
            <w:vAlign w:val="center"/>
          </w:tcPr>
          <w:p w:rsidR="005410A5" w:rsidRDefault="005410A5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TD_BEN</w:t>
            </w:r>
          </w:p>
        </w:tc>
        <w:tc>
          <w:tcPr>
            <w:tcW w:w="2478" w:type="dxa"/>
            <w:vAlign w:val="center"/>
          </w:tcPr>
          <w:p w:rsidR="005410A5" w:rsidRDefault="005410A5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Tipo de beneficiario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PROTO</w:t>
            </w:r>
          </w:p>
        </w:tc>
        <w:tc>
          <w:tcPr>
            <w:tcW w:w="2478" w:type="dxa"/>
            <w:vAlign w:val="center"/>
          </w:tcPr>
          <w:p w:rsidR="00223693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Producto </w:t>
            </w:r>
          </w:p>
        </w:tc>
      </w:tr>
      <w:tr w:rsidR="0065409F" w:rsidRPr="003F2F17" w:rsidTr="00223693">
        <w:tc>
          <w:tcPr>
            <w:tcW w:w="2257" w:type="dxa"/>
            <w:vAlign w:val="center"/>
          </w:tcPr>
          <w:p w:rsidR="0065409F" w:rsidRDefault="0065409F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</w:t>
            </w:r>
          </w:p>
        </w:tc>
        <w:tc>
          <w:tcPr>
            <w:tcW w:w="2478" w:type="dxa"/>
            <w:vAlign w:val="center"/>
          </w:tcPr>
          <w:p w:rsidR="0065409F" w:rsidRDefault="0065409F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Persona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primaria 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foránea </w:t>
            </w:r>
          </w:p>
        </w:tc>
      </w:tr>
    </w:tbl>
    <w:p w:rsidR="00197520" w:rsidRPr="00197520" w:rsidRDefault="003F2F17" w:rsidP="00223693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224EF6" w:rsidTr="00223693">
        <w:tc>
          <w:tcPr>
            <w:tcW w:w="1925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706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CHAR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carácter. 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INT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numérico</w:t>
            </w:r>
            <w:r w:rsidR="00DE5FDB">
              <w:rPr>
                <w:iCs/>
                <w:color w:val="0000FF"/>
              </w:rPr>
              <w:t>.</w:t>
            </w:r>
          </w:p>
        </w:tc>
      </w:tr>
      <w:tr w:rsidR="00223693" w:rsidRPr="00224EF6" w:rsidTr="00223693">
        <w:tc>
          <w:tcPr>
            <w:tcW w:w="1925" w:type="dxa"/>
            <w:vAlign w:val="center"/>
          </w:tcPr>
          <w:p w:rsidR="00223693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DATE</w:t>
            </w:r>
          </w:p>
        </w:tc>
        <w:tc>
          <w:tcPr>
            <w:tcW w:w="6706" w:type="dxa"/>
            <w:vAlign w:val="center"/>
          </w:tcPr>
          <w:p w:rsidR="00223693" w:rsidRPr="00CC21C7" w:rsidRDefault="00223693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Dato </w:t>
            </w:r>
            <w:r w:rsidR="00DE5FDB">
              <w:rPr>
                <w:iCs/>
                <w:color w:val="0000FF"/>
              </w:rPr>
              <w:t>tipo fecha.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VARCHAR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que combina carácter y numero.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BOOLEAN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de tipo activación.</w:t>
            </w: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proofErr w:type="spellStart"/>
      <w:r>
        <w:rPr>
          <w:color w:val="0000FF"/>
        </w:rPr>
        <w:t>Ej</w:t>
      </w:r>
      <w:proofErr w:type="spellEnd"/>
      <w:r>
        <w:rPr>
          <w:color w:val="0000FF"/>
        </w:rPr>
        <w:t>:</w:t>
      </w:r>
    </w:p>
    <w:p w:rsidR="00AD7102" w:rsidRDefault="00AD7102" w:rsidP="00284493">
      <w:pPr>
        <w:rPr>
          <w:color w:val="0000FF"/>
        </w:rPr>
      </w:pPr>
    </w:p>
    <w:p w:rsidR="00DE5FDB" w:rsidRPr="00DE5FDB" w:rsidRDefault="005410A5" w:rsidP="00DE5FDB">
      <w:pPr>
        <w:rPr>
          <w:noProof/>
          <w:color w:val="0000FF"/>
        </w:rPr>
        <w:sectPr w:rsidR="00DE5FDB" w:rsidRPr="00DE5FDB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  <w:color w:val="0000FF"/>
        </w:rPr>
        <w:drawing>
          <wp:inline distT="0" distB="0" distL="0" distR="0">
            <wp:extent cx="5555615" cy="383159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B" w:rsidRPr="00B64650" w:rsidRDefault="00DD6DAD" w:rsidP="00B64650">
      <w:pPr>
        <w:pStyle w:val="Ttulo1"/>
      </w:pPr>
      <w:bookmarkStart w:id="16" w:name="_Toc258825707"/>
      <w:bookmarkStart w:id="17" w:name="_Toc9007274"/>
      <w:r w:rsidRPr="00B64650">
        <w:lastRenderedPageBreak/>
        <w:t>Diccionario de datos</w:t>
      </w:r>
      <w:bookmarkEnd w:id="16"/>
      <w:bookmarkEnd w:id="17"/>
    </w:p>
    <w:p w:rsidR="00DD6DAD" w:rsidRDefault="00DD6DAD" w:rsidP="00DD6DAD"/>
    <w:p w:rsidR="00636845" w:rsidRDefault="00636845" w:rsidP="00636845">
      <w:pPr>
        <w:pStyle w:val="Ttulo2"/>
      </w:pPr>
      <w:r>
        <w:t>Base de dato</w:t>
      </w:r>
      <w:r w:rsidR="00E1572E">
        <w:t>s Proyecto individual</w:t>
      </w:r>
    </w:p>
    <w:p w:rsidR="00E42406" w:rsidRPr="008476BF" w:rsidRDefault="00DE5FDB" w:rsidP="00E42406">
      <w:pPr>
        <w:rPr>
          <w:color w:val="0000FF"/>
        </w:rPr>
      </w:pPr>
      <w:r>
        <w:rPr>
          <w:color w:val="0000FF"/>
        </w:rPr>
        <w:t xml:space="preserve">Esta BD tiene el objetivo de mejorar y suministrar soluciones para las </w:t>
      </w:r>
      <w:r w:rsidR="00E1572E">
        <w:rPr>
          <w:color w:val="0000FF"/>
        </w:rPr>
        <w:t>personas que</w:t>
      </w:r>
      <w:r>
        <w:rPr>
          <w:color w:val="0000FF"/>
        </w:rPr>
        <w:t xml:space="preserve"> requieren hacer el inventariado de sus negocios</w:t>
      </w:r>
      <w:r w:rsidR="008476BF" w:rsidRPr="008476BF">
        <w:rPr>
          <w:color w:val="0000FF"/>
        </w:rPr>
        <w:t>.</w:t>
      </w:r>
    </w:p>
    <w:p w:rsidR="008476BF" w:rsidRPr="008476BF" w:rsidRDefault="008476BF" w:rsidP="00E42406">
      <w:pPr>
        <w:rPr>
          <w:color w:val="0000FF"/>
        </w:rPr>
      </w:pPr>
    </w:p>
    <w:p w:rsidR="008476BF" w:rsidRDefault="008476BF" w:rsidP="00E42406"/>
    <w:p w:rsidR="00E42406" w:rsidRDefault="00E42406" w:rsidP="00E42406">
      <w:pPr>
        <w:pStyle w:val="Ttulo3"/>
      </w:pPr>
      <w:bookmarkStart w:id="18" w:name="_Toc258825709"/>
      <w:bookmarkStart w:id="19" w:name="_Toc9007276"/>
      <w:r>
        <w:t xml:space="preserve">Tabla </w:t>
      </w:r>
      <w:bookmarkEnd w:id="18"/>
      <w:bookmarkEnd w:id="19"/>
      <w:r w:rsidR="00DE5FDB">
        <w:t>per</w:t>
      </w:r>
      <w:r w:rsidR="00E1572E">
        <w:t>sona</w:t>
      </w:r>
    </w:p>
    <w:p w:rsidR="00014CDD" w:rsidRPr="00014CDD" w:rsidRDefault="00014CDD" w:rsidP="00A27679">
      <w:pPr>
        <w:rPr>
          <w:color w:val="0000FF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8532A" w:rsidTr="00E1572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8532A" w:rsidRPr="00A97AA6" w:rsidRDefault="0008532A" w:rsidP="00A97AA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 w:rsidR="00E1572E"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8532A" w:rsidTr="00E1572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8532A" w:rsidRPr="003F4DDA" w:rsidRDefault="00E1572E" w:rsidP="00E1572E">
            <w:pPr>
              <w:spacing w:before="60" w:after="60"/>
              <w:jc w:val="left"/>
            </w:pPr>
            <w:r>
              <w:t>persona</w:t>
            </w:r>
          </w:p>
        </w:tc>
      </w:tr>
      <w:tr w:rsidR="00E1572E" w:rsidTr="0065409F">
        <w:trPr>
          <w:tblHeader/>
        </w:trPr>
        <w:tc>
          <w:tcPr>
            <w:tcW w:w="605" w:type="pct"/>
            <w:vAlign w:val="center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E1572E" w:rsidRPr="00014CDD" w:rsidRDefault="00E1572E" w:rsidP="0052387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E1572E" w:rsidRPr="00014CDD" w:rsidRDefault="00E1572E" w:rsidP="00BC5E42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</w:t>
            </w:r>
            <w:r w:rsidR="003054D6">
              <w:rPr>
                <w:color w:val="0000FF"/>
                <w:sz w:val="18"/>
                <w:szCs w:val="14"/>
              </w:rPr>
              <w:t xml:space="preserve">poner si la persona </w:t>
            </w:r>
            <w:proofErr w:type="spellStart"/>
            <w:r w:rsidR="003054D6">
              <w:rPr>
                <w:color w:val="0000FF"/>
                <w:sz w:val="18"/>
                <w:szCs w:val="14"/>
              </w:rPr>
              <w:t>esta</w:t>
            </w:r>
            <w:proofErr w:type="spellEnd"/>
            <w:r w:rsidR="003054D6">
              <w:rPr>
                <w:color w:val="0000FF"/>
                <w:sz w:val="18"/>
                <w:szCs w:val="14"/>
              </w:rPr>
              <w:t xml:space="preserve"> activa o inactiva.</w:t>
            </w:r>
            <w:r>
              <w:rPr>
                <w:color w:val="0000FF"/>
                <w:sz w:val="18"/>
                <w:szCs w:val="14"/>
              </w:rPr>
              <w:t xml:space="preserve"> Ejem: </w:t>
            </w:r>
            <w:r w:rsidR="003054D6">
              <w:rPr>
                <w:color w:val="0000FF"/>
                <w:sz w:val="18"/>
                <w:szCs w:val="14"/>
              </w:rPr>
              <w:t>1=activa</w:t>
            </w:r>
            <w:r>
              <w:rPr>
                <w:color w:val="0000FF"/>
                <w:sz w:val="18"/>
                <w:szCs w:val="14"/>
              </w:rPr>
              <w:t xml:space="preserve"> o </w:t>
            </w:r>
            <w:r w:rsidR="003054D6">
              <w:rPr>
                <w:color w:val="0000FF"/>
                <w:sz w:val="18"/>
                <w:szCs w:val="14"/>
              </w:rPr>
              <w:t>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3054D6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65409F" w:rsidRDefault="003054D6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D87AD1" w:rsidTr="0065409F">
        <w:tc>
          <w:tcPr>
            <w:tcW w:w="605" w:type="pct"/>
            <w:vAlign w:val="center"/>
          </w:tcPr>
          <w:p w:rsidR="00D87AD1" w:rsidRDefault="00D87AD1" w:rsidP="00D87A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D87AD1" w:rsidRPr="008476BF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7AD1" w:rsidRPr="008476BF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D87AD1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054077" w:rsidTr="00054077">
        <w:trPr>
          <w:tblHeader/>
        </w:trPr>
        <w:tc>
          <w:tcPr>
            <w:tcW w:w="60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D22AB1" w:rsidRPr="00A97AA6" w:rsidTr="002861D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22AB1" w:rsidRPr="00A97AA6" w:rsidRDefault="00D22AB1" w:rsidP="002861D1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D22AB1" w:rsidRPr="003F4DDA" w:rsidTr="002861D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22AB1" w:rsidRPr="003F4DDA" w:rsidRDefault="00D22AB1" w:rsidP="002861D1">
            <w:pPr>
              <w:spacing w:before="60" w:after="60"/>
              <w:jc w:val="left"/>
            </w:pPr>
            <w:proofErr w:type="spellStart"/>
            <w:r>
              <w:t>Tipo_de_beneficiario</w:t>
            </w:r>
            <w:proofErr w:type="spellEnd"/>
          </w:p>
        </w:tc>
      </w:tr>
      <w:tr w:rsidR="00D22AB1" w:rsidRPr="00014CDD" w:rsidTr="002861D1">
        <w:trPr>
          <w:tblHeader/>
        </w:trPr>
        <w:tc>
          <w:tcPr>
            <w:tcW w:w="605" w:type="pct"/>
            <w:vAlign w:val="center"/>
          </w:tcPr>
          <w:p w:rsidR="00D22AB1" w:rsidRPr="00014CDD" w:rsidRDefault="00D22AB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D22AB1" w:rsidRPr="00014CDD" w:rsidRDefault="00D22AB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D22AB1" w:rsidRPr="00014CDD" w:rsidRDefault="00D22AB1" w:rsidP="002861D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D22AB1" w:rsidRPr="00014CDD" w:rsidRDefault="00D22AB1" w:rsidP="002861D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D22AB1" w:rsidRPr="00014CDD" w:rsidRDefault="00D22AB1" w:rsidP="002861D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D22AB1" w:rsidRPr="00014CDD" w:rsidRDefault="00D22AB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D22AB1" w:rsidRPr="008476BF" w:rsidTr="002861D1">
        <w:tc>
          <w:tcPr>
            <w:tcW w:w="605" w:type="pct"/>
            <w:vAlign w:val="center"/>
          </w:tcPr>
          <w:p w:rsidR="00D22AB1" w:rsidRPr="008476BF" w:rsidRDefault="00D22AB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D22AB1" w:rsidRPr="008476BF" w:rsidTr="002861D1">
        <w:tc>
          <w:tcPr>
            <w:tcW w:w="605" w:type="pct"/>
            <w:vAlign w:val="center"/>
          </w:tcPr>
          <w:p w:rsidR="00D22AB1" w:rsidRPr="008476BF" w:rsidRDefault="00D22AB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D22AB1" w:rsidRPr="008476BF" w:rsidTr="002861D1">
        <w:tc>
          <w:tcPr>
            <w:tcW w:w="605" w:type="pct"/>
            <w:vAlign w:val="center"/>
          </w:tcPr>
          <w:p w:rsidR="00D22AB1" w:rsidRPr="008476BF" w:rsidRDefault="00D22AB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22AB1" w:rsidRPr="008476BF" w:rsidRDefault="00D22AB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D22AB1" w:rsidRPr="008476BF" w:rsidRDefault="00D22AB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AB4537" w:rsidP="00054077">
            <w:pPr>
              <w:spacing w:before="60" w:after="60"/>
              <w:jc w:val="left"/>
            </w:pPr>
            <w:r>
              <w:t>empleado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AB4537">
              <w:rPr>
                <w:color w:val="0000FF"/>
                <w:sz w:val="18"/>
                <w:szCs w:val="14"/>
              </w:rPr>
              <w:t>em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r w:rsidR="00AB4537">
              <w:rPr>
                <w:color w:val="0000FF"/>
                <w:sz w:val="18"/>
                <w:szCs w:val="14"/>
              </w:rPr>
              <w:t>_emp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AB4537" w:rsidP="00054077">
            <w:pPr>
              <w:spacing w:before="60" w:after="60"/>
              <w:jc w:val="left"/>
            </w:pPr>
            <w:r>
              <w:t>beneficiario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AB4537">
              <w:rPr>
                <w:color w:val="0000FF"/>
                <w:sz w:val="18"/>
                <w:szCs w:val="14"/>
              </w:rPr>
              <w:t>b</w:t>
            </w:r>
            <w:r w:rsidR="00EE1E48">
              <w:rPr>
                <w:color w:val="0000FF"/>
                <w:sz w:val="18"/>
                <w:szCs w:val="14"/>
              </w:rPr>
              <w:t>en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r w:rsidR="00B1100B">
              <w:rPr>
                <w:color w:val="0000FF"/>
                <w:sz w:val="18"/>
                <w:szCs w:val="14"/>
              </w:rPr>
              <w:t>_</w:t>
            </w:r>
            <w:r w:rsidR="00AB4537">
              <w:rPr>
                <w:color w:val="0000FF"/>
                <w:sz w:val="18"/>
                <w:szCs w:val="14"/>
              </w:rPr>
              <w:t>b</w:t>
            </w:r>
            <w:r w:rsidR="00EE1E48">
              <w:rPr>
                <w:color w:val="0000FF"/>
                <w:sz w:val="18"/>
                <w:szCs w:val="14"/>
              </w:rPr>
              <w:t>en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pPr w:leftFromText="141" w:rightFromText="141" w:vertAnchor="text" w:horzAnchor="margin" w:tblpY="65"/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861D1" w:rsidTr="002861D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861D1" w:rsidRPr="00A97AA6" w:rsidRDefault="002861D1" w:rsidP="002861D1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861D1" w:rsidTr="002861D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861D1" w:rsidRPr="003F4DDA" w:rsidRDefault="002861D1" w:rsidP="002861D1">
            <w:pPr>
              <w:spacing w:before="60" w:after="60"/>
              <w:jc w:val="left"/>
            </w:pPr>
            <w:r>
              <w:t>Producto</w:t>
            </w:r>
          </w:p>
        </w:tc>
      </w:tr>
      <w:tr w:rsidR="002861D1" w:rsidTr="002861D1">
        <w:trPr>
          <w:tblHeader/>
        </w:trPr>
        <w:tc>
          <w:tcPr>
            <w:tcW w:w="605" w:type="pct"/>
            <w:vAlign w:val="center"/>
          </w:tcPr>
          <w:p w:rsidR="002861D1" w:rsidRPr="00014CDD" w:rsidRDefault="002861D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861D1" w:rsidRPr="00014CDD" w:rsidRDefault="002861D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861D1" w:rsidRPr="00014CDD" w:rsidRDefault="002861D1" w:rsidP="002861D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861D1" w:rsidRPr="00014CDD" w:rsidRDefault="002861D1" w:rsidP="002861D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861D1" w:rsidRPr="00014CDD" w:rsidRDefault="002861D1" w:rsidP="002861D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861D1" w:rsidRPr="00014CDD" w:rsidRDefault="002861D1" w:rsidP="002861D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861D1" w:rsidTr="002861D1">
        <w:tc>
          <w:tcPr>
            <w:tcW w:w="605" w:type="pct"/>
            <w:vAlign w:val="center"/>
          </w:tcPr>
          <w:p w:rsidR="002861D1" w:rsidRPr="008476BF" w:rsidRDefault="002861D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861D1" w:rsidTr="002861D1">
        <w:tc>
          <w:tcPr>
            <w:tcW w:w="605" w:type="pct"/>
            <w:vAlign w:val="center"/>
          </w:tcPr>
          <w:p w:rsidR="002861D1" w:rsidRPr="008476BF" w:rsidRDefault="002861D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861D1" w:rsidTr="002861D1">
        <w:tc>
          <w:tcPr>
            <w:tcW w:w="605" w:type="pct"/>
            <w:vAlign w:val="center"/>
          </w:tcPr>
          <w:p w:rsidR="002861D1" w:rsidRPr="008476BF" w:rsidRDefault="002861D1" w:rsidP="002861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861D1" w:rsidRPr="008476BF" w:rsidRDefault="002861D1" w:rsidP="002861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861D1" w:rsidRPr="008476BF" w:rsidRDefault="002861D1" w:rsidP="002861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2861D1" w:rsidRDefault="002861D1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D22AB1" w:rsidP="00054077">
            <w:pPr>
              <w:spacing w:before="60" w:after="60"/>
              <w:jc w:val="left"/>
            </w:pPr>
            <w:r>
              <w:t>proyectos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</w:t>
            </w:r>
            <w:r w:rsidR="00D22AB1">
              <w:rPr>
                <w:color w:val="0000FF"/>
                <w:sz w:val="18"/>
                <w:szCs w:val="14"/>
              </w:rPr>
              <w:t>pro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</w:t>
            </w:r>
            <w:r w:rsidR="00695431">
              <w:rPr>
                <w:color w:val="0000FF"/>
                <w:sz w:val="18"/>
                <w:szCs w:val="14"/>
              </w:rPr>
              <w:t>F</w:t>
            </w:r>
            <w:proofErr w:type="gramEnd"/>
            <w:r w:rsidR="00695431"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Fk_pkfk_id_persona_</w:t>
            </w:r>
            <w:r w:rsidR="00D22AB1">
              <w:rPr>
                <w:color w:val="0000FF"/>
                <w:sz w:val="18"/>
                <w:szCs w:val="14"/>
              </w:rPr>
              <w:t>emp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D22AB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D22AB1">
              <w:rPr>
                <w:color w:val="0000FF"/>
                <w:sz w:val="18"/>
                <w:szCs w:val="14"/>
                <w:lang w:val="en-US"/>
              </w:rPr>
              <w:t>Fk_p</w:t>
            </w:r>
            <w:r w:rsidR="00054077" w:rsidRPr="00D22AB1">
              <w:rPr>
                <w:color w:val="0000FF"/>
                <w:sz w:val="18"/>
                <w:szCs w:val="14"/>
                <w:lang w:val="en-US"/>
              </w:rPr>
              <w:t>kfk_cod_td</w:t>
            </w:r>
            <w:r w:rsidRPr="00D22AB1">
              <w:rPr>
                <w:color w:val="0000FF"/>
                <w:sz w:val="18"/>
                <w:szCs w:val="14"/>
                <w:lang w:val="en-US"/>
              </w:rPr>
              <w:t>_</w:t>
            </w:r>
            <w:r w:rsidR="00D22AB1" w:rsidRPr="00D22AB1">
              <w:rPr>
                <w:color w:val="0000FF"/>
                <w:sz w:val="18"/>
                <w:szCs w:val="14"/>
                <w:lang w:val="en-US"/>
              </w:rPr>
              <w:t>em</w:t>
            </w:r>
            <w:r w:rsidR="00D22AB1">
              <w:rPr>
                <w:color w:val="0000FF"/>
                <w:sz w:val="18"/>
                <w:szCs w:val="14"/>
                <w:lang w:val="en-US"/>
              </w:rPr>
              <w:t>p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Pr="00B7307F" w:rsidRDefault="00D22AB1" w:rsidP="00695431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s-CO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s-CO"/>
              </w:rPr>
              <w:t>Descripción_proyectos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</w:t>
            </w:r>
            <w:r w:rsidR="00D22AB1">
              <w:rPr>
                <w:color w:val="0000FF"/>
                <w:sz w:val="18"/>
                <w:szCs w:val="14"/>
              </w:rPr>
              <w:t>de q</w:t>
            </w:r>
            <w:r>
              <w:rPr>
                <w:color w:val="0000FF"/>
                <w:sz w:val="18"/>
                <w:szCs w:val="14"/>
              </w:rPr>
              <w:t xml:space="preserve">ue </w:t>
            </w:r>
            <w:r w:rsidR="00D22AB1">
              <w:rPr>
                <w:color w:val="0000FF"/>
                <w:sz w:val="18"/>
                <w:szCs w:val="14"/>
              </w:rPr>
              <w:t xml:space="preserve">trata el </w:t>
            </w:r>
            <w:proofErr w:type="gramStart"/>
            <w:r w:rsidR="00D22AB1">
              <w:rPr>
                <w:color w:val="0000FF"/>
                <w:sz w:val="18"/>
                <w:szCs w:val="14"/>
              </w:rPr>
              <w:t>proyecto</w:t>
            </w:r>
            <w:r>
              <w:rPr>
                <w:color w:val="0000FF"/>
                <w:sz w:val="18"/>
                <w:szCs w:val="14"/>
              </w:rPr>
              <w:t xml:space="preserve">  Ejem</w:t>
            </w:r>
            <w:proofErr w:type="gramEnd"/>
            <w:r>
              <w:rPr>
                <w:color w:val="0000FF"/>
                <w:sz w:val="18"/>
                <w:szCs w:val="14"/>
              </w:rPr>
              <w:t>:</w:t>
            </w:r>
            <w:r w:rsidR="00D22AB1">
              <w:rPr>
                <w:color w:val="0000FF"/>
                <w:sz w:val="18"/>
                <w:szCs w:val="14"/>
              </w:rPr>
              <w:t xml:space="preserve"> pro de parque, pro de jardinería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Pr="008476BF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</w:t>
            </w:r>
            <w:r w:rsidR="002861D1">
              <w:rPr>
                <w:color w:val="0000FF"/>
                <w:sz w:val="18"/>
                <w:szCs w:val="14"/>
                <w:lang w:val="en-US"/>
              </w:rPr>
              <w:t>proyecto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FE07FD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</w:tbl>
    <w:p w:rsidR="00F7017A" w:rsidRDefault="00F7017A" w:rsidP="00054077">
      <w:pPr>
        <w:rPr>
          <w:lang w:val="es-CO"/>
        </w:rPr>
      </w:pPr>
    </w:p>
    <w:p w:rsidR="00695431" w:rsidRDefault="00695431" w:rsidP="00054077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47128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47128" w:rsidRPr="00A97AA6" w:rsidRDefault="00247128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47128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47128" w:rsidRPr="003F4DDA" w:rsidRDefault="002861D1" w:rsidP="00A32414">
            <w:pPr>
              <w:spacing w:before="60" w:after="60"/>
              <w:jc w:val="left"/>
            </w:pPr>
            <w:proofErr w:type="spellStart"/>
            <w:r>
              <w:t>proyecto</w:t>
            </w:r>
            <w:r w:rsidR="00247128">
              <w:t>_has_</w:t>
            </w:r>
            <w:r>
              <w:t>empleado</w:t>
            </w:r>
            <w:proofErr w:type="spellEnd"/>
          </w:p>
        </w:tc>
      </w:tr>
      <w:tr w:rsidR="00247128" w:rsidTr="00A32414">
        <w:trPr>
          <w:tblHeader/>
        </w:trPr>
        <w:tc>
          <w:tcPr>
            <w:tcW w:w="605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</w:t>
            </w:r>
            <w:r w:rsidR="002861D1">
              <w:rPr>
                <w:color w:val="0000FF"/>
                <w:sz w:val="18"/>
                <w:szCs w:val="14"/>
              </w:rPr>
              <w:t>empleado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2861D1">
              <w:rPr>
                <w:color w:val="0000FF"/>
                <w:sz w:val="18"/>
                <w:szCs w:val="14"/>
              </w:rPr>
              <w:t>proyecto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</w:t>
            </w:r>
            <w:r w:rsidR="002861D1">
              <w:t xml:space="preserve"> </w:t>
            </w:r>
            <w:proofErr w:type="spellStart"/>
            <w:r w:rsidR="002861D1" w:rsidRPr="002861D1">
              <w:rPr>
                <w:color w:val="0000FF"/>
                <w:sz w:val="18"/>
                <w:szCs w:val="14"/>
              </w:rPr>
              <w:t>proyecto_has_empleado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861D1" w:rsidTr="00A32414">
        <w:tc>
          <w:tcPr>
            <w:tcW w:w="605" w:type="pct"/>
            <w:vAlign w:val="center"/>
          </w:tcPr>
          <w:p w:rsidR="002861D1" w:rsidRDefault="002861D1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Fk_cargo</w:t>
            </w:r>
            <w:proofErr w:type="spellEnd"/>
          </w:p>
        </w:tc>
        <w:tc>
          <w:tcPr>
            <w:tcW w:w="2124" w:type="pct"/>
            <w:vAlign w:val="center"/>
          </w:tcPr>
          <w:p w:rsidR="002861D1" w:rsidRDefault="002861D1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poner es si la persona va a ser un empleado o un supervisor</w:t>
            </w:r>
            <w:r w:rsidR="001070A7">
              <w:rPr>
                <w:color w:val="0000FF"/>
                <w:sz w:val="18"/>
                <w:szCs w:val="14"/>
              </w:rPr>
              <w:t>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861D1" w:rsidRPr="008476BF" w:rsidRDefault="002861D1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1D1" w:rsidRDefault="00E6705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861D1" w:rsidRPr="008476BF" w:rsidRDefault="00E6705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861D1" w:rsidRDefault="00E6705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FB1684" w:rsidRDefault="00FB1684" w:rsidP="00A87C82">
      <w:pPr>
        <w:rPr>
          <w:lang w:val="es-CO"/>
        </w:rPr>
      </w:pPr>
    </w:p>
    <w:p w:rsidR="001A2D6F" w:rsidRDefault="001A2D6F" w:rsidP="00A87C82">
      <w:pPr>
        <w:rPr>
          <w:lang w:val="es-CO"/>
        </w:rPr>
      </w:pPr>
    </w:p>
    <w:p w:rsidR="001A2D6F" w:rsidRDefault="001A2D6F" w:rsidP="00A87C82">
      <w:pPr>
        <w:rPr>
          <w:lang w:val="es-CO"/>
        </w:rPr>
      </w:pPr>
    </w:p>
    <w:p w:rsidR="001A2D6F" w:rsidRDefault="001A2D6F" w:rsidP="00A87C82">
      <w:pPr>
        <w:rPr>
          <w:lang w:val="es-CO"/>
        </w:rPr>
      </w:pPr>
    </w:p>
    <w:p w:rsidR="001A2D6F" w:rsidRDefault="001A2D6F" w:rsidP="00A87C82">
      <w:pPr>
        <w:rPr>
          <w:lang w:val="es-CO"/>
        </w:rPr>
      </w:pPr>
    </w:p>
    <w:p w:rsidR="001A1693" w:rsidRDefault="001A1693" w:rsidP="00A87C82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F7017A" w:rsidTr="00F7017A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7017A" w:rsidRPr="00A97AA6" w:rsidRDefault="00F7017A" w:rsidP="00F7017A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F7017A" w:rsidTr="00F7017A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7017A" w:rsidRPr="003F4DDA" w:rsidRDefault="000B4898" w:rsidP="00F7017A">
            <w:pPr>
              <w:spacing w:before="60" w:after="60"/>
              <w:jc w:val="left"/>
            </w:pPr>
            <w:proofErr w:type="spellStart"/>
            <w:r>
              <w:t>proyecto</w:t>
            </w:r>
            <w:r w:rsidR="00F7017A">
              <w:t>_has_producto</w:t>
            </w:r>
            <w:proofErr w:type="spellEnd"/>
          </w:p>
        </w:tc>
      </w:tr>
      <w:tr w:rsidR="00F7017A" w:rsidTr="00F7017A">
        <w:trPr>
          <w:tblHeader/>
        </w:trPr>
        <w:tc>
          <w:tcPr>
            <w:tcW w:w="605" w:type="pct"/>
            <w:vAlign w:val="center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F7017A" w:rsidRPr="00014CDD" w:rsidRDefault="00F7017A" w:rsidP="00F7017A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F7017A" w:rsidRPr="00014CDD" w:rsidRDefault="00F7017A" w:rsidP="00F7017A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F7017A" w:rsidRPr="00014CDD" w:rsidRDefault="00F7017A" w:rsidP="00F7017A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</w:t>
            </w:r>
            <w:r w:rsidR="000B4898">
              <w:rPr>
                <w:color w:val="0000FF"/>
                <w:sz w:val="18"/>
                <w:szCs w:val="14"/>
              </w:rPr>
              <w:t>proyecto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Pkfk_id_producto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</w:t>
            </w:r>
            <w:r w:rsidR="001A2D6F">
              <w:t xml:space="preserve"> </w:t>
            </w:r>
            <w:proofErr w:type="spellStart"/>
            <w:r w:rsidR="001A2D6F" w:rsidRPr="001A2D6F">
              <w:rPr>
                <w:color w:val="0000FF"/>
                <w:sz w:val="18"/>
                <w:szCs w:val="14"/>
              </w:rPr>
              <w:t>proyecto_has_producto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53EED" w:rsidRPr="00F53EED" w:rsidRDefault="00F53EED" w:rsidP="00F53EED"/>
    <w:p w:rsidR="00F53EED" w:rsidRDefault="00F53EED" w:rsidP="00F53EED">
      <w:pPr>
        <w:rPr>
          <w:lang w:val="es-CO"/>
        </w:rPr>
      </w:pPr>
    </w:p>
    <w:p w:rsidR="00F53EED" w:rsidRPr="00F53EED" w:rsidRDefault="00F53EED" w:rsidP="00F53EED">
      <w:pPr>
        <w:rPr>
          <w:lang w:val="es-CO"/>
        </w:rPr>
        <w:sectPr w:rsidR="00F53EED" w:rsidRPr="00F53EED" w:rsidSect="00DE5FDB"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:rsidR="00AF1C3D" w:rsidRPr="00B64650" w:rsidRDefault="00BC5E42" w:rsidP="00B64650">
      <w:pPr>
        <w:pStyle w:val="Ttulo1"/>
      </w:pPr>
      <w:bookmarkStart w:id="20" w:name="_Toc258825710"/>
      <w:bookmarkStart w:id="21" w:name="_Toc9007277"/>
      <w:r>
        <w:lastRenderedPageBreak/>
        <w:t xml:space="preserve">Entidades </w:t>
      </w:r>
      <w:bookmarkEnd w:id="20"/>
      <w:bookmarkEnd w:id="21"/>
      <w:r>
        <w:t>Fuertes</w:t>
      </w:r>
    </w:p>
    <w:p w:rsidR="00AF1C3D" w:rsidRPr="00AF1C3D" w:rsidRDefault="00AF1C3D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2" w:name="_Toc258825711"/>
      <w:bookmarkStart w:id="23" w:name="_Toc9007278"/>
      <w:r w:rsidRPr="00AF1C3D">
        <w:t xml:space="preserve">Base de </w:t>
      </w:r>
      <w:proofErr w:type="gramStart"/>
      <w:r w:rsidRPr="00AF1C3D">
        <w:t>Datos</w:t>
      </w:r>
      <w:r>
        <w:t xml:space="preserve">  </w:t>
      </w:r>
      <w:bookmarkEnd w:id="22"/>
      <w:bookmarkEnd w:id="23"/>
      <w:r w:rsidR="007A3F63">
        <w:t>proyecto</w:t>
      </w:r>
      <w:proofErr w:type="gramEnd"/>
      <w:r w:rsidR="007A3F63">
        <w:t xml:space="preserve"> individual</w:t>
      </w:r>
    </w:p>
    <w:p w:rsidR="00AA3D5E" w:rsidRDefault="007A3F63" w:rsidP="00AA3D5E">
      <w:pPr>
        <w:pStyle w:val="Ttulo3"/>
      </w:pPr>
      <w:r>
        <w:t>Tipo de documento</w:t>
      </w:r>
    </w:p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7A3F63" w:rsidTr="007A3F6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A3F63" w:rsidRPr="00A97AA6" w:rsidRDefault="007A3F63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A3F63" w:rsidTr="007A3F6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A3F63" w:rsidRPr="003F4DDA" w:rsidRDefault="007A3F63" w:rsidP="00A32414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7A3F63" w:rsidTr="007A3F63">
        <w:trPr>
          <w:tblHeader/>
        </w:trPr>
        <w:tc>
          <w:tcPr>
            <w:tcW w:w="605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</w:t>
            </w:r>
            <w:r w:rsidR="007A3F63">
              <w:rPr>
                <w:color w:val="0000FF"/>
                <w:sz w:val="18"/>
                <w:szCs w:val="14"/>
              </w:rPr>
              <w:t>_nombre_per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011A8F" w:rsidRPr="00FD2526" w:rsidTr="00011A8F">
        <w:tc>
          <w:tcPr>
            <w:tcW w:w="1536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</w:tr>
    </w:tbl>
    <w:p w:rsidR="00007274" w:rsidRDefault="00007274" w:rsidP="0093628C"/>
    <w:p w:rsidR="00EB7EFA" w:rsidRPr="00955BFE" w:rsidRDefault="00EB7EFA" w:rsidP="00EB7EFA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EB7EFA" w:rsidTr="002913A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B7EFA" w:rsidRPr="00A97AA6" w:rsidRDefault="00EB7EFA" w:rsidP="002913AE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EB7EFA" w:rsidTr="002913A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B7EFA" w:rsidRPr="003F4DDA" w:rsidRDefault="00EB7EFA" w:rsidP="002913AE">
            <w:pPr>
              <w:spacing w:before="60" w:after="60"/>
              <w:jc w:val="left"/>
            </w:pPr>
            <w:proofErr w:type="spellStart"/>
            <w:r>
              <w:t>Tipo_de_beneficiario</w:t>
            </w:r>
            <w:proofErr w:type="spellEnd"/>
          </w:p>
        </w:tc>
      </w:tr>
      <w:tr w:rsidR="00EB7EFA" w:rsidTr="002913AE">
        <w:trPr>
          <w:tblHeader/>
        </w:trPr>
        <w:tc>
          <w:tcPr>
            <w:tcW w:w="605" w:type="pct"/>
            <w:vAlign w:val="center"/>
          </w:tcPr>
          <w:p w:rsidR="00EB7EFA" w:rsidRPr="00014CDD" w:rsidRDefault="00EB7EFA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EB7EFA" w:rsidRPr="00014CDD" w:rsidRDefault="00EB7EFA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EB7EFA" w:rsidRPr="00014CDD" w:rsidRDefault="00EB7EFA" w:rsidP="002913AE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EB7EFA" w:rsidRPr="00014CDD" w:rsidRDefault="00EB7EFA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EB7EFA" w:rsidRPr="00014CDD" w:rsidRDefault="00EB7EFA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EB7EFA" w:rsidRPr="00014CDD" w:rsidRDefault="00EB7EFA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EB7EFA" w:rsidTr="002913AE">
        <w:tc>
          <w:tcPr>
            <w:tcW w:w="605" w:type="pct"/>
            <w:vAlign w:val="center"/>
          </w:tcPr>
          <w:p w:rsidR="00EB7EFA" w:rsidRPr="008476BF" w:rsidRDefault="00EB7EFA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EB7EFA" w:rsidTr="002913AE">
        <w:tc>
          <w:tcPr>
            <w:tcW w:w="605" w:type="pct"/>
            <w:vAlign w:val="center"/>
          </w:tcPr>
          <w:p w:rsidR="00EB7EFA" w:rsidRPr="008476BF" w:rsidRDefault="00EB7EFA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EB7EFA" w:rsidTr="002913AE">
        <w:tc>
          <w:tcPr>
            <w:tcW w:w="605" w:type="pct"/>
            <w:vAlign w:val="center"/>
          </w:tcPr>
          <w:p w:rsidR="00EB7EFA" w:rsidRDefault="00EB7EFA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Desc_ben</w:t>
            </w:r>
            <w:proofErr w:type="spellEnd"/>
          </w:p>
        </w:tc>
        <w:tc>
          <w:tcPr>
            <w:tcW w:w="2124" w:type="pct"/>
            <w:vAlign w:val="center"/>
          </w:tcPr>
          <w:p w:rsidR="00EB7EFA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tiene que </w:t>
            </w:r>
            <w:proofErr w:type="spellStart"/>
            <w:r>
              <w:rPr>
                <w:color w:val="0000FF"/>
                <w:sz w:val="18"/>
                <w:szCs w:val="14"/>
              </w:rPr>
              <w:t>describer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que parentesco tiene la persona con el empleado Ejem: abuela, </w:t>
            </w:r>
            <w:proofErr w:type="spellStart"/>
            <w:r>
              <w:rPr>
                <w:color w:val="0000FF"/>
                <w:sz w:val="18"/>
                <w:szCs w:val="14"/>
              </w:rPr>
              <w:t>tio</w:t>
            </w:r>
            <w:proofErr w:type="spellEnd"/>
            <w:r>
              <w:rPr>
                <w:color w:val="0000FF"/>
                <w:sz w:val="18"/>
                <w:szCs w:val="14"/>
              </w:rPr>
              <w:t>, padre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7EFA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EB7EFA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EB7EFA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EB7EFA" w:rsidTr="002913AE">
        <w:tc>
          <w:tcPr>
            <w:tcW w:w="605" w:type="pct"/>
            <w:vAlign w:val="center"/>
          </w:tcPr>
          <w:p w:rsidR="00EB7EFA" w:rsidRPr="008476BF" w:rsidRDefault="00EB7EFA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estado_nombre_ben</w:t>
            </w:r>
            <w:proofErr w:type="spellEnd"/>
          </w:p>
        </w:tc>
        <w:tc>
          <w:tcPr>
            <w:tcW w:w="2124" w:type="pct"/>
            <w:vAlign w:val="center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EB7EFA" w:rsidRPr="008476BF" w:rsidRDefault="00EB7EFA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EB7EFA" w:rsidRPr="008476BF" w:rsidRDefault="00EB7EFA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EB7EFA" w:rsidRDefault="00EB7EFA" w:rsidP="00EB7EFA"/>
    <w:p w:rsidR="004E1D1F" w:rsidRDefault="004E1D1F" w:rsidP="00EB7EFA"/>
    <w:p w:rsidR="004E1D1F" w:rsidRDefault="004E1D1F" w:rsidP="00EB7EFA"/>
    <w:p w:rsidR="00EB7EFA" w:rsidRPr="00955BFE" w:rsidRDefault="00EB7EFA" w:rsidP="00EB7EFA">
      <w:pPr>
        <w:rPr>
          <w:rFonts w:cs="Courier New"/>
        </w:rPr>
      </w:pPr>
      <w:r>
        <w:lastRenderedPageBreak/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EB7EFA" w:rsidRPr="00FD2526" w:rsidTr="002913AE">
        <w:tc>
          <w:tcPr>
            <w:tcW w:w="1536" w:type="dxa"/>
            <w:shd w:val="clear" w:color="auto" w:fill="D9D9D9"/>
          </w:tcPr>
          <w:p w:rsidR="00EB7EFA" w:rsidRPr="00FD2526" w:rsidRDefault="00EB7EFA" w:rsidP="002913AE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EB7EFA" w:rsidRPr="00FD2526" w:rsidRDefault="00EB7EFA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EB7EFA" w:rsidRPr="00FD2526" w:rsidRDefault="00EB7EFA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PARENTEZCO</w:t>
            </w:r>
          </w:p>
        </w:tc>
      </w:tr>
      <w:tr w:rsidR="00EB7EFA" w:rsidTr="002913AE">
        <w:tc>
          <w:tcPr>
            <w:tcW w:w="1536" w:type="dxa"/>
          </w:tcPr>
          <w:p w:rsidR="00EB7EFA" w:rsidRPr="00FD2526" w:rsidRDefault="00EB7EFA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ABUELO</w:t>
            </w:r>
          </w:p>
        </w:tc>
      </w:tr>
      <w:tr w:rsidR="00EB7EFA" w:rsidTr="002913AE">
        <w:tc>
          <w:tcPr>
            <w:tcW w:w="1536" w:type="dxa"/>
          </w:tcPr>
          <w:p w:rsidR="00EB7EFA" w:rsidRPr="00FD2526" w:rsidRDefault="00EB7EFA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TIA</w:t>
            </w:r>
          </w:p>
        </w:tc>
      </w:tr>
      <w:tr w:rsidR="00EB7EFA" w:rsidTr="002913AE">
        <w:tc>
          <w:tcPr>
            <w:tcW w:w="1536" w:type="dxa"/>
          </w:tcPr>
          <w:p w:rsidR="00EB7EFA" w:rsidRPr="00FD2526" w:rsidRDefault="00EB7EFA" w:rsidP="002913AE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EB7EFA" w:rsidRPr="00FD2526" w:rsidRDefault="00EB7EFA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HERMANA</w:t>
            </w:r>
          </w:p>
        </w:tc>
      </w:tr>
    </w:tbl>
    <w:p w:rsidR="00EB7EFA" w:rsidRDefault="00EB7EFA" w:rsidP="00EB7EFA"/>
    <w:p w:rsidR="00EB7EFA" w:rsidRDefault="00EB7EFA" w:rsidP="0093628C"/>
    <w:p w:rsidR="00007274" w:rsidRDefault="00007274" w:rsidP="0093628C"/>
    <w:p w:rsidR="00C54F03" w:rsidRPr="00955BFE" w:rsidRDefault="00C54F03" w:rsidP="00C54F03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C54F03" w:rsidTr="002913A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54F03" w:rsidRPr="00A97AA6" w:rsidRDefault="00C54F03" w:rsidP="002913AE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C54F03" w:rsidTr="002913A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54F03" w:rsidRPr="003F4DDA" w:rsidRDefault="00C54F03" w:rsidP="002913AE">
            <w:pPr>
              <w:spacing w:before="60" w:after="60"/>
              <w:jc w:val="left"/>
            </w:pPr>
            <w:r>
              <w:t>proyectos</w:t>
            </w:r>
          </w:p>
        </w:tc>
      </w:tr>
      <w:tr w:rsidR="00C54F03" w:rsidTr="002913AE">
        <w:trPr>
          <w:tblHeader/>
        </w:trPr>
        <w:tc>
          <w:tcPr>
            <w:tcW w:w="605" w:type="pct"/>
            <w:vAlign w:val="center"/>
          </w:tcPr>
          <w:p w:rsidR="00C54F03" w:rsidRPr="00014CDD" w:rsidRDefault="00C54F03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C54F03" w:rsidRPr="00014CDD" w:rsidRDefault="00C54F03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C54F03" w:rsidRPr="00014CDD" w:rsidRDefault="00C54F03" w:rsidP="002913AE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C54F03" w:rsidRPr="00014CDD" w:rsidRDefault="00C54F03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C54F03" w:rsidRPr="00014CDD" w:rsidRDefault="00C54F03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C54F03" w:rsidRPr="00014CDD" w:rsidRDefault="00C54F03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C54F03" w:rsidTr="002913AE">
        <w:tc>
          <w:tcPr>
            <w:tcW w:w="605" w:type="pct"/>
            <w:vAlign w:val="center"/>
          </w:tcPr>
          <w:p w:rsidR="00C54F03" w:rsidRPr="008476BF" w:rsidRDefault="00C54F03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</w:t>
            </w:r>
            <w:r>
              <w:rPr>
                <w:color w:val="0000FF"/>
                <w:sz w:val="18"/>
                <w:szCs w:val="14"/>
              </w:rPr>
              <w:t>pro</w:t>
            </w:r>
            <w:proofErr w:type="spellEnd"/>
          </w:p>
        </w:tc>
        <w:tc>
          <w:tcPr>
            <w:tcW w:w="2124" w:type="pct"/>
            <w:vAlign w:val="center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C54F03" w:rsidTr="002913AE">
        <w:tc>
          <w:tcPr>
            <w:tcW w:w="605" w:type="pct"/>
            <w:vAlign w:val="center"/>
          </w:tcPr>
          <w:p w:rsidR="00C54F03" w:rsidRPr="008476BF" w:rsidRDefault="00C54F03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</w:t>
            </w:r>
            <w:r>
              <w:rPr>
                <w:color w:val="0000FF"/>
                <w:sz w:val="18"/>
                <w:szCs w:val="14"/>
              </w:rPr>
              <w:t>pro</w:t>
            </w:r>
            <w:proofErr w:type="spellEnd"/>
          </w:p>
        </w:tc>
        <w:tc>
          <w:tcPr>
            <w:tcW w:w="2124" w:type="pct"/>
            <w:vAlign w:val="center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C54F03" w:rsidTr="002913AE">
        <w:tc>
          <w:tcPr>
            <w:tcW w:w="605" w:type="pct"/>
            <w:vAlign w:val="center"/>
          </w:tcPr>
          <w:p w:rsidR="00C54F03" w:rsidRPr="008476BF" w:rsidRDefault="00C54F03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estado_nombre_</w:t>
            </w:r>
            <w:r>
              <w:rPr>
                <w:color w:val="0000FF"/>
                <w:sz w:val="18"/>
                <w:szCs w:val="14"/>
              </w:rPr>
              <w:t>pro</w:t>
            </w:r>
            <w:proofErr w:type="spellEnd"/>
          </w:p>
        </w:tc>
        <w:tc>
          <w:tcPr>
            <w:tcW w:w="2124" w:type="pct"/>
            <w:vAlign w:val="center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54F03" w:rsidRPr="008476BF" w:rsidRDefault="00C54F03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C54F03" w:rsidRPr="008476BF" w:rsidRDefault="00C54F03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54F03" w:rsidRDefault="00C54F03" w:rsidP="00C54F03"/>
    <w:p w:rsidR="00C54F03" w:rsidRPr="00955BFE" w:rsidRDefault="00C54F03" w:rsidP="00C54F03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C54F03" w:rsidRPr="00FD2526" w:rsidTr="002913AE">
        <w:tc>
          <w:tcPr>
            <w:tcW w:w="1536" w:type="dxa"/>
            <w:shd w:val="clear" w:color="auto" w:fill="D9D9D9"/>
          </w:tcPr>
          <w:p w:rsidR="00C54F03" w:rsidRPr="00FD2526" w:rsidRDefault="00C54F03" w:rsidP="002913AE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C54F03" w:rsidRPr="00FD2526" w:rsidRDefault="00C54F03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C54F03" w:rsidRPr="00FD2526" w:rsidRDefault="00007274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 DEL PROYECTO</w:t>
            </w:r>
          </w:p>
        </w:tc>
      </w:tr>
      <w:tr w:rsidR="00C54F03" w:rsidTr="002913AE">
        <w:tc>
          <w:tcPr>
            <w:tcW w:w="1536" w:type="dxa"/>
          </w:tcPr>
          <w:p w:rsidR="00C54F03" w:rsidRPr="00FD2526" w:rsidRDefault="00C54F03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C54F03" w:rsidRPr="00FD2526" w:rsidRDefault="00C54F03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C54F03" w:rsidRPr="00FD2526" w:rsidRDefault="00007274" w:rsidP="0000727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C54F03" w:rsidTr="002913AE">
        <w:tc>
          <w:tcPr>
            <w:tcW w:w="1536" w:type="dxa"/>
          </w:tcPr>
          <w:p w:rsidR="00C54F03" w:rsidRPr="00FD2526" w:rsidRDefault="00C54F03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C54F03" w:rsidRPr="00FD2526" w:rsidRDefault="00C54F03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C54F03" w:rsidRPr="00FD2526" w:rsidRDefault="00007274" w:rsidP="0000727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C54F03" w:rsidTr="002913AE">
        <w:tc>
          <w:tcPr>
            <w:tcW w:w="1536" w:type="dxa"/>
          </w:tcPr>
          <w:p w:rsidR="00C54F03" w:rsidRPr="00FD2526" w:rsidRDefault="00C54F03" w:rsidP="002913AE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C54F03" w:rsidRPr="00FD2526" w:rsidRDefault="00C54F03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C54F03" w:rsidRPr="00FD2526" w:rsidRDefault="00007274" w:rsidP="0000727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250C4C" w:rsidRDefault="00250C4C" w:rsidP="0093628C"/>
    <w:p w:rsidR="007A3F63" w:rsidRPr="00955BFE" w:rsidRDefault="007A3F63" w:rsidP="007A3F63">
      <w:pPr>
        <w:rPr>
          <w:rFonts w:cs="Courier New"/>
        </w:rPr>
      </w:pPr>
      <w:r w:rsidRPr="00955BFE"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11A8F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11A8F" w:rsidRPr="00A97AA6" w:rsidRDefault="00011A8F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11A8F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11A8F" w:rsidRPr="003F4DDA" w:rsidRDefault="00011A8F" w:rsidP="00A32414">
            <w:pPr>
              <w:spacing w:before="60" w:after="60"/>
              <w:jc w:val="left"/>
            </w:pPr>
            <w:r>
              <w:t>Producto</w:t>
            </w:r>
          </w:p>
        </w:tc>
      </w:tr>
      <w:tr w:rsidR="00011A8F" w:rsidTr="00A32414">
        <w:trPr>
          <w:tblHeader/>
        </w:trPr>
        <w:tc>
          <w:tcPr>
            <w:tcW w:w="605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250C4C" w:rsidRDefault="00250C4C" w:rsidP="007A3F63"/>
    <w:p w:rsidR="00542669" w:rsidRDefault="00542669" w:rsidP="007A3F63"/>
    <w:p w:rsidR="00542669" w:rsidRDefault="00542669" w:rsidP="007A3F63"/>
    <w:p w:rsidR="00542669" w:rsidRDefault="00542669" w:rsidP="007A3F63"/>
    <w:p w:rsidR="00542669" w:rsidRDefault="00542669" w:rsidP="007A3F63"/>
    <w:p w:rsidR="007A3F63" w:rsidRPr="00955BFE" w:rsidRDefault="007A3F63" w:rsidP="007A3F63">
      <w:pPr>
        <w:rPr>
          <w:rFonts w:cs="Courier New"/>
        </w:rPr>
      </w:pPr>
      <w:r>
        <w:lastRenderedPageBreak/>
        <w:t>Valores</w:t>
      </w:r>
      <w:r w:rsidRPr="00955BFE">
        <w:t>:</w:t>
      </w:r>
    </w:p>
    <w:tbl>
      <w:tblPr>
        <w:tblW w:w="6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0"/>
        <w:gridCol w:w="2172"/>
        <w:gridCol w:w="2973"/>
      </w:tblGrid>
      <w:tr w:rsidR="00011A8F" w:rsidRPr="00FD2526" w:rsidTr="002E0FC8">
        <w:tc>
          <w:tcPr>
            <w:tcW w:w="1830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ID_PRODUCTO</w:t>
            </w:r>
          </w:p>
        </w:tc>
        <w:tc>
          <w:tcPr>
            <w:tcW w:w="2172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DESC_PRODUCTO</w:t>
            </w:r>
          </w:p>
        </w:tc>
        <w:tc>
          <w:tcPr>
            <w:tcW w:w="2973" w:type="dxa"/>
            <w:shd w:val="clear" w:color="auto" w:fill="D9D9D9"/>
          </w:tcPr>
          <w:p w:rsidR="00011A8F" w:rsidRPr="00FD2526" w:rsidRDefault="002E0FC8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27845</w:t>
            </w:r>
          </w:p>
        </w:tc>
        <w:tc>
          <w:tcPr>
            <w:tcW w:w="2172" w:type="dxa"/>
          </w:tcPr>
          <w:p w:rsidR="00011A8F" w:rsidRPr="00FD2526" w:rsidRDefault="00694884" w:rsidP="00011A8F">
            <w:pPr>
              <w:spacing w:before="60" w:after="60"/>
              <w:jc w:val="center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telefono</w:t>
            </w:r>
            <w:proofErr w:type="spellEnd"/>
          </w:p>
        </w:tc>
        <w:tc>
          <w:tcPr>
            <w:tcW w:w="2973" w:type="dxa"/>
          </w:tcPr>
          <w:p w:rsidR="002E0FC8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ab/>
              <w:t>03658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PARLANTE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70267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TELEVISOR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EB7EFA" w:rsidRDefault="00EB7EFA" w:rsidP="0093628C"/>
    <w:p w:rsidR="00D45874" w:rsidRPr="00955BFE" w:rsidRDefault="00D45874" w:rsidP="00D45874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D45874" w:rsidTr="002913A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45874" w:rsidRPr="00A97AA6" w:rsidRDefault="00D45874" w:rsidP="002913AE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D45874" w:rsidTr="002913A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45874" w:rsidRPr="003F4DDA" w:rsidRDefault="00D45874" w:rsidP="002913AE">
            <w:pPr>
              <w:spacing w:before="60" w:after="60"/>
              <w:jc w:val="left"/>
            </w:pPr>
            <w:proofErr w:type="spellStart"/>
            <w:r>
              <w:t>Tipo_de_</w:t>
            </w:r>
            <w:r>
              <w:t>beneficiario</w:t>
            </w:r>
            <w:proofErr w:type="spellEnd"/>
          </w:p>
        </w:tc>
      </w:tr>
      <w:tr w:rsidR="00D45874" w:rsidTr="002913AE">
        <w:trPr>
          <w:tblHeader/>
        </w:trPr>
        <w:tc>
          <w:tcPr>
            <w:tcW w:w="605" w:type="pct"/>
            <w:vAlign w:val="center"/>
          </w:tcPr>
          <w:p w:rsidR="00D45874" w:rsidRPr="00014CDD" w:rsidRDefault="00D45874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D45874" w:rsidRPr="00014CDD" w:rsidRDefault="00D45874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D45874" w:rsidRPr="00014CDD" w:rsidRDefault="00D45874" w:rsidP="002913AE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D45874" w:rsidRPr="00014CDD" w:rsidRDefault="00D45874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D45874" w:rsidRPr="00014CDD" w:rsidRDefault="00D45874" w:rsidP="002913A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D45874" w:rsidRPr="00014CDD" w:rsidRDefault="00D45874" w:rsidP="002913A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D45874" w:rsidTr="002913AE">
        <w:tc>
          <w:tcPr>
            <w:tcW w:w="605" w:type="pct"/>
            <w:vAlign w:val="center"/>
          </w:tcPr>
          <w:p w:rsidR="00D45874" w:rsidRPr="008476BF" w:rsidRDefault="00D45874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D45874" w:rsidTr="002913AE">
        <w:tc>
          <w:tcPr>
            <w:tcW w:w="605" w:type="pct"/>
            <w:vAlign w:val="center"/>
          </w:tcPr>
          <w:p w:rsidR="00D45874" w:rsidRPr="008476BF" w:rsidRDefault="00D45874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D45874" w:rsidTr="002913AE">
        <w:tc>
          <w:tcPr>
            <w:tcW w:w="605" w:type="pct"/>
            <w:vAlign w:val="center"/>
          </w:tcPr>
          <w:p w:rsidR="00D45874" w:rsidRDefault="00D45874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Desc_ben</w:t>
            </w:r>
            <w:proofErr w:type="spellEnd"/>
          </w:p>
        </w:tc>
        <w:tc>
          <w:tcPr>
            <w:tcW w:w="2124" w:type="pct"/>
            <w:vAlign w:val="center"/>
          </w:tcPr>
          <w:p w:rsidR="00D45874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tiene que </w:t>
            </w:r>
            <w:proofErr w:type="spellStart"/>
            <w:r>
              <w:rPr>
                <w:color w:val="0000FF"/>
                <w:sz w:val="18"/>
                <w:szCs w:val="14"/>
              </w:rPr>
              <w:t>describer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que parentesco tiene la persona con el empleado Ejem: abuela, </w:t>
            </w:r>
            <w:proofErr w:type="spellStart"/>
            <w:r>
              <w:rPr>
                <w:color w:val="0000FF"/>
                <w:sz w:val="18"/>
                <w:szCs w:val="14"/>
              </w:rPr>
              <w:t>tio</w:t>
            </w:r>
            <w:proofErr w:type="spellEnd"/>
            <w:r>
              <w:rPr>
                <w:color w:val="0000FF"/>
                <w:sz w:val="18"/>
                <w:szCs w:val="14"/>
              </w:rPr>
              <w:t>, padre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874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45874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D45874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D45874" w:rsidTr="002913AE">
        <w:tc>
          <w:tcPr>
            <w:tcW w:w="605" w:type="pct"/>
            <w:vAlign w:val="center"/>
          </w:tcPr>
          <w:p w:rsidR="00D45874" w:rsidRPr="008476BF" w:rsidRDefault="00D45874" w:rsidP="002913AE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estado_nombre_</w:t>
            </w:r>
            <w:r>
              <w:rPr>
                <w:color w:val="0000FF"/>
                <w:sz w:val="18"/>
                <w:szCs w:val="14"/>
              </w:rPr>
              <w:t>ben</w:t>
            </w:r>
            <w:proofErr w:type="spellEnd"/>
          </w:p>
        </w:tc>
        <w:tc>
          <w:tcPr>
            <w:tcW w:w="2124" w:type="pct"/>
            <w:vAlign w:val="center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45874" w:rsidRPr="008476BF" w:rsidRDefault="00D45874" w:rsidP="002913A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D45874" w:rsidRPr="008476BF" w:rsidRDefault="00D45874" w:rsidP="002913AE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D45874" w:rsidRDefault="00D45874" w:rsidP="00D45874"/>
    <w:p w:rsidR="00D45874" w:rsidRPr="00955BFE" w:rsidRDefault="00D45874" w:rsidP="00D45874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D45874" w:rsidRPr="00FD2526" w:rsidTr="002913AE">
        <w:tc>
          <w:tcPr>
            <w:tcW w:w="1536" w:type="dxa"/>
            <w:shd w:val="clear" w:color="auto" w:fill="D9D9D9"/>
          </w:tcPr>
          <w:p w:rsidR="00D45874" w:rsidRPr="00FD2526" w:rsidRDefault="00D45874" w:rsidP="002913AE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D45874" w:rsidRPr="00FD2526" w:rsidRDefault="00D45874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D45874" w:rsidRPr="00FD2526" w:rsidRDefault="00AE0481" w:rsidP="002913A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PARENTEZCO</w:t>
            </w:r>
          </w:p>
        </w:tc>
      </w:tr>
      <w:tr w:rsidR="00D45874" w:rsidTr="002913AE">
        <w:tc>
          <w:tcPr>
            <w:tcW w:w="1536" w:type="dxa"/>
          </w:tcPr>
          <w:p w:rsidR="00D45874" w:rsidRPr="00FD2526" w:rsidRDefault="00D45874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D45874" w:rsidRPr="00FD2526" w:rsidRDefault="00D45874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D45874" w:rsidRPr="00FD2526" w:rsidRDefault="00AE0481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ABUELO</w:t>
            </w:r>
          </w:p>
        </w:tc>
      </w:tr>
      <w:tr w:rsidR="00D45874" w:rsidTr="002913AE">
        <w:tc>
          <w:tcPr>
            <w:tcW w:w="1536" w:type="dxa"/>
          </w:tcPr>
          <w:p w:rsidR="00D45874" w:rsidRPr="00FD2526" w:rsidRDefault="00D45874" w:rsidP="002913AE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D45874" w:rsidRPr="00FD2526" w:rsidRDefault="00D45874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D45874" w:rsidRPr="00FD2526" w:rsidRDefault="00AE0481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TIA</w:t>
            </w:r>
          </w:p>
        </w:tc>
      </w:tr>
      <w:tr w:rsidR="00D45874" w:rsidTr="002913AE">
        <w:tc>
          <w:tcPr>
            <w:tcW w:w="1536" w:type="dxa"/>
          </w:tcPr>
          <w:p w:rsidR="00D45874" w:rsidRPr="00FD2526" w:rsidRDefault="00D45874" w:rsidP="002913AE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D45874" w:rsidRPr="00FD2526" w:rsidRDefault="00D45874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D45874" w:rsidRPr="00FD2526" w:rsidRDefault="00AE0481" w:rsidP="002913AE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HERMANA</w:t>
            </w:r>
          </w:p>
        </w:tc>
      </w:tr>
    </w:tbl>
    <w:p w:rsidR="00694884" w:rsidRDefault="00694884" w:rsidP="0093628C"/>
    <w:p w:rsidR="00BC5E42" w:rsidRPr="00B64650" w:rsidRDefault="00BC5E42" w:rsidP="00BC5E42">
      <w:pPr>
        <w:pStyle w:val="Ttulo1"/>
      </w:pPr>
      <w:r>
        <w:lastRenderedPageBreak/>
        <w:t>Entidades 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p w:rsidR="0071099C" w:rsidRDefault="0071099C" w:rsidP="00BA3F90"/>
    <w:p w:rsidR="00250C4C" w:rsidRDefault="007F405B" w:rsidP="00BA3F90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7F405B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F405B" w:rsidRPr="00A97AA6" w:rsidRDefault="007F405B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F405B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F405B" w:rsidRPr="003F4DDA" w:rsidRDefault="007F405B" w:rsidP="00A32414">
            <w:pPr>
              <w:spacing w:before="60" w:after="60"/>
              <w:jc w:val="left"/>
            </w:pPr>
            <w:r>
              <w:t>persona</w:t>
            </w:r>
          </w:p>
        </w:tc>
      </w:tr>
      <w:tr w:rsidR="007F405B" w:rsidTr="00A32414">
        <w:trPr>
          <w:tblHeader/>
        </w:trPr>
        <w:tc>
          <w:tcPr>
            <w:tcW w:w="605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7F405B" w:rsidRDefault="007F405B" w:rsidP="00BA3F90"/>
    <w:p w:rsidR="007F405B" w:rsidRDefault="007F405B" w:rsidP="00BA3F90">
      <w:r>
        <w:t>Valores: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885"/>
        <w:gridCol w:w="2126"/>
        <w:gridCol w:w="1276"/>
        <w:gridCol w:w="1604"/>
        <w:gridCol w:w="1089"/>
        <w:gridCol w:w="1276"/>
      </w:tblGrid>
      <w:tr w:rsidR="007F405B" w:rsidRPr="00FD2526" w:rsidTr="007F405B">
        <w:tc>
          <w:tcPr>
            <w:tcW w:w="169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885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12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P_NOMBRE</w:t>
            </w:r>
          </w:p>
        </w:tc>
        <w:tc>
          <w:tcPr>
            <w:tcW w:w="127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S_NOMBRE</w:t>
            </w:r>
          </w:p>
        </w:tc>
        <w:tc>
          <w:tcPr>
            <w:tcW w:w="1604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P_APELLIDO</w:t>
            </w:r>
          </w:p>
        </w:tc>
        <w:tc>
          <w:tcPr>
            <w:tcW w:w="1089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S_APELLIDO</w:t>
            </w:r>
          </w:p>
        </w:tc>
        <w:tc>
          <w:tcPr>
            <w:tcW w:w="127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JUAN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ESTEBAN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RIOS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SEBASTIAN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CAMILO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ESTEPA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CAROLINA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VEGA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CORTES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314B29" w:rsidP="00A32414">
            <w:pPr>
              <w:spacing w:before="60" w:after="60"/>
              <w:jc w:val="left"/>
            </w:pPr>
            <w:r>
              <w:t>Empleado</w:t>
            </w:r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314B29">
              <w:rPr>
                <w:color w:val="0000FF"/>
                <w:sz w:val="18"/>
                <w:szCs w:val="14"/>
              </w:rPr>
              <w:t>em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</w:t>
            </w:r>
            <w:r w:rsidR="00314B29">
              <w:rPr>
                <w:color w:val="0000FF"/>
                <w:sz w:val="18"/>
                <w:szCs w:val="14"/>
              </w:rPr>
              <w:t>emp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31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</w:tr>
    </w:tbl>
    <w:p w:rsidR="00AF24E9" w:rsidRDefault="00AF24E9" w:rsidP="00AF24E9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5E173E" w:rsidP="00A32414">
            <w:pPr>
              <w:spacing w:before="60" w:after="60"/>
              <w:jc w:val="left"/>
            </w:pPr>
            <w:proofErr w:type="spellStart"/>
            <w:r>
              <w:t>Beneficiaro</w:t>
            </w:r>
            <w:proofErr w:type="spellEnd"/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5E173E">
              <w:rPr>
                <w:color w:val="0000FF"/>
                <w:sz w:val="18"/>
                <w:szCs w:val="14"/>
              </w:rPr>
              <w:t>ben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</w:t>
            </w:r>
            <w:r w:rsidR="005E173E">
              <w:rPr>
                <w:color w:val="0000FF"/>
                <w:sz w:val="18"/>
                <w:szCs w:val="14"/>
              </w:rPr>
              <w:t>b</w:t>
            </w:r>
            <w:r w:rsidR="0090210B">
              <w:rPr>
                <w:color w:val="0000FF"/>
                <w:sz w:val="18"/>
                <w:szCs w:val="14"/>
              </w:rPr>
              <w:t>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Salario_</w:t>
            </w:r>
            <w:r w:rsidR="005E173E">
              <w:rPr>
                <w:color w:val="0000FF"/>
                <w:sz w:val="18"/>
                <w:szCs w:val="14"/>
              </w:rPr>
              <w:t>b</w:t>
            </w:r>
            <w:r w:rsidR="0090210B">
              <w:rPr>
                <w:color w:val="0000FF"/>
                <w:sz w:val="18"/>
                <w:szCs w:val="14"/>
              </w:rPr>
              <w:t>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58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  <w:gridCol w:w="2693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693" w:type="dxa"/>
            <w:shd w:val="clear" w:color="auto" w:fill="D9D9D9"/>
          </w:tcPr>
          <w:p w:rsidR="00AF24E9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</w:t>
            </w:r>
            <w:r w:rsidR="001E1063">
              <w:rPr>
                <w:b/>
              </w:rPr>
              <w:t>BENEFICIARIO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51827364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C86D37" w:rsidRDefault="00C86D37" w:rsidP="00BA3F90">
      <w:bookmarkStart w:id="24" w:name="_GoBack"/>
      <w:bookmarkEnd w:id="24"/>
    </w:p>
    <w:sectPr w:rsidR="00C86D37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84" w:rsidRDefault="00E30084">
      <w:r>
        <w:separator/>
      </w:r>
    </w:p>
  </w:endnote>
  <w:endnote w:type="continuationSeparator" w:id="0">
    <w:p w:rsidR="00E30084" w:rsidRDefault="00E3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2861D1" w:rsidTr="002E0E43">
      <w:tc>
        <w:tcPr>
          <w:tcW w:w="6078" w:type="dxa"/>
        </w:tcPr>
        <w:p w:rsidR="002861D1" w:rsidRPr="002E0E43" w:rsidRDefault="002861D1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</w:t>
          </w:r>
          <w:proofErr w:type="gramStart"/>
          <w:r>
            <w:rPr>
              <w:rStyle w:val="HeaderChar"/>
              <w:rFonts w:eastAsia="Calibri"/>
            </w:rPr>
            <w:t>datos :</w:t>
          </w:r>
          <w:proofErr w:type="gramEnd"/>
          <w:r>
            <w:rPr>
              <w:rStyle w:val="HeaderChar"/>
              <w:rFonts w:eastAsia="Calibri"/>
            </w:rPr>
            <w:t xml:space="preserve"> proyecto individual</w:t>
          </w:r>
        </w:p>
      </w:tc>
      <w:tc>
        <w:tcPr>
          <w:tcW w:w="2750" w:type="dxa"/>
        </w:tcPr>
        <w:p w:rsidR="002861D1" w:rsidRPr="002E0E43" w:rsidRDefault="002861D1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2861D1" w:rsidRDefault="002861D1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2861D1" w:rsidTr="00405602">
      <w:tc>
        <w:tcPr>
          <w:tcW w:w="4428" w:type="dxa"/>
        </w:tcPr>
        <w:p w:rsidR="002861D1" w:rsidRDefault="002861D1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2861D1" w:rsidRDefault="002861D1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861D1" w:rsidTr="00405602">
      <w:tc>
        <w:tcPr>
          <w:tcW w:w="4428" w:type="dxa"/>
        </w:tcPr>
        <w:p w:rsidR="002861D1" w:rsidRDefault="002861D1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2861D1" w:rsidRDefault="002861D1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2861D1" w:rsidRDefault="002861D1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84" w:rsidRDefault="00E30084">
      <w:r>
        <w:separator/>
      </w:r>
    </w:p>
  </w:footnote>
  <w:footnote w:type="continuationSeparator" w:id="0">
    <w:p w:rsidR="00E30084" w:rsidRDefault="00E30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2861D1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>
          <w:pPr>
            <w:pStyle w:val="Encabezado"/>
            <w:snapToGrid w:val="0"/>
          </w:pPr>
          <w:r>
            <w:rPr>
              <w:noProof/>
              <w:color w:val="00000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-387985</wp:posOffset>
                </wp:positionV>
                <wp:extent cx="541020" cy="651510"/>
                <wp:effectExtent l="0" t="0" r="0" b="0"/>
                <wp:wrapTopAndBottom/>
                <wp:docPr id="5" name="Imagen 5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 w:rsidP="00E37835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2861D1" w:rsidRDefault="002861D1" w:rsidP="00E37835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861D1" w:rsidRPr="008B18D4" w:rsidRDefault="002861D1" w:rsidP="00CB7694">
          <w:r>
            <w:rPr>
              <w:noProof/>
              <w:color w:val="000000"/>
            </w:rPr>
            <w:drawing>
              <wp:anchor distT="0" distB="0" distL="114300" distR="114300" simplePos="0" relativeHeight="251663360" behindDoc="0" locked="0" layoutInCell="1" allowOverlap="1" wp14:anchorId="1694711A" wp14:editId="57C3A64B">
                <wp:simplePos x="0" y="0"/>
                <wp:positionH relativeFrom="column">
                  <wp:posOffset>71120</wp:posOffset>
                </wp:positionH>
                <wp:positionV relativeFrom="paragraph">
                  <wp:posOffset>-350520</wp:posOffset>
                </wp:positionV>
                <wp:extent cx="541020" cy="651510"/>
                <wp:effectExtent l="0" t="0" r="0" b="0"/>
                <wp:wrapTopAndBottom/>
                <wp:docPr id="6" name="Imagen 6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861D1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861D1" w:rsidRPr="008B18D4" w:rsidRDefault="002861D1">
          <w:pPr>
            <w:pStyle w:val="Encabezado"/>
            <w:jc w:val="center"/>
          </w:pPr>
          <w:r>
            <w:t xml:space="preserve">PROYECTO INDIVIDUAL 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861D1" w:rsidRDefault="002861D1"/>
      </w:tc>
    </w:tr>
  </w:tbl>
  <w:p w:rsidR="002861D1" w:rsidRDefault="002861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1D1" w:rsidRDefault="002861D1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2861D1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 w:rsidP="0014601A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2861D1" w:rsidRDefault="002861D1" w:rsidP="0014601A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861D1" w:rsidRPr="008B18D4" w:rsidRDefault="002861D1" w:rsidP="0014601A">
          <w:pPr>
            <w:ind w:left="150"/>
          </w:pPr>
          <w:r>
            <w:t>Ver 0.1</w:t>
          </w:r>
        </w:p>
      </w:tc>
    </w:tr>
    <w:tr w:rsidR="002861D1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61D1" w:rsidRDefault="002861D1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861D1" w:rsidRPr="008B18D4" w:rsidRDefault="002861D1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861D1" w:rsidRDefault="002861D1" w:rsidP="0014601A"/>
      </w:tc>
    </w:tr>
  </w:tbl>
  <w:p w:rsidR="002861D1" w:rsidRDefault="002861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6AD5"/>
    <w:rsid w:val="00007274"/>
    <w:rsid w:val="00007654"/>
    <w:rsid w:val="00011A8F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4077"/>
    <w:rsid w:val="0005554C"/>
    <w:rsid w:val="0005563C"/>
    <w:rsid w:val="00055B7F"/>
    <w:rsid w:val="00060622"/>
    <w:rsid w:val="00061482"/>
    <w:rsid w:val="000722C4"/>
    <w:rsid w:val="00072C77"/>
    <w:rsid w:val="000814B9"/>
    <w:rsid w:val="00085069"/>
    <w:rsid w:val="0008532A"/>
    <w:rsid w:val="00087E39"/>
    <w:rsid w:val="000900AF"/>
    <w:rsid w:val="000902C5"/>
    <w:rsid w:val="00091039"/>
    <w:rsid w:val="000915E6"/>
    <w:rsid w:val="000A0800"/>
    <w:rsid w:val="000A2F9F"/>
    <w:rsid w:val="000A3CD0"/>
    <w:rsid w:val="000A7575"/>
    <w:rsid w:val="000A7BFA"/>
    <w:rsid w:val="000B037D"/>
    <w:rsid w:val="000B47BA"/>
    <w:rsid w:val="000B4898"/>
    <w:rsid w:val="000B678A"/>
    <w:rsid w:val="000B7FD1"/>
    <w:rsid w:val="000C3962"/>
    <w:rsid w:val="000D167D"/>
    <w:rsid w:val="000D2D99"/>
    <w:rsid w:val="000D5F80"/>
    <w:rsid w:val="000E335F"/>
    <w:rsid w:val="000E4EB7"/>
    <w:rsid w:val="000F54AC"/>
    <w:rsid w:val="000F6A87"/>
    <w:rsid w:val="000F7519"/>
    <w:rsid w:val="0010425B"/>
    <w:rsid w:val="00104A9F"/>
    <w:rsid w:val="00104AC4"/>
    <w:rsid w:val="001070A7"/>
    <w:rsid w:val="00110CF3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1693"/>
    <w:rsid w:val="001A2D6F"/>
    <w:rsid w:val="001A3BCD"/>
    <w:rsid w:val="001A611D"/>
    <w:rsid w:val="001B5FE7"/>
    <w:rsid w:val="001B7EBA"/>
    <w:rsid w:val="001C178C"/>
    <w:rsid w:val="001D1715"/>
    <w:rsid w:val="001D2C11"/>
    <w:rsid w:val="001E1063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3693"/>
    <w:rsid w:val="00224EF6"/>
    <w:rsid w:val="00226F31"/>
    <w:rsid w:val="002278D1"/>
    <w:rsid w:val="00227C81"/>
    <w:rsid w:val="0023520A"/>
    <w:rsid w:val="00235B7D"/>
    <w:rsid w:val="00243274"/>
    <w:rsid w:val="002466AE"/>
    <w:rsid w:val="00247128"/>
    <w:rsid w:val="00250C4C"/>
    <w:rsid w:val="00250FCF"/>
    <w:rsid w:val="0025604A"/>
    <w:rsid w:val="00281D31"/>
    <w:rsid w:val="00284266"/>
    <w:rsid w:val="00284493"/>
    <w:rsid w:val="002861D1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0FC8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54D6"/>
    <w:rsid w:val="00307E33"/>
    <w:rsid w:val="00314B29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5F2D"/>
    <w:rsid w:val="00386403"/>
    <w:rsid w:val="003906A1"/>
    <w:rsid w:val="0039082D"/>
    <w:rsid w:val="003A5AFC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5FD7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4E1D1F"/>
    <w:rsid w:val="00500244"/>
    <w:rsid w:val="00502929"/>
    <w:rsid w:val="00503E78"/>
    <w:rsid w:val="00511F28"/>
    <w:rsid w:val="0051520E"/>
    <w:rsid w:val="00521FEF"/>
    <w:rsid w:val="00523875"/>
    <w:rsid w:val="00536987"/>
    <w:rsid w:val="005410A5"/>
    <w:rsid w:val="00542397"/>
    <w:rsid w:val="00542669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E173E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33567"/>
    <w:rsid w:val="006337DB"/>
    <w:rsid w:val="00636845"/>
    <w:rsid w:val="00637A5A"/>
    <w:rsid w:val="00644CA8"/>
    <w:rsid w:val="00651B74"/>
    <w:rsid w:val="0065409F"/>
    <w:rsid w:val="006607C3"/>
    <w:rsid w:val="00667701"/>
    <w:rsid w:val="0067052C"/>
    <w:rsid w:val="00694884"/>
    <w:rsid w:val="00694D57"/>
    <w:rsid w:val="00695431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A3F63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05B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31DE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210B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11C7"/>
    <w:rsid w:val="009628E8"/>
    <w:rsid w:val="00966182"/>
    <w:rsid w:val="009720E7"/>
    <w:rsid w:val="009724C3"/>
    <w:rsid w:val="0098293F"/>
    <w:rsid w:val="00983653"/>
    <w:rsid w:val="009869D4"/>
    <w:rsid w:val="00986D3D"/>
    <w:rsid w:val="0099042E"/>
    <w:rsid w:val="0099320E"/>
    <w:rsid w:val="00996985"/>
    <w:rsid w:val="009A45AA"/>
    <w:rsid w:val="009B29ED"/>
    <w:rsid w:val="009B313F"/>
    <w:rsid w:val="009C4CEC"/>
    <w:rsid w:val="009D093C"/>
    <w:rsid w:val="009D0942"/>
    <w:rsid w:val="009D1B8D"/>
    <w:rsid w:val="009D61DF"/>
    <w:rsid w:val="009D6C43"/>
    <w:rsid w:val="009E0567"/>
    <w:rsid w:val="009E080D"/>
    <w:rsid w:val="009F31D4"/>
    <w:rsid w:val="00A01407"/>
    <w:rsid w:val="00A01E16"/>
    <w:rsid w:val="00A0389E"/>
    <w:rsid w:val="00A07D87"/>
    <w:rsid w:val="00A14A07"/>
    <w:rsid w:val="00A1766B"/>
    <w:rsid w:val="00A21954"/>
    <w:rsid w:val="00A224E5"/>
    <w:rsid w:val="00A27679"/>
    <w:rsid w:val="00A32414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D3F"/>
    <w:rsid w:val="00A61E3D"/>
    <w:rsid w:val="00A634A4"/>
    <w:rsid w:val="00A647B5"/>
    <w:rsid w:val="00A85981"/>
    <w:rsid w:val="00A85A0E"/>
    <w:rsid w:val="00A87C82"/>
    <w:rsid w:val="00A90C2B"/>
    <w:rsid w:val="00A91932"/>
    <w:rsid w:val="00A9516F"/>
    <w:rsid w:val="00A96A03"/>
    <w:rsid w:val="00A97AA6"/>
    <w:rsid w:val="00AA102E"/>
    <w:rsid w:val="00AA22CD"/>
    <w:rsid w:val="00AA3D5E"/>
    <w:rsid w:val="00AB4537"/>
    <w:rsid w:val="00AB7291"/>
    <w:rsid w:val="00AC1354"/>
    <w:rsid w:val="00AC5D8B"/>
    <w:rsid w:val="00AC7FE0"/>
    <w:rsid w:val="00AD0CAD"/>
    <w:rsid w:val="00AD3C55"/>
    <w:rsid w:val="00AD7102"/>
    <w:rsid w:val="00AE0481"/>
    <w:rsid w:val="00AE2073"/>
    <w:rsid w:val="00AE77F3"/>
    <w:rsid w:val="00AF1C3D"/>
    <w:rsid w:val="00AF1C9F"/>
    <w:rsid w:val="00AF24E9"/>
    <w:rsid w:val="00AF4D14"/>
    <w:rsid w:val="00AF6768"/>
    <w:rsid w:val="00AF6838"/>
    <w:rsid w:val="00B1100B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67435"/>
    <w:rsid w:val="00B70BEB"/>
    <w:rsid w:val="00B7307F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C0244D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4F03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6D37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B7694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2AB1"/>
    <w:rsid w:val="00D242B0"/>
    <w:rsid w:val="00D27A77"/>
    <w:rsid w:val="00D300D8"/>
    <w:rsid w:val="00D3466B"/>
    <w:rsid w:val="00D40A25"/>
    <w:rsid w:val="00D436B0"/>
    <w:rsid w:val="00D4533A"/>
    <w:rsid w:val="00D45874"/>
    <w:rsid w:val="00D46A2F"/>
    <w:rsid w:val="00D471FA"/>
    <w:rsid w:val="00D51729"/>
    <w:rsid w:val="00D52D5A"/>
    <w:rsid w:val="00D55027"/>
    <w:rsid w:val="00D55285"/>
    <w:rsid w:val="00D56207"/>
    <w:rsid w:val="00D60072"/>
    <w:rsid w:val="00D61BF2"/>
    <w:rsid w:val="00D63094"/>
    <w:rsid w:val="00D644AD"/>
    <w:rsid w:val="00D71AF9"/>
    <w:rsid w:val="00D765F8"/>
    <w:rsid w:val="00D76A5D"/>
    <w:rsid w:val="00D85CC6"/>
    <w:rsid w:val="00D87415"/>
    <w:rsid w:val="00D87AD1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E5FDB"/>
    <w:rsid w:val="00DF20FE"/>
    <w:rsid w:val="00DF293D"/>
    <w:rsid w:val="00DF69C5"/>
    <w:rsid w:val="00E04523"/>
    <w:rsid w:val="00E07BB8"/>
    <w:rsid w:val="00E12D56"/>
    <w:rsid w:val="00E1356C"/>
    <w:rsid w:val="00E15001"/>
    <w:rsid w:val="00E1572E"/>
    <w:rsid w:val="00E15CD7"/>
    <w:rsid w:val="00E16564"/>
    <w:rsid w:val="00E2020F"/>
    <w:rsid w:val="00E30084"/>
    <w:rsid w:val="00E3085F"/>
    <w:rsid w:val="00E32B66"/>
    <w:rsid w:val="00E347AA"/>
    <w:rsid w:val="00E377AB"/>
    <w:rsid w:val="00E37835"/>
    <w:rsid w:val="00E42406"/>
    <w:rsid w:val="00E42F85"/>
    <w:rsid w:val="00E46273"/>
    <w:rsid w:val="00E543ED"/>
    <w:rsid w:val="00E607A3"/>
    <w:rsid w:val="00E60C72"/>
    <w:rsid w:val="00E6627A"/>
    <w:rsid w:val="00E6705F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B7EFA"/>
    <w:rsid w:val="00EC2466"/>
    <w:rsid w:val="00EC43A7"/>
    <w:rsid w:val="00EC4B19"/>
    <w:rsid w:val="00EC66B2"/>
    <w:rsid w:val="00ED27E6"/>
    <w:rsid w:val="00ED39E2"/>
    <w:rsid w:val="00EE1E48"/>
    <w:rsid w:val="00EE5189"/>
    <w:rsid w:val="00EE5A54"/>
    <w:rsid w:val="00EE763F"/>
    <w:rsid w:val="00EF6C3B"/>
    <w:rsid w:val="00F0121E"/>
    <w:rsid w:val="00F0294B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53EED"/>
    <w:rsid w:val="00F7017A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1684"/>
    <w:rsid w:val="00FB25CA"/>
    <w:rsid w:val="00FB268F"/>
    <w:rsid w:val="00FB2A4A"/>
    <w:rsid w:val="00FB64EC"/>
    <w:rsid w:val="00FB7221"/>
    <w:rsid w:val="00FC0FA5"/>
    <w:rsid w:val="00FC1CC4"/>
    <w:rsid w:val="00FC23B9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07FD"/>
    <w:rsid w:val="00FE38C4"/>
    <w:rsid w:val="00FE4C40"/>
    <w:rsid w:val="00FE4E5A"/>
    <w:rsid w:val="00FF052B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C7C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8455-6901-405B-91A5-B4805C66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17</Pages>
  <Words>2480</Words>
  <Characters>13645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16093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2019-05-28T22:11:00Z</dcterms:created>
  <dcterms:modified xsi:type="dcterms:W3CDTF">2019-05-30T18:30:00Z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