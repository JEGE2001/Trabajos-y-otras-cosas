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151E" w:rsidRPr="0062581A" w:rsidRDefault="00C7151E">
      <w:pPr>
        <w:rPr>
          <w:rFonts w:cs="Arial"/>
          <w:szCs w:val="24"/>
          <w:shd w:val="clear" w:color="auto" w:fill="FFFF00"/>
        </w:rPr>
      </w:pPr>
    </w:p>
    <w:p w:rsidR="00C7151E" w:rsidRPr="0062581A" w:rsidRDefault="00C7151E">
      <w:pPr>
        <w:rPr>
          <w:rFonts w:cs="Arial"/>
          <w:szCs w:val="24"/>
        </w:rPr>
      </w:pPr>
    </w:p>
    <w:p w:rsidR="00C7151E" w:rsidRPr="0062581A" w:rsidRDefault="00C7151E">
      <w:pPr>
        <w:rPr>
          <w:rFonts w:cs="Arial"/>
          <w:szCs w:val="24"/>
        </w:rPr>
      </w:pPr>
    </w:p>
    <w:p w:rsidR="001508C2" w:rsidRPr="0062581A" w:rsidRDefault="00091039" w:rsidP="00F47095">
      <w:pPr>
        <w:jc w:val="center"/>
        <w:rPr>
          <w:rFonts w:cs="Arial"/>
          <w:b/>
          <w:szCs w:val="24"/>
        </w:rPr>
      </w:pPr>
      <w:r w:rsidRPr="0062581A">
        <w:rPr>
          <w:rFonts w:cs="Arial"/>
          <w:b/>
          <w:szCs w:val="24"/>
        </w:rPr>
        <w:fldChar w:fldCharType="begin"/>
      </w:r>
      <w:r w:rsidRPr="0062581A">
        <w:rPr>
          <w:rFonts w:cs="Arial"/>
          <w:b/>
          <w:szCs w:val="24"/>
        </w:rPr>
        <w:instrText xml:space="preserve"> DOCPROPERTY  Title  \* MERGEFORMAT </w:instrText>
      </w:r>
      <w:r w:rsidRPr="0062581A">
        <w:rPr>
          <w:rFonts w:cs="Arial"/>
          <w:b/>
          <w:szCs w:val="24"/>
        </w:rPr>
        <w:fldChar w:fldCharType="separate"/>
      </w:r>
      <w:r w:rsidR="00E80655" w:rsidRPr="0062581A">
        <w:rPr>
          <w:rFonts w:cs="Arial"/>
          <w:b/>
          <w:szCs w:val="24"/>
        </w:rPr>
        <w:t>Diccionario de Datos de Sistemas de Información</w:t>
      </w:r>
      <w:r w:rsidRPr="0062581A">
        <w:rPr>
          <w:rFonts w:cs="Arial"/>
          <w:b/>
          <w:szCs w:val="24"/>
        </w:rPr>
        <w:fldChar w:fldCharType="end"/>
      </w:r>
    </w:p>
    <w:p w:rsidR="00865818" w:rsidRPr="0062581A" w:rsidRDefault="00865818" w:rsidP="00F47095">
      <w:pPr>
        <w:jc w:val="center"/>
        <w:rPr>
          <w:rFonts w:cs="Arial"/>
          <w:b/>
          <w:szCs w:val="24"/>
        </w:rPr>
      </w:pPr>
    </w:p>
    <w:p w:rsidR="00091039" w:rsidRPr="0062581A" w:rsidRDefault="00E01CED" w:rsidP="00F4709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Comparendos</w:t>
      </w:r>
    </w:p>
    <w:p w:rsidR="00C7151E" w:rsidRPr="0062581A" w:rsidRDefault="00C7151E">
      <w:pPr>
        <w:rPr>
          <w:rFonts w:cs="Arial"/>
          <w:szCs w:val="24"/>
        </w:rPr>
      </w:pPr>
    </w:p>
    <w:p w:rsidR="00C7151E" w:rsidRPr="0062581A" w:rsidRDefault="00C7151E">
      <w:pPr>
        <w:rPr>
          <w:rFonts w:cs="Arial"/>
          <w:szCs w:val="24"/>
        </w:rPr>
      </w:pPr>
    </w:p>
    <w:p w:rsidR="00C7151E" w:rsidRPr="0062581A" w:rsidRDefault="00C7151E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>
      <w:pPr>
        <w:rPr>
          <w:rFonts w:cs="Arial"/>
          <w:szCs w:val="24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  <w:r w:rsidRPr="0062581A">
        <w:rPr>
          <w:rFonts w:cs="Arial"/>
          <w:b/>
          <w:bCs/>
          <w:szCs w:val="24"/>
          <w:lang w:val="es-CO"/>
        </w:rPr>
        <w:t>INTEGRANTES:</w:t>
      </w: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CC5BAF" w:rsidP="00E80DA1">
      <w:pPr>
        <w:jc w:val="center"/>
        <w:rPr>
          <w:rFonts w:cs="Arial"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JOLMER EMANUEL GIRALDO ENCALADA</w:t>
      </w: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  <w:r w:rsidRPr="0062581A">
        <w:rPr>
          <w:rFonts w:cs="Arial"/>
          <w:b/>
          <w:bCs/>
          <w:szCs w:val="24"/>
          <w:lang w:val="es-CO"/>
        </w:rPr>
        <w:t>INSTRUCTOR:</w:t>
      </w: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  <w:r w:rsidRPr="0062581A">
        <w:rPr>
          <w:rFonts w:cs="Arial"/>
          <w:b/>
          <w:bCs/>
          <w:szCs w:val="24"/>
          <w:lang w:val="es-CO"/>
        </w:rPr>
        <w:t>JAVIER LEONARDO PINEDA URIBE</w:t>
      </w: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rPr>
          <w:rFonts w:cs="Arial"/>
          <w:b/>
          <w:bCs/>
          <w:szCs w:val="24"/>
          <w:lang w:val="es-CO"/>
        </w:rPr>
      </w:pP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  <w:r w:rsidRPr="0062581A">
        <w:rPr>
          <w:rFonts w:cs="Arial"/>
          <w:b/>
          <w:bCs/>
          <w:szCs w:val="24"/>
          <w:lang w:val="es-CO"/>
        </w:rPr>
        <w:t xml:space="preserve">BOGOTÁ </w:t>
      </w:r>
      <w:r w:rsidR="005E7AA3" w:rsidRPr="0062581A">
        <w:rPr>
          <w:rFonts w:cs="Arial"/>
          <w:b/>
          <w:bCs/>
          <w:szCs w:val="24"/>
          <w:lang w:val="es-CO"/>
        </w:rPr>
        <w:t>28</w:t>
      </w:r>
      <w:r w:rsidRPr="0062581A">
        <w:rPr>
          <w:rFonts w:cs="Arial"/>
          <w:b/>
          <w:bCs/>
          <w:szCs w:val="24"/>
          <w:lang w:val="es-CO"/>
        </w:rPr>
        <w:t xml:space="preserve"> DE </w:t>
      </w:r>
      <w:r w:rsidR="005E7AA3" w:rsidRPr="0062581A">
        <w:rPr>
          <w:rFonts w:cs="Arial"/>
          <w:b/>
          <w:bCs/>
          <w:szCs w:val="24"/>
          <w:lang w:val="es-CO"/>
        </w:rPr>
        <w:t>MAYO</w:t>
      </w:r>
      <w:r w:rsidRPr="0062581A">
        <w:rPr>
          <w:rFonts w:cs="Arial"/>
          <w:b/>
          <w:bCs/>
          <w:szCs w:val="24"/>
          <w:lang w:val="es-CO"/>
        </w:rPr>
        <w:t xml:space="preserve"> DE 20</w:t>
      </w:r>
      <w:r w:rsidR="005E7AA3" w:rsidRPr="0062581A">
        <w:rPr>
          <w:rFonts w:cs="Arial"/>
          <w:b/>
          <w:bCs/>
          <w:szCs w:val="24"/>
          <w:lang w:val="es-CO"/>
        </w:rPr>
        <w:t>19</w:t>
      </w: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  <w:r w:rsidRPr="0062581A">
        <w:rPr>
          <w:rFonts w:cs="Arial"/>
          <w:b/>
          <w:bCs/>
          <w:szCs w:val="24"/>
          <w:lang w:val="es-CO"/>
        </w:rPr>
        <w:t>SERVICIO NACIONAL DE APRENDIZAJE – SENA</w:t>
      </w:r>
    </w:p>
    <w:p w:rsidR="00E80DA1" w:rsidRPr="0062581A" w:rsidRDefault="00E80DA1" w:rsidP="00E80DA1">
      <w:pPr>
        <w:jc w:val="center"/>
        <w:rPr>
          <w:rFonts w:cs="Arial"/>
          <w:b/>
          <w:bCs/>
          <w:szCs w:val="24"/>
          <w:lang w:val="es-CO"/>
        </w:rPr>
      </w:pPr>
      <w:r w:rsidRPr="0062581A">
        <w:rPr>
          <w:rFonts w:cs="Arial"/>
          <w:b/>
          <w:bCs/>
          <w:szCs w:val="24"/>
          <w:lang w:val="es-CO"/>
        </w:rPr>
        <w:t>CENTRO ELECTRICIDAD, ELECTRÓNICA Y TELECOMUNICACIONES – CEET</w:t>
      </w:r>
    </w:p>
    <w:p w:rsidR="00E80DA1" w:rsidRPr="0062581A" w:rsidRDefault="005E7AA3" w:rsidP="00E80DA1">
      <w:pPr>
        <w:jc w:val="center"/>
        <w:rPr>
          <w:rFonts w:cs="Arial"/>
          <w:b/>
          <w:bCs/>
          <w:szCs w:val="24"/>
          <w:lang w:val="es-CO"/>
        </w:rPr>
      </w:pPr>
      <w:r w:rsidRPr="0062581A">
        <w:rPr>
          <w:rFonts w:cs="Arial"/>
          <w:b/>
          <w:bCs/>
          <w:szCs w:val="24"/>
          <w:lang w:val="es-CO"/>
        </w:rPr>
        <w:t>ANALISIS Y DESARROLLO EN SISTEMAS DE INFORMACIÓN</w:t>
      </w:r>
    </w:p>
    <w:p w:rsidR="00C7151E" w:rsidRPr="0062581A" w:rsidRDefault="00E80DA1" w:rsidP="00E80DA1">
      <w:pPr>
        <w:jc w:val="center"/>
        <w:rPr>
          <w:rFonts w:cs="Arial"/>
          <w:szCs w:val="24"/>
        </w:rPr>
        <w:sectPr w:rsidR="00C7151E" w:rsidRPr="0062581A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62581A">
        <w:rPr>
          <w:rFonts w:cs="Arial"/>
          <w:b/>
          <w:bCs/>
          <w:szCs w:val="24"/>
          <w:lang w:val="es-CO"/>
        </w:rPr>
        <w:t xml:space="preserve">TRIMESTRE   </w:t>
      </w:r>
      <w:r w:rsidR="005E7AA3" w:rsidRPr="0062581A">
        <w:rPr>
          <w:rFonts w:cs="Arial"/>
          <w:b/>
          <w:bCs/>
          <w:szCs w:val="24"/>
          <w:lang w:val="es-CO"/>
        </w:rPr>
        <w:t>2</w:t>
      </w:r>
    </w:p>
    <w:p w:rsidR="00C7151E" w:rsidRPr="0062581A" w:rsidRDefault="00C7151E">
      <w:pPr>
        <w:rPr>
          <w:rFonts w:cs="Arial"/>
          <w:szCs w:val="24"/>
        </w:rPr>
      </w:pPr>
    </w:p>
    <w:p w:rsidR="00C7151E" w:rsidRPr="0062581A" w:rsidRDefault="00C7151E">
      <w:pPr>
        <w:pStyle w:val="Encabezado"/>
        <w:tabs>
          <w:tab w:val="clear" w:pos="4252"/>
          <w:tab w:val="clear" w:pos="8504"/>
        </w:tabs>
        <w:rPr>
          <w:rFonts w:cs="Arial"/>
          <w:szCs w:val="24"/>
        </w:rPr>
      </w:pPr>
    </w:p>
    <w:p w:rsidR="00C7151E" w:rsidRPr="0062581A" w:rsidRDefault="002D3A12">
      <w:pPr>
        <w:jc w:val="center"/>
        <w:rPr>
          <w:rFonts w:cs="Arial"/>
          <w:b/>
          <w:szCs w:val="24"/>
        </w:rPr>
      </w:pPr>
      <w:r w:rsidRPr="0062581A">
        <w:rPr>
          <w:rFonts w:cs="Arial"/>
          <w:b/>
          <w:szCs w:val="24"/>
        </w:rPr>
        <w:t>CONTROL DE CAMBIOS DEL DOCUMENTO</w:t>
      </w:r>
    </w:p>
    <w:p w:rsidR="00B75897" w:rsidRPr="0062581A" w:rsidRDefault="00B75897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B75897" w:rsidRPr="0062581A" w:rsidRDefault="00B75897" w:rsidP="00B75897">
      <w:pPr>
        <w:rPr>
          <w:rFonts w:cs="Arial"/>
          <w:szCs w:val="24"/>
        </w:rPr>
      </w:pPr>
      <w:r w:rsidRPr="0062581A">
        <w:rPr>
          <w:rFonts w:cs="Arial"/>
          <w:szCs w:val="24"/>
        </w:rPr>
        <w:t>Registro de cambios</w:t>
      </w:r>
    </w:p>
    <w:tbl>
      <w:tblPr>
        <w:tblW w:w="8814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62581A" w:rsidTr="00036A8A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62581A" w:rsidRDefault="00D765F8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62581A" w:rsidRDefault="00D765F8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62581A" w:rsidRDefault="00D765F8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62581A" w:rsidRDefault="00924CBC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Fecha</w:t>
            </w:r>
          </w:p>
        </w:tc>
      </w:tr>
      <w:tr w:rsidR="00D765F8" w:rsidRPr="0062581A" w:rsidTr="00036A8A">
        <w:trPr>
          <w:cantSplit/>
          <w:trHeight w:val="260"/>
        </w:trPr>
        <w:tc>
          <w:tcPr>
            <w:tcW w:w="2296" w:type="dxa"/>
          </w:tcPr>
          <w:p w:rsidR="00D765F8" w:rsidRPr="0062581A" w:rsidRDefault="00CC5BAF" w:rsidP="002E0E43">
            <w:pPr>
              <w:rPr>
                <w:rFonts w:cs="Arial"/>
                <w:szCs w:val="24"/>
              </w:rPr>
            </w:pPr>
            <w:bookmarkStart w:id="0" w:name="RevisionSheet"/>
            <w:bookmarkEnd w:id="0"/>
            <w:proofErr w:type="spellStart"/>
            <w:r>
              <w:rPr>
                <w:rFonts w:cs="Arial"/>
                <w:szCs w:val="24"/>
              </w:rPr>
              <w:t>Jolmer</w:t>
            </w:r>
            <w:proofErr w:type="spellEnd"/>
            <w:r>
              <w:rPr>
                <w:rFonts w:cs="Arial"/>
                <w:szCs w:val="24"/>
              </w:rPr>
              <w:t xml:space="preserve"> Giraldo</w:t>
            </w:r>
          </w:p>
        </w:tc>
        <w:tc>
          <w:tcPr>
            <w:tcW w:w="1843" w:type="dxa"/>
          </w:tcPr>
          <w:p w:rsidR="00D765F8" w:rsidRPr="0062581A" w:rsidRDefault="005E7AA3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1</w:t>
            </w:r>
          </w:p>
        </w:tc>
        <w:tc>
          <w:tcPr>
            <w:tcW w:w="2552" w:type="dxa"/>
          </w:tcPr>
          <w:p w:rsidR="00D765F8" w:rsidRPr="0062581A" w:rsidRDefault="00D765F8" w:rsidP="002E0E43">
            <w:pPr>
              <w:rPr>
                <w:rFonts w:cs="Arial"/>
                <w:szCs w:val="24"/>
              </w:rPr>
            </w:pPr>
          </w:p>
        </w:tc>
        <w:tc>
          <w:tcPr>
            <w:tcW w:w="2123" w:type="dxa"/>
          </w:tcPr>
          <w:p w:rsidR="00D765F8" w:rsidRPr="0062581A" w:rsidRDefault="005E7AA3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28/05/19</w:t>
            </w:r>
          </w:p>
        </w:tc>
      </w:tr>
    </w:tbl>
    <w:p w:rsidR="00B75897" w:rsidRPr="0062581A" w:rsidRDefault="00B75897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B75897" w:rsidRPr="0062581A" w:rsidRDefault="00B75897" w:rsidP="00B75897">
      <w:pPr>
        <w:rPr>
          <w:rFonts w:cs="Arial"/>
          <w:szCs w:val="24"/>
        </w:rPr>
      </w:pPr>
      <w:r w:rsidRPr="0062581A">
        <w:rPr>
          <w:rFonts w:cs="Arial"/>
          <w:szCs w:val="24"/>
        </w:rPr>
        <w:t>Revisores</w:t>
      </w:r>
    </w:p>
    <w:tbl>
      <w:tblPr>
        <w:tblW w:w="8831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62581A" w:rsidTr="00036A8A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62581A" w:rsidRDefault="00B75897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62581A" w:rsidRDefault="00B75897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62581A" w:rsidRDefault="00B75897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62581A" w:rsidRDefault="00B75897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Fecha</w:t>
            </w:r>
          </w:p>
        </w:tc>
      </w:tr>
      <w:tr w:rsidR="00B75897" w:rsidRPr="0062581A" w:rsidTr="00036A8A">
        <w:trPr>
          <w:cantSplit/>
        </w:trPr>
        <w:tc>
          <w:tcPr>
            <w:tcW w:w="2310" w:type="dxa"/>
          </w:tcPr>
          <w:p w:rsidR="00B75897" w:rsidRPr="0062581A" w:rsidRDefault="00AB0484" w:rsidP="00AB0484">
            <w:pPr>
              <w:jc w:val="center"/>
              <w:rPr>
                <w:rFonts w:cs="Arial"/>
                <w:bCs/>
                <w:szCs w:val="24"/>
                <w:lang w:val="es-CO"/>
              </w:rPr>
            </w:pPr>
            <w:r w:rsidRPr="0062581A">
              <w:rPr>
                <w:rFonts w:cs="Arial"/>
                <w:bCs/>
                <w:szCs w:val="24"/>
                <w:lang w:val="es-CO"/>
              </w:rPr>
              <w:t xml:space="preserve">Javier Pineda </w:t>
            </w:r>
          </w:p>
        </w:tc>
        <w:tc>
          <w:tcPr>
            <w:tcW w:w="1872" w:type="dxa"/>
          </w:tcPr>
          <w:p w:rsidR="00B75897" w:rsidRPr="0062581A" w:rsidRDefault="00036A8A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1</w:t>
            </w:r>
          </w:p>
        </w:tc>
        <w:tc>
          <w:tcPr>
            <w:tcW w:w="2520" w:type="dxa"/>
          </w:tcPr>
          <w:p w:rsidR="00B75897" w:rsidRPr="0062581A" w:rsidRDefault="00B75897" w:rsidP="002E0E43">
            <w:pPr>
              <w:rPr>
                <w:rFonts w:cs="Arial"/>
                <w:szCs w:val="24"/>
              </w:rPr>
            </w:pPr>
          </w:p>
        </w:tc>
        <w:tc>
          <w:tcPr>
            <w:tcW w:w="2129" w:type="dxa"/>
          </w:tcPr>
          <w:p w:rsidR="00B75897" w:rsidRPr="0062581A" w:rsidRDefault="00AB0484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28/05/19</w:t>
            </w:r>
          </w:p>
        </w:tc>
      </w:tr>
    </w:tbl>
    <w:p w:rsidR="00B75897" w:rsidRPr="0062581A" w:rsidRDefault="00B75897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036A8A" w:rsidRPr="0062581A" w:rsidRDefault="00036A8A" w:rsidP="00B75897">
      <w:pPr>
        <w:rPr>
          <w:rFonts w:cs="Arial"/>
          <w:szCs w:val="24"/>
        </w:rPr>
      </w:pPr>
    </w:p>
    <w:p w:rsidR="00B75897" w:rsidRPr="0062581A" w:rsidRDefault="00B75897" w:rsidP="00B75897">
      <w:pPr>
        <w:rPr>
          <w:rFonts w:cs="Arial"/>
          <w:szCs w:val="24"/>
        </w:rPr>
      </w:pPr>
      <w:r w:rsidRPr="0062581A">
        <w:rPr>
          <w:rFonts w:cs="Arial"/>
          <w:szCs w:val="24"/>
        </w:rPr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62581A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62581A" w:rsidRDefault="00B75897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62581A" w:rsidRDefault="00B75897" w:rsidP="002E0E43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Detalle</w:t>
            </w:r>
          </w:p>
        </w:tc>
      </w:tr>
      <w:tr w:rsidR="00B75897" w:rsidRPr="0062581A" w:rsidTr="004317F6">
        <w:trPr>
          <w:cantSplit/>
        </w:trPr>
        <w:tc>
          <w:tcPr>
            <w:tcW w:w="2296" w:type="dxa"/>
          </w:tcPr>
          <w:p w:rsidR="00B75897" w:rsidRPr="0062581A" w:rsidRDefault="00B75897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Título</w:t>
            </w:r>
          </w:p>
        </w:tc>
        <w:tc>
          <w:tcPr>
            <w:tcW w:w="6521" w:type="dxa"/>
          </w:tcPr>
          <w:p w:rsidR="00B75897" w:rsidRPr="0062581A" w:rsidRDefault="00F75C3C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fldChar w:fldCharType="begin"/>
            </w:r>
            <w:r w:rsidRPr="0062581A">
              <w:rPr>
                <w:rFonts w:cs="Arial"/>
                <w:szCs w:val="24"/>
              </w:rPr>
              <w:instrText xml:space="preserve"> DOCPROPERTY  _NewReviewCycle  \* MERGEFORMAT </w:instrText>
            </w:r>
            <w:r w:rsidRPr="0062581A">
              <w:rPr>
                <w:rFonts w:cs="Arial"/>
                <w:szCs w:val="24"/>
              </w:rPr>
              <w:fldChar w:fldCharType="end"/>
            </w:r>
            <w:r w:rsidR="0062581A" w:rsidRPr="0062581A">
              <w:rPr>
                <w:rFonts w:cs="Arial"/>
                <w:szCs w:val="24"/>
              </w:rPr>
              <w:fldChar w:fldCharType="begin"/>
            </w:r>
            <w:r w:rsidR="0062581A" w:rsidRPr="0062581A">
              <w:rPr>
                <w:rFonts w:cs="Arial"/>
                <w:szCs w:val="24"/>
              </w:rPr>
              <w:instrText xml:space="preserve"> DOCPROPERTY  Title  \* MERGEFORMAT </w:instrText>
            </w:r>
            <w:r w:rsidR="0062581A" w:rsidRPr="0062581A">
              <w:rPr>
                <w:rFonts w:cs="Arial"/>
                <w:szCs w:val="24"/>
              </w:rPr>
              <w:fldChar w:fldCharType="separate"/>
            </w:r>
            <w:r w:rsidR="00E80655" w:rsidRPr="0062581A">
              <w:rPr>
                <w:rFonts w:cs="Arial"/>
                <w:szCs w:val="24"/>
              </w:rPr>
              <w:t>Diccionario de Datos de Sistemas de Información</w:t>
            </w:r>
            <w:r w:rsidR="0062581A" w:rsidRPr="0062581A">
              <w:rPr>
                <w:rFonts w:cs="Arial"/>
                <w:szCs w:val="24"/>
              </w:rPr>
              <w:fldChar w:fldCharType="end"/>
            </w:r>
          </w:p>
        </w:tc>
      </w:tr>
      <w:tr w:rsidR="00B75897" w:rsidRPr="0062581A" w:rsidTr="004317F6">
        <w:trPr>
          <w:cantSplit/>
        </w:trPr>
        <w:tc>
          <w:tcPr>
            <w:tcW w:w="2296" w:type="dxa"/>
          </w:tcPr>
          <w:p w:rsidR="00B75897" w:rsidRPr="0062581A" w:rsidRDefault="00483303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Proyecto</w:t>
            </w:r>
          </w:p>
        </w:tc>
        <w:tc>
          <w:tcPr>
            <w:tcW w:w="6521" w:type="dxa"/>
          </w:tcPr>
          <w:p w:rsidR="00B75897" w:rsidRPr="0062581A" w:rsidRDefault="00CB3CD6" w:rsidP="002E0E4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Comparendos</w:t>
            </w:r>
          </w:p>
        </w:tc>
      </w:tr>
      <w:tr w:rsidR="00483303" w:rsidRPr="0062581A" w:rsidTr="004317F6">
        <w:trPr>
          <w:cantSplit/>
        </w:trPr>
        <w:tc>
          <w:tcPr>
            <w:tcW w:w="2296" w:type="dxa"/>
          </w:tcPr>
          <w:p w:rsidR="00483303" w:rsidRPr="0062581A" w:rsidRDefault="00483303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Autor</w:t>
            </w:r>
          </w:p>
        </w:tc>
        <w:tc>
          <w:tcPr>
            <w:tcW w:w="6521" w:type="dxa"/>
          </w:tcPr>
          <w:p w:rsidR="00483303" w:rsidRPr="0062581A" w:rsidRDefault="00CB3CD6" w:rsidP="002E0E43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Jolmer</w:t>
            </w:r>
            <w:proofErr w:type="spellEnd"/>
            <w:r>
              <w:rPr>
                <w:rFonts w:cs="Arial"/>
                <w:szCs w:val="24"/>
              </w:rPr>
              <w:t xml:space="preserve"> Emanuel Giraldo Encalada</w:t>
            </w:r>
            <w:r w:rsidR="00C36F77" w:rsidRPr="0062581A">
              <w:rPr>
                <w:rFonts w:cs="Arial"/>
                <w:szCs w:val="24"/>
              </w:rPr>
              <w:fldChar w:fldCharType="begin"/>
            </w:r>
            <w:r w:rsidR="00C36F77" w:rsidRPr="0062581A">
              <w:rPr>
                <w:rFonts w:cs="Arial"/>
                <w:szCs w:val="24"/>
              </w:rPr>
              <w:instrText xml:space="preserve"> DOCPROPERTY  Author  \* MERGEFORMAT </w:instrText>
            </w:r>
            <w:r w:rsidR="00C36F77" w:rsidRPr="0062581A">
              <w:rPr>
                <w:rFonts w:cs="Arial"/>
                <w:szCs w:val="24"/>
              </w:rPr>
              <w:fldChar w:fldCharType="end"/>
            </w:r>
          </w:p>
        </w:tc>
      </w:tr>
      <w:tr w:rsidR="007B21E3" w:rsidRPr="0062581A" w:rsidTr="004317F6">
        <w:trPr>
          <w:cantSplit/>
        </w:trPr>
        <w:tc>
          <w:tcPr>
            <w:tcW w:w="2296" w:type="dxa"/>
          </w:tcPr>
          <w:p w:rsidR="007B21E3" w:rsidRPr="0062581A" w:rsidRDefault="007B21E3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Nombre fichero</w:t>
            </w:r>
          </w:p>
        </w:tc>
        <w:tc>
          <w:tcPr>
            <w:tcW w:w="6521" w:type="dxa"/>
          </w:tcPr>
          <w:p w:rsidR="007B21E3" w:rsidRPr="0062581A" w:rsidRDefault="005E7AA3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noProof/>
                <w:szCs w:val="24"/>
              </w:rPr>
              <w:t>Documento #</w:t>
            </w:r>
            <w:r w:rsidR="005E58C4">
              <w:rPr>
                <w:rFonts w:cs="Arial"/>
                <w:noProof/>
                <w:szCs w:val="24"/>
              </w:rPr>
              <w:t>2</w:t>
            </w:r>
          </w:p>
        </w:tc>
      </w:tr>
      <w:tr w:rsidR="00B75897" w:rsidRPr="0062581A" w:rsidTr="004317F6">
        <w:trPr>
          <w:cantSplit/>
        </w:trPr>
        <w:tc>
          <w:tcPr>
            <w:tcW w:w="2296" w:type="dxa"/>
          </w:tcPr>
          <w:p w:rsidR="00B75897" w:rsidRPr="0062581A" w:rsidRDefault="00B75897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Fecha de creación</w:t>
            </w:r>
          </w:p>
        </w:tc>
        <w:tc>
          <w:tcPr>
            <w:tcW w:w="6521" w:type="dxa"/>
          </w:tcPr>
          <w:p w:rsidR="00B75897" w:rsidRPr="0062581A" w:rsidRDefault="0062581A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fldChar w:fldCharType="begin"/>
            </w:r>
            <w:r w:rsidRPr="0062581A">
              <w:rPr>
                <w:rFonts w:cs="Arial"/>
                <w:szCs w:val="24"/>
              </w:rPr>
              <w:instrText xml:space="preserve"> DOCPROPERTY  CreateTime  \* MERGEFORMAT </w:instrText>
            </w:r>
            <w:r w:rsidRPr="0062581A">
              <w:rPr>
                <w:rFonts w:cs="Arial"/>
                <w:szCs w:val="24"/>
              </w:rPr>
              <w:fldChar w:fldCharType="separate"/>
            </w:r>
            <w:r w:rsidR="00E80655" w:rsidRPr="0062581A">
              <w:rPr>
                <w:rFonts w:cs="Arial"/>
                <w:szCs w:val="24"/>
              </w:rPr>
              <w:t>2</w:t>
            </w:r>
            <w:r w:rsidR="005E7AA3" w:rsidRPr="0062581A">
              <w:rPr>
                <w:rFonts w:cs="Arial"/>
                <w:szCs w:val="24"/>
              </w:rPr>
              <w:t>8</w:t>
            </w:r>
            <w:r w:rsidR="00E80655" w:rsidRPr="0062581A">
              <w:rPr>
                <w:rFonts w:cs="Arial"/>
                <w:szCs w:val="24"/>
              </w:rPr>
              <w:t>/0</w:t>
            </w:r>
            <w:r w:rsidR="005E7AA3" w:rsidRPr="0062581A">
              <w:rPr>
                <w:rFonts w:cs="Arial"/>
                <w:szCs w:val="24"/>
              </w:rPr>
              <w:t>5</w:t>
            </w:r>
            <w:r w:rsidR="00E80655" w:rsidRPr="0062581A">
              <w:rPr>
                <w:rFonts w:cs="Arial"/>
                <w:szCs w:val="24"/>
              </w:rPr>
              <w:t xml:space="preserve">/2019 </w:t>
            </w:r>
            <w:r w:rsidR="005E7AA3" w:rsidRPr="0062581A">
              <w:rPr>
                <w:rFonts w:cs="Arial"/>
                <w:szCs w:val="24"/>
              </w:rPr>
              <w:t>1</w:t>
            </w:r>
            <w:r w:rsidR="00E80655" w:rsidRPr="0062581A">
              <w:rPr>
                <w:rFonts w:cs="Arial"/>
                <w:szCs w:val="24"/>
              </w:rPr>
              <w:t>:</w:t>
            </w:r>
            <w:r w:rsidR="005E7AA3" w:rsidRPr="0062581A">
              <w:rPr>
                <w:rFonts w:cs="Arial"/>
                <w:szCs w:val="24"/>
              </w:rPr>
              <w:t>15</w:t>
            </w:r>
            <w:r w:rsidR="00E80655" w:rsidRPr="0062581A">
              <w:rPr>
                <w:rFonts w:cs="Arial"/>
                <w:szCs w:val="24"/>
              </w:rPr>
              <w:t xml:space="preserve"> P.M.</w:t>
            </w:r>
            <w:r w:rsidRPr="0062581A">
              <w:rPr>
                <w:rFonts w:cs="Arial"/>
                <w:szCs w:val="24"/>
              </w:rPr>
              <w:fldChar w:fldCharType="end"/>
            </w:r>
          </w:p>
        </w:tc>
      </w:tr>
      <w:tr w:rsidR="00B75897" w:rsidRPr="0062581A" w:rsidTr="004317F6">
        <w:trPr>
          <w:cantSplit/>
        </w:trPr>
        <w:tc>
          <w:tcPr>
            <w:tcW w:w="2296" w:type="dxa"/>
          </w:tcPr>
          <w:p w:rsidR="00B75897" w:rsidRPr="0062581A" w:rsidRDefault="004317F6" w:rsidP="002E0E43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Última</w:t>
            </w:r>
            <w:r w:rsidR="00B75897" w:rsidRPr="0062581A">
              <w:rPr>
                <w:rFonts w:cs="Arial"/>
                <w:szCs w:val="24"/>
              </w:rPr>
              <w:t xml:space="preserve"> actualización</w:t>
            </w:r>
          </w:p>
        </w:tc>
        <w:tc>
          <w:tcPr>
            <w:tcW w:w="6521" w:type="dxa"/>
          </w:tcPr>
          <w:p w:rsidR="00B75897" w:rsidRPr="0062581A" w:rsidRDefault="0062581A" w:rsidP="00BC5E42">
            <w:pPr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fldChar w:fldCharType="begin"/>
            </w:r>
            <w:r w:rsidRPr="0062581A">
              <w:rPr>
                <w:rFonts w:cs="Arial"/>
                <w:szCs w:val="24"/>
              </w:rPr>
              <w:instrText xml:space="preserve"> DOCPROPERTY  LastSavedTime  \* MERGEFORMAT </w:instrText>
            </w:r>
            <w:r w:rsidRPr="0062581A">
              <w:rPr>
                <w:rFonts w:cs="Arial"/>
                <w:szCs w:val="24"/>
              </w:rPr>
              <w:fldChar w:fldCharType="separate"/>
            </w:r>
            <w:r w:rsidR="005E7AA3" w:rsidRPr="0062581A">
              <w:rPr>
                <w:rFonts w:cs="Arial"/>
                <w:szCs w:val="24"/>
              </w:rPr>
              <w:t>28</w:t>
            </w:r>
            <w:r w:rsidR="00E80655" w:rsidRPr="0062581A">
              <w:rPr>
                <w:rFonts w:cs="Arial"/>
                <w:szCs w:val="24"/>
              </w:rPr>
              <w:t>/0</w:t>
            </w:r>
            <w:r w:rsidR="00BC5E42" w:rsidRPr="0062581A">
              <w:rPr>
                <w:rFonts w:cs="Arial"/>
                <w:szCs w:val="24"/>
              </w:rPr>
              <w:t>5</w:t>
            </w:r>
            <w:r w:rsidR="00E80655" w:rsidRPr="0062581A">
              <w:rPr>
                <w:rFonts w:cs="Arial"/>
                <w:szCs w:val="24"/>
              </w:rPr>
              <w:t>/</w:t>
            </w:r>
            <w:r w:rsidR="00BC5E42" w:rsidRPr="0062581A">
              <w:rPr>
                <w:rFonts w:cs="Arial"/>
                <w:szCs w:val="24"/>
              </w:rPr>
              <w:t xml:space="preserve">2019 </w:t>
            </w:r>
            <w:r w:rsidR="005E7AA3" w:rsidRPr="0062581A">
              <w:rPr>
                <w:rFonts w:cs="Arial"/>
                <w:szCs w:val="24"/>
              </w:rPr>
              <w:t>5</w:t>
            </w:r>
            <w:r w:rsidR="00E80655" w:rsidRPr="0062581A">
              <w:rPr>
                <w:rFonts w:cs="Arial"/>
                <w:szCs w:val="24"/>
              </w:rPr>
              <w:t>:</w:t>
            </w:r>
            <w:r w:rsidR="005E7AA3" w:rsidRPr="0062581A">
              <w:rPr>
                <w:rFonts w:cs="Arial"/>
                <w:szCs w:val="24"/>
              </w:rPr>
              <w:t>30</w:t>
            </w:r>
            <w:r w:rsidR="00E80655" w:rsidRPr="0062581A">
              <w:rPr>
                <w:rFonts w:cs="Arial"/>
                <w:szCs w:val="24"/>
              </w:rPr>
              <w:t xml:space="preserve"> P.M.</w:t>
            </w:r>
            <w:r w:rsidRPr="0062581A">
              <w:rPr>
                <w:rFonts w:cs="Arial"/>
                <w:szCs w:val="24"/>
              </w:rPr>
              <w:fldChar w:fldCharType="end"/>
            </w:r>
          </w:p>
        </w:tc>
      </w:tr>
    </w:tbl>
    <w:p w:rsidR="00B75897" w:rsidRPr="0062581A" w:rsidRDefault="00B75897" w:rsidP="00B75897">
      <w:pPr>
        <w:rPr>
          <w:rFonts w:cs="Arial"/>
          <w:szCs w:val="24"/>
        </w:rPr>
      </w:pPr>
    </w:p>
    <w:p w:rsidR="00B75897" w:rsidRPr="0062581A" w:rsidRDefault="00B75897" w:rsidP="00B75897">
      <w:pPr>
        <w:rPr>
          <w:rFonts w:cs="Arial"/>
          <w:szCs w:val="24"/>
        </w:rPr>
      </w:pPr>
    </w:p>
    <w:p w:rsidR="00B75897" w:rsidRPr="0062581A" w:rsidRDefault="00B75897" w:rsidP="00B75897">
      <w:pPr>
        <w:rPr>
          <w:rFonts w:cs="Arial"/>
          <w:szCs w:val="24"/>
        </w:rPr>
      </w:pPr>
    </w:p>
    <w:p w:rsidR="00544A23" w:rsidRPr="0062581A" w:rsidRDefault="00544A23">
      <w:pPr>
        <w:jc w:val="center"/>
        <w:rPr>
          <w:rFonts w:cs="Arial"/>
          <w:szCs w:val="24"/>
        </w:rPr>
      </w:pPr>
    </w:p>
    <w:p w:rsidR="00C7151E" w:rsidRPr="0062581A" w:rsidRDefault="00B75897" w:rsidP="002D3A12">
      <w:pPr>
        <w:jc w:val="center"/>
        <w:rPr>
          <w:rFonts w:cs="Arial"/>
          <w:b/>
          <w:szCs w:val="24"/>
        </w:rPr>
      </w:pPr>
      <w:r w:rsidRPr="0062581A">
        <w:rPr>
          <w:rFonts w:cs="Arial"/>
          <w:b/>
          <w:szCs w:val="24"/>
        </w:rPr>
        <w:br w:type="page"/>
      </w:r>
    </w:p>
    <w:p w:rsidR="004317F6" w:rsidRPr="0062581A" w:rsidRDefault="004317F6" w:rsidP="002D3A12">
      <w:pPr>
        <w:jc w:val="center"/>
        <w:rPr>
          <w:rFonts w:cs="Arial"/>
          <w:b/>
          <w:szCs w:val="24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Pr="0062581A" w:rsidRDefault="004317F6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62581A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</w:p>
        <w:p w:rsidR="004317F6" w:rsidRPr="0062581A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eastAsiaTheme="minorEastAsia" w:cs="Arial"/>
              <w:b w:val="0"/>
              <w:caps w:val="0"/>
              <w:noProof/>
              <w:szCs w:val="24"/>
              <w:lang w:val="es-CO" w:eastAsia="es-CO"/>
            </w:rPr>
          </w:pPr>
          <w:r w:rsidRPr="0062581A">
            <w:rPr>
              <w:rFonts w:cs="Arial"/>
              <w:bCs/>
              <w:szCs w:val="24"/>
              <w:lang w:val="es-ES"/>
            </w:rPr>
            <w:fldChar w:fldCharType="begin"/>
          </w:r>
          <w:r w:rsidRPr="0062581A">
            <w:rPr>
              <w:rFonts w:cs="Arial"/>
              <w:bCs/>
              <w:szCs w:val="24"/>
              <w:lang w:val="es-ES"/>
            </w:rPr>
            <w:instrText xml:space="preserve"> TOC \o "1-3" \h \z \u </w:instrText>
          </w:r>
          <w:r w:rsidRPr="0062581A">
            <w:rPr>
              <w:rFonts w:cs="Arial"/>
              <w:bCs/>
              <w:szCs w:val="24"/>
              <w:lang w:val="es-ES"/>
            </w:rPr>
            <w:fldChar w:fldCharType="separate"/>
          </w:r>
          <w:hyperlink w:anchor="_Toc9007268" w:history="1">
            <w:r w:rsidRPr="0062581A">
              <w:rPr>
                <w:rStyle w:val="Hipervnculo"/>
                <w:rFonts w:cs="Arial"/>
                <w:noProof/>
                <w:szCs w:val="24"/>
              </w:rPr>
              <w:t>1</w:t>
            </w:r>
            <w:r w:rsidRPr="0062581A">
              <w:rPr>
                <w:rFonts w:eastAsiaTheme="minorEastAsia" w:cs="Arial"/>
                <w:b w:val="0"/>
                <w:caps w:val="0"/>
                <w:noProof/>
                <w:szCs w:val="24"/>
                <w:lang w:val="es-CO" w:eastAsia="es-CO"/>
              </w:rPr>
              <w:tab/>
            </w:r>
            <w:r w:rsidRPr="0062581A">
              <w:rPr>
                <w:rStyle w:val="Hipervnculo"/>
                <w:rFonts w:cs="Arial"/>
                <w:noProof/>
                <w:szCs w:val="24"/>
              </w:rPr>
              <w:t>Alcance del documento</w:t>
            </w:r>
            <w:r w:rsidRPr="0062581A">
              <w:rPr>
                <w:rFonts w:cs="Arial"/>
                <w:noProof/>
                <w:webHidden/>
                <w:szCs w:val="24"/>
              </w:rPr>
              <w:tab/>
            </w:r>
            <w:r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2581A">
              <w:rPr>
                <w:rFonts w:cs="Arial"/>
                <w:noProof/>
                <w:webHidden/>
                <w:szCs w:val="24"/>
              </w:rPr>
              <w:instrText xml:space="preserve"> PAGEREF _Toc9007268 \h </w:instrText>
            </w:r>
            <w:r w:rsidRPr="0062581A">
              <w:rPr>
                <w:rFonts w:cs="Arial"/>
                <w:noProof/>
                <w:webHidden/>
                <w:szCs w:val="24"/>
              </w:rPr>
            </w:r>
            <w:r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62581A">
              <w:rPr>
                <w:rFonts w:cs="Arial"/>
                <w:noProof/>
                <w:webHidden/>
                <w:szCs w:val="24"/>
              </w:rPr>
              <w:t>5</w:t>
            </w:r>
            <w:r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1"/>
            <w:tabs>
              <w:tab w:val="left" w:pos="440"/>
              <w:tab w:val="right" w:leader="dot" w:pos="8739"/>
            </w:tabs>
            <w:rPr>
              <w:rFonts w:eastAsiaTheme="minorEastAsia" w:cs="Arial"/>
              <w:b w:val="0"/>
              <w:caps w:val="0"/>
              <w:noProof/>
              <w:szCs w:val="24"/>
              <w:lang w:val="es-CO" w:eastAsia="es-CO"/>
            </w:rPr>
          </w:pPr>
          <w:hyperlink w:anchor="_Toc9007269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2</w:t>
            </w:r>
            <w:r w:rsidR="004317F6" w:rsidRPr="0062581A">
              <w:rPr>
                <w:rFonts w:eastAsiaTheme="minorEastAsia" w:cs="Arial"/>
                <w:b w:val="0"/>
                <w: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Participantes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_Toc9007269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6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1"/>
            <w:tabs>
              <w:tab w:val="left" w:pos="440"/>
              <w:tab w:val="right" w:leader="dot" w:pos="8739"/>
            </w:tabs>
            <w:rPr>
              <w:rFonts w:eastAsiaTheme="minorEastAsia" w:cs="Arial"/>
              <w:b w:val="0"/>
              <w:caps w:val="0"/>
              <w:noProof/>
              <w:szCs w:val="24"/>
              <w:lang w:val="es-CO" w:eastAsia="es-CO"/>
            </w:rPr>
          </w:pPr>
          <w:hyperlink w:anchor="_Toc9007270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3</w:t>
            </w:r>
            <w:r w:rsidR="004317F6" w:rsidRPr="0062581A">
              <w:rPr>
                <w:rFonts w:eastAsiaTheme="minorEastAsia" w:cs="Arial"/>
                <w:b w:val="0"/>
                <w: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Simbología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_Toc9007270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7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2"/>
            <w:tabs>
              <w:tab w:val="left" w:pos="849"/>
              <w:tab w:val="right" w:leader="dot" w:pos="8739"/>
            </w:tabs>
            <w:rPr>
              <w:rFonts w:eastAsiaTheme="minorEastAsia" w:cs="Arial"/>
              <w:smallCaps w:val="0"/>
              <w:noProof/>
              <w:szCs w:val="24"/>
              <w:lang w:val="es-CO" w:eastAsia="es-CO"/>
            </w:rPr>
          </w:pPr>
          <w:hyperlink w:anchor="_Toc9007271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3.1</w:t>
            </w:r>
            <w:r w:rsidR="004317F6" w:rsidRPr="0062581A">
              <w:rPr>
                <w:rFonts w:eastAsiaTheme="minorEastAsia" w:cs="Arial"/>
                <w:small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Glosario de términos y abreviaturas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_Toc9007271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7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2"/>
            <w:tabs>
              <w:tab w:val="left" w:pos="849"/>
              <w:tab w:val="right" w:leader="dot" w:pos="8739"/>
            </w:tabs>
            <w:rPr>
              <w:rFonts w:eastAsiaTheme="minorEastAsia" w:cs="Arial"/>
              <w:smallCaps w:val="0"/>
              <w:noProof/>
              <w:szCs w:val="24"/>
              <w:lang w:val="es-CO" w:eastAsia="es-CO"/>
            </w:rPr>
          </w:pPr>
          <w:hyperlink w:anchor="_Toc9007272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3.2</w:t>
            </w:r>
            <w:r w:rsidR="004317F6" w:rsidRPr="0062581A">
              <w:rPr>
                <w:rFonts w:eastAsiaTheme="minorEastAsia" w:cs="Arial"/>
                <w:small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Formato de los datos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_Toc9007272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7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1"/>
            <w:tabs>
              <w:tab w:val="left" w:pos="440"/>
              <w:tab w:val="right" w:leader="dot" w:pos="8739"/>
            </w:tabs>
            <w:rPr>
              <w:rFonts w:eastAsiaTheme="minorEastAsia" w:cs="Arial"/>
              <w:b w:val="0"/>
              <w:caps w:val="0"/>
              <w:noProof/>
              <w:szCs w:val="24"/>
              <w:lang w:val="es-CO" w:eastAsia="es-CO"/>
            </w:rPr>
          </w:pPr>
          <w:hyperlink w:anchor="_Toc9007273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4</w:t>
            </w:r>
            <w:r w:rsidR="004317F6" w:rsidRPr="0062581A">
              <w:rPr>
                <w:rFonts w:eastAsiaTheme="minorEastAsia" w:cs="Arial"/>
                <w:b w:val="0"/>
                <w: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Diagrama Entidad-Relación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_Toc9007273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9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1"/>
            <w:tabs>
              <w:tab w:val="left" w:pos="440"/>
              <w:tab w:val="right" w:leader="dot" w:pos="8739"/>
            </w:tabs>
            <w:rPr>
              <w:rFonts w:eastAsiaTheme="minorEastAsia" w:cs="Arial"/>
              <w:b w:val="0"/>
              <w:caps w:val="0"/>
              <w:noProof/>
              <w:szCs w:val="24"/>
              <w:lang w:val="es-CO" w:eastAsia="es-CO"/>
            </w:rPr>
          </w:pPr>
          <w:hyperlink w:anchor="_Toc9007274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5</w:t>
            </w:r>
            <w:r w:rsidR="004317F6" w:rsidRPr="0062581A">
              <w:rPr>
                <w:rFonts w:eastAsiaTheme="minorEastAsia" w:cs="Arial"/>
                <w:b w:val="0"/>
                <w: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Diccionario de datos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_Toc9007274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10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2"/>
            <w:tabs>
              <w:tab w:val="left" w:pos="849"/>
              <w:tab w:val="right" w:leader="dot" w:pos="8739"/>
            </w:tabs>
            <w:rPr>
              <w:rFonts w:eastAsiaTheme="minorEastAsia" w:cs="Arial"/>
              <w:smallCaps w:val="0"/>
              <w:noProof/>
              <w:szCs w:val="24"/>
              <w:lang w:val="es-CO" w:eastAsia="es-CO"/>
            </w:rPr>
          </w:pPr>
          <w:hyperlink w:anchor="_Toc9007275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5.1</w:t>
            </w:r>
            <w:r w:rsidR="004317F6" w:rsidRPr="0062581A">
              <w:rPr>
                <w:rFonts w:eastAsiaTheme="minorEastAsia" w:cs="Arial"/>
                <w:small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Base de datos X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_Toc9007275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10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3"/>
            <w:tabs>
              <w:tab w:val="left" w:pos="1132"/>
              <w:tab w:val="right" w:leader="dot" w:pos="8739"/>
            </w:tabs>
            <w:rPr>
              <w:rFonts w:eastAsiaTheme="minorEastAsia" w:cs="Arial"/>
              <w:noProof/>
              <w:szCs w:val="24"/>
              <w:lang w:val="es-CO" w:eastAsia="es-CO"/>
            </w:rPr>
          </w:pPr>
          <w:hyperlink w:anchor="_Toc9007276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5.1.1</w:t>
            </w:r>
            <w:r w:rsidR="004317F6" w:rsidRPr="0062581A">
              <w:rPr>
                <w:rFonts w:eastAsiaTheme="minorEastAsia" w:cs="Arial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Tabla Y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_Toc9007276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10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1"/>
            <w:tabs>
              <w:tab w:val="left" w:pos="440"/>
              <w:tab w:val="right" w:leader="dot" w:pos="8739"/>
            </w:tabs>
            <w:rPr>
              <w:rFonts w:eastAsiaTheme="minorEastAsia" w:cs="Arial"/>
              <w:b w:val="0"/>
              <w:caps w:val="0"/>
              <w:noProof/>
              <w:szCs w:val="24"/>
              <w:lang w:val="es-CO" w:eastAsia="es-CO"/>
            </w:rPr>
          </w:pPr>
          <w:hyperlink w:anchor="_Toc9007277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6</w:t>
            </w:r>
            <w:r w:rsidR="004317F6" w:rsidRPr="0062581A">
              <w:rPr>
                <w:rFonts w:eastAsiaTheme="minorEastAsia" w:cs="Arial"/>
                <w:b w:val="0"/>
                <w: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Tablas Maestras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_Toc9007277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11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2"/>
            <w:tabs>
              <w:tab w:val="left" w:pos="849"/>
              <w:tab w:val="right" w:leader="dot" w:pos="8739"/>
            </w:tabs>
            <w:rPr>
              <w:rFonts w:eastAsiaTheme="minorEastAsia" w:cs="Arial"/>
              <w:smallCaps w:val="0"/>
              <w:noProof/>
              <w:szCs w:val="24"/>
              <w:lang w:val="es-CO" w:eastAsia="es-CO"/>
            </w:rPr>
          </w:pPr>
          <w:hyperlink w:anchor="_Toc9007278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6.1</w:t>
            </w:r>
            <w:r w:rsidR="004317F6" w:rsidRPr="0062581A">
              <w:rPr>
                <w:rFonts w:eastAsiaTheme="minorEastAsia" w:cs="Arial"/>
                <w:smallCaps w:val="0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Base de Datos  X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_Toc9007278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11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A10FE5">
          <w:pPr>
            <w:pStyle w:val="TDC3"/>
            <w:tabs>
              <w:tab w:val="left" w:pos="1132"/>
              <w:tab w:val="right" w:leader="dot" w:pos="8739"/>
            </w:tabs>
            <w:rPr>
              <w:rFonts w:eastAsiaTheme="minorEastAsia" w:cs="Arial"/>
              <w:noProof/>
              <w:szCs w:val="24"/>
              <w:lang w:val="es-CO" w:eastAsia="es-CO"/>
            </w:rPr>
          </w:pPr>
          <w:hyperlink w:anchor="_Toc9007279" w:history="1">
            <w:r w:rsidR="004317F6" w:rsidRPr="0062581A">
              <w:rPr>
                <w:rStyle w:val="Hipervnculo"/>
                <w:rFonts w:cs="Arial"/>
                <w:noProof/>
                <w:szCs w:val="24"/>
              </w:rPr>
              <w:t>6.1.1</w:t>
            </w:r>
            <w:r w:rsidR="004317F6" w:rsidRPr="0062581A">
              <w:rPr>
                <w:rFonts w:eastAsiaTheme="minorEastAsia" w:cs="Arial"/>
                <w:noProof/>
                <w:szCs w:val="24"/>
                <w:lang w:val="es-CO" w:eastAsia="es-CO"/>
              </w:rPr>
              <w:tab/>
            </w:r>
            <w:r w:rsidR="004317F6" w:rsidRPr="0062581A">
              <w:rPr>
                <w:rStyle w:val="Hipervnculo"/>
                <w:rFonts w:cs="Arial"/>
                <w:noProof/>
                <w:szCs w:val="24"/>
              </w:rPr>
              <w:t>Nombre de la Tabla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ab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instrText xml:space="preserve"> PAGEREF _Toc9007279 \h </w:instrText>
            </w:r>
            <w:r w:rsidR="004317F6" w:rsidRPr="0062581A">
              <w:rPr>
                <w:rFonts w:cs="Arial"/>
                <w:noProof/>
                <w:webHidden/>
                <w:szCs w:val="24"/>
              </w:rPr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4317F6" w:rsidRPr="0062581A">
              <w:rPr>
                <w:rFonts w:cs="Arial"/>
                <w:noProof/>
                <w:webHidden/>
                <w:szCs w:val="24"/>
              </w:rPr>
              <w:t>11</w:t>
            </w:r>
            <w:r w:rsidR="004317F6" w:rsidRPr="0062581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4317F6" w:rsidRPr="0062581A" w:rsidRDefault="004317F6">
          <w:pPr>
            <w:rPr>
              <w:rFonts w:cs="Arial"/>
              <w:szCs w:val="24"/>
            </w:rPr>
          </w:pPr>
          <w:r w:rsidRPr="0062581A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:rsidR="004317F6" w:rsidRPr="0062581A" w:rsidRDefault="004317F6" w:rsidP="002D3A12">
      <w:pPr>
        <w:jc w:val="center"/>
        <w:rPr>
          <w:rFonts w:cs="Arial"/>
          <w:b/>
          <w:szCs w:val="24"/>
        </w:rPr>
      </w:pPr>
    </w:p>
    <w:p w:rsidR="00546E0F" w:rsidRPr="0062581A" w:rsidRDefault="00546E0F">
      <w:pPr>
        <w:pStyle w:val="TDC2"/>
        <w:tabs>
          <w:tab w:val="right" w:leader="dot" w:pos="8503"/>
        </w:tabs>
        <w:rPr>
          <w:rFonts w:cs="Arial"/>
          <w:szCs w:val="24"/>
        </w:rPr>
      </w:pPr>
    </w:p>
    <w:p w:rsidR="00C7151E" w:rsidRPr="0062581A" w:rsidRDefault="00546E0F" w:rsidP="004317F6">
      <w:pPr>
        <w:jc w:val="center"/>
        <w:rPr>
          <w:rFonts w:cs="Arial"/>
          <w:szCs w:val="24"/>
        </w:rPr>
      </w:pPr>
      <w:r w:rsidRPr="0062581A">
        <w:rPr>
          <w:rFonts w:cs="Arial"/>
          <w:szCs w:val="24"/>
        </w:rPr>
        <w:br w:type="page"/>
      </w:r>
      <w:bookmarkStart w:id="1" w:name="_Toc258825700"/>
      <w:r w:rsidR="004317F6" w:rsidRPr="0062581A">
        <w:rPr>
          <w:rFonts w:cs="Arial"/>
          <w:szCs w:val="24"/>
        </w:rPr>
        <w:lastRenderedPageBreak/>
        <w:t xml:space="preserve"> </w:t>
      </w:r>
      <w:r w:rsidR="00DE0760" w:rsidRPr="0062581A">
        <w:rPr>
          <w:rFonts w:cs="Arial"/>
          <w:szCs w:val="24"/>
        </w:rPr>
        <w:t>Objeto del documento</w:t>
      </w:r>
      <w:bookmarkEnd w:id="1"/>
    </w:p>
    <w:p w:rsidR="00D60072" w:rsidRPr="0062581A" w:rsidRDefault="00D60072" w:rsidP="0039082D">
      <w:pPr>
        <w:rPr>
          <w:rFonts w:cs="Arial"/>
          <w:szCs w:val="24"/>
        </w:rPr>
      </w:pPr>
    </w:p>
    <w:p w:rsidR="00D60072" w:rsidRPr="0062581A" w:rsidRDefault="00EF6C3B" w:rsidP="0039082D">
      <w:pPr>
        <w:rPr>
          <w:rFonts w:cs="Arial"/>
          <w:szCs w:val="24"/>
        </w:rPr>
      </w:pPr>
      <w:r w:rsidRPr="0062581A">
        <w:rPr>
          <w:rFonts w:cs="Arial"/>
          <w:szCs w:val="24"/>
        </w:rPr>
        <w:t xml:space="preserve">El propósito de este documento es el de ofrecer a los profesionales del </w:t>
      </w:r>
      <w:r w:rsidRPr="0062581A">
        <w:rPr>
          <w:rFonts w:cs="Arial"/>
          <w:b/>
          <w:color w:val="0070C0"/>
          <w:szCs w:val="24"/>
        </w:rPr>
        <w:t>SAS</w:t>
      </w:r>
      <w:r w:rsidRPr="0062581A">
        <w:rPr>
          <w:rFonts w:cs="Arial"/>
          <w:szCs w:val="24"/>
        </w:rPr>
        <w:t xml:space="preserve">, el modelo de datos incluido en </w:t>
      </w:r>
      <w:r w:rsidR="00AB0484" w:rsidRPr="0062581A">
        <w:rPr>
          <w:rFonts w:cs="Arial"/>
          <w:szCs w:val="24"/>
        </w:rPr>
        <w:t>base</w:t>
      </w:r>
      <w:r w:rsidRPr="0062581A">
        <w:rPr>
          <w:rFonts w:cs="Arial"/>
          <w:szCs w:val="24"/>
        </w:rPr>
        <w:t xml:space="preserve">. Todos los términos, tablas de hechos y tablas maestras han sido </w:t>
      </w:r>
      <w:r w:rsidR="0040329E" w:rsidRPr="0062581A">
        <w:rPr>
          <w:rFonts w:cs="Arial"/>
          <w:szCs w:val="24"/>
        </w:rPr>
        <w:t>extraídos</w:t>
      </w:r>
      <w:r w:rsidRPr="0062581A">
        <w:rPr>
          <w:rFonts w:cs="Arial"/>
          <w:szCs w:val="24"/>
        </w:rPr>
        <w:t xml:space="preserve"> del </w:t>
      </w:r>
      <w:r w:rsidR="005E58C4">
        <w:rPr>
          <w:rFonts w:cs="Arial"/>
          <w:szCs w:val="24"/>
        </w:rPr>
        <w:t xml:space="preserve">SI </w:t>
      </w:r>
      <w:r w:rsidR="005C5A89">
        <w:rPr>
          <w:rFonts w:cs="Arial"/>
          <w:szCs w:val="24"/>
        </w:rPr>
        <w:t>Comparendos</w:t>
      </w:r>
      <w:r w:rsidRPr="0062581A">
        <w:rPr>
          <w:rFonts w:cs="Arial"/>
          <w:szCs w:val="24"/>
        </w:rPr>
        <w:t>.</w:t>
      </w:r>
    </w:p>
    <w:p w:rsidR="00EF6C3B" w:rsidRPr="0062581A" w:rsidRDefault="00EF6C3B" w:rsidP="0039082D">
      <w:pPr>
        <w:rPr>
          <w:rFonts w:cs="Arial"/>
          <w:szCs w:val="24"/>
        </w:rPr>
      </w:pPr>
    </w:p>
    <w:p w:rsidR="009D093C" w:rsidRPr="0062581A" w:rsidRDefault="009D093C" w:rsidP="009D093C">
      <w:pPr>
        <w:pStyle w:val="Listaconvietas"/>
        <w:numPr>
          <w:ilvl w:val="0"/>
          <w:numId w:val="0"/>
        </w:numPr>
        <w:ind w:left="360" w:hanging="360"/>
        <w:rPr>
          <w:rFonts w:cs="Arial"/>
          <w:szCs w:val="24"/>
        </w:rPr>
      </w:pPr>
    </w:p>
    <w:p w:rsidR="00DE0760" w:rsidRPr="0062581A" w:rsidRDefault="00DE0760" w:rsidP="00B64650">
      <w:pPr>
        <w:pStyle w:val="Ttulo1"/>
        <w:rPr>
          <w:rFonts w:cs="Arial"/>
          <w:sz w:val="24"/>
          <w:szCs w:val="24"/>
        </w:rPr>
      </w:pPr>
      <w:bookmarkStart w:id="2" w:name="_Toc258825701"/>
      <w:bookmarkStart w:id="3" w:name="_Toc9007268"/>
      <w:r w:rsidRPr="0062581A">
        <w:rPr>
          <w:rFonts w:cs="Arial"/>
          <w:sz w:val="24"/>
          <w:szCs w:val="24"/>
        </w:rPr>
        <w:lastRenderedPageBreak/>
        <w:t>Alcance del documento</w:t>
      </w:r>
      <w:bookmarkEnd w:id="2"/>
      <w:bookmarkEnd w:id="3"/>
    </w:p>
    <w:p w:rsidR="007E3808" w:rsidRPr="0062581A" w:rsidRDefault="007E3808" w:rsidP="007E3808">
      <w:pPr>
        <w:rPr>
          <w:rFonts w:cs="Arial"/>
          <w:szCs w:val="24"/>
        </w:rPr>
      </w:pPr>
    </w:p>
    <w:p w:rsidR="00436927" w:rsidRPr="0062581A" w:rsidRDefault="003013F7" w:rsidP="007E3808">
      <w:pPr>
        <w:rPr>
          <w:rFonts w:cs="Arial"/>
          <w:szCs w:val="24"/>
        </w:rPr>
      </w:pPr>
      <w:r>
        <w:rPr>
          <w:rFonts w:cs="Arial"/>
          <w:color w:val="0000FF"/>
          <w:szCs w:val="24"/>
          <w:lang w:val="es-ES" w:eastAsia="en-US"/>
        </w:rPr>
        <w:t>El alcance del documento es suministrar información al usuario de la BD, para que con tal información pueda entender el funcionamiento, composición y estructura de la BD</w:t>
      </w:r>
      <w:r w:rsidR="00950CF7">
        <w:rPr>
          <w:rFonts w:cs="Arial"/>
          <w:color w:val="0000FF"/>
          <w:szCs w:val="24"/>
          <w:lang w:val="es-ES" w:eastAsia="en-US"/>
        </w:rPr>
        <w:t>, pueda guiarse de los significados, atributos, códigos o nombres que se usaron en la BD y con esto tener un buen uso de ella.</w:t>
      </w:r>
    </w:p>
    <w:p w:rsidR="009B29ED" w:rsidRPr="0062581A" w:rsidRDefault="00DE0760" w:rsidP="00B64650">
      <w:pPr>
        <w:pStyle w:val="Ttulo1"/>
        <w:rPr>
          <w:rFonts w:cs="Arial"/>
          <w:sz w:val="24"/>
          <w:szCs w:val="24"/>
        </w:rPr>
      </w:pPr>
      <w:bookmarkStart w:id="4" w:name="_Toc258825702"/>
      <w:bookmarkStart w:id="5" w:name="_Toc9007269"/>
      <w:r w:rsidRPr="0062581A">
        <w:rPr>
          <w:rFonts w:cs="Arial"/>
          <w:sz w:val="24"/>
          <w:szCs w:val="24"/>
        </w:rPr>
        <w:lastRenderedPageBreak/>
        <w:t>Participantes</w:t>
      </w:r>
      <w:bookmarkEnd w:id="4"/>
      <w:bookmarkEnd w:id="5"/>
    </w:p>
    <w:p w:rsidR="003478F3" w:rsidRPr="0062581A" w:rsidRDefault="003478F3" w:rsidP="003478F3">
      <w:pPr>
        <w:rPr>
          <w:rFonts w:cs="Arial"/>
          <w:szCs w:val="24"/>
        </w:rPr>
      </w:pPr>
    </w:p>
    <w:p w:rsidR="00795129" w:rsidRPr="0062581A" w:rsidRDefault="00795129" w:rsidP="00795129">
      <w:pPr>
        <w:rPr>
          <w:rFonts w:cs="Arial"/>
          <w:color w:val="0000FF"/>
          <w:szCs w:val="24"/>
          <w:lang w:val="es-ES" w:eastAsia="en-US"/>
        </w:rPr>
      </w:pPr>
      <w:r w:rsidRPr="0062581A">
        <w:rPr>
          <w:rFonts w:cs="Arial"/>
          <w:color w:val="0000FF"/>
          <w:szCs w:val="24"/>
          <w:lang w:val="es-ES" w:eastAsia="en-US"/>
        </w:rPr>
        <w:t>Enumere los participantes del documento</w:t>
      </w:r>
    </w:p>
    <w:p w:rsidR="00AF4D14" w:rsidRPr="0062581A" w:rsidRDefault="00AF4D14" w:rsidP="00AF4D14">
      <w:pPr>
        <w:rPr>
          <w:rFonts w:cs="Arial"/>
          <w:szCs w:val="24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6829"/>
      </w:tblGrid>
      <w:tr w:rsidR="00AF4D14" w:rsidRPr="0062581A" w:rsidTr="00AF4D14">
        <w:tc>
          <w:tcPr>
            <w:tcW w:w="1357" w:type="dxa"/>
            <w:shd w:val="clear" w:color="auto" w:fill="D9D9D9"/>
          </w:tcPr>
          <w:p w:rsidR="00AF4D14" w:rsidRPr="0062581A" w:rsidRDefault="00AF4D14" w:rsidP="005B5C4E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 xml:space="preserve">Participantes </w:t>
            </w:r>
          </w:p>
        </w:tc>
        <w:tc>
          <w:tcPr>
            <w:tcW w:w="7462" w:type="dxa"/>
          </w:tcPr>
          <w:p w:rsidR="00AF4D14" w:rsidRPr="0062581A" w:rsidRDefault="00006BDE" w:rsidP="005B5C4E"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Jolmer</w:t>
            </w:r>
            <w:proofErr w:type="spellEnd"/>
            <w:r>
              <w:rPr>
                <w:rFonts w:cs="Arial"/>
                <w:szCs w:val="24"/>
              </w:rPr>
              <w:t xml:space="preserve"> Emanuel Giraldo Encalada</w:t>
            </w:r>
          </w:p>
        </w:tc>
      </w:tr>
      <w:tr w:rsidR="00AF4D14" w:rsidRPr="0062581A" w:rsidTr="00AF4D14">
        <w:tc>
          <w:tcPr>
            <w:tcW w:w="1357" w:type="dxa"/>
            <w:shd w:val="clear" w:color="auto" w:fill="D9D9D9"/>
          </w:tcPr>
          <w:p w:rsidR="00AF4D14" w:rsidRPr="0062581A" w:rsidRDefault="00AF4D14" w:rsidP="005B5C4E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Departamento</w:t>
            </w:r>
          </w:p>
        </w:tc>
        <w:tc>
          <w:tcPr>
            <w:tcW w:w="7462" w:type="dxa"/>
          </w:tcPr>
          <w:p w:rsidR="00AF4D14" w:rsidRPr="0062581A" w:rsidRDefault="00AB0484" w:rsidP="005B5C4E"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Bogotá D.C</w:t>
            </w:r>
          </w:p>
        </w:tc>
      </w:tr>
      <w:tr w:rsidR="00AF4D14" w:rsidRPr="0062581A" w:rsidTr="00AF4D14">
        <w:tc>
          <w:tcPr>
            <w:tcW w:w="1357" w:type="dxa"/>
            <w:shd w:val="clear" w:color="auto" w:fill="D9D9D9"/>
          </w:tcPr>
          <w:p w:rsidR="00AF4D14" w:rsidRPr="0062581A" w:rsidRDefault="00AF4D14" w:rsidP="005B5C4E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 xml:space="preserve">Teléfono </w:t>
            </w:r>
          </w:p>
        </w:tc>
        <w:tc>
          <w:tcPr>
            <w:tcW w:w="7462" w:type="dxa"/>
          </w:tcPr>
          <w:p w:rsidR="00AF4D14" w:rsidRPr="0062581A" w:rsidRDefault="00FE28F4" w:rsidP="005B5C4E"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3196468765</w:t>
            </w:r>
          </w:p>
        </w:tc>
      </w:tr>
      <w:tr w:rsidR="00AF4D14" w:rsidRPr="0062581A" w:rsidTr="00AF4D14">
        <w:tc>
          <w:tcPr>
            <w:tcW w:w="1357" w:type="dxa"/>
            <w:shd w:val="clear" w:color="auto" w:fill="D9D9D9"/>
          </w:tcPr>
          <w:p w:rsidR="00AF4D14" w:rsidRPr="0062581A" w:rsidRDefault="00AF4D14" w:rsidP="005B5C4E">
            <w:pPr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Rol</w:t>
            </w:r>
          </w:p>
        </w:tc>
        <w:tc>
          <w:tcPr>
            <w:tcW w:w="7462" w:type="dxa"/>
          </w:tcPr>
          <w:p w:rsidR="00AF4D14" w:rsidRPr="0062581A" w:rsidRDefault="00AB0484" w:rsidP="005B5C4E"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 w:rsidRPr="0062581A">
              <w:rPr>
                <w:rFonts w:cs="Arial"/>
                <w:szCs w:val="24"/>
              </w:rPr>
              <w:t>Diseñador y analista.</w:t>
            </w:r>
          </w:p>
        </w:tc>
      </w:tr>
    </w:tbl>
    <w:p w:rsidR="00AF4D14" w:rsidRPr="0062581A" w:rsidRDefault="00AF4D14" w:rsidP="00AF4D14">
      <w:pPr>
        <w:rPr>
          <w:rFonts w:cs="Arial"/>
          <w:szCs w:val="24"/>
        </w:rPr>
      </w:pPr>
    </w:p>
    <w:p w:rsidR="00EF6C3B" w:rsidRPr="0062581A" w:rsidRDefault="00EF6C3B" w:rsidP="00B64650">
      <w:pPr>
        <w:pStyle w:val="Ttulo1"/>
        <w:rPr>
          <w:rFonts w:cs="Arial"/>
          <w:sz w:val="24"/>
          <w:szCs w:val="24"/>
        </w:rPr>
      </w:pPr>
      <w:bookmarkStart w:id="6" w:name="_Toc258825703"/>
      <w:bookmarkStart w:id="7" w:name="_Toc9007270"/>
      <w:r w:rsidRPr="0062581A">
        <w:rPr>
          <w:rFonts w:cs="Arial"/>
          <w:sz w:val="24"/>
          <w:szCs w:val="24"/>
        </w:rPr>
        <w:lastRenderedPageBreak/>
        <w:t>Simbología</w:t>
      </w:r>
      <w:bookmarkEnd w:id="6"/>
      <w:bookmarkEnd w:id="7"/>
    </w:p>
    <w:p w:rsidR="00EF6C3B" w:rsidRPr="0062581A" w:rsidRDefault="00EF6C3B" w:rsidP="00EF6C3B">
      <w:pPr>
        <w:rPr>
          <w:rFonts w:cs="Arial"/>
          <w:szCs w:val="24"/>
        </w:rPr>
      </w:pPr>
    </w:p>
    <w:p w:rsidR="00EF6C3B" w:rsidRPr="0062581A" w:rsidRDefault="00EF6C3B" w:rsidP="00EF6C3B">
      <w:pPr>
        <w:pStyle w:val="Ttulo2"/>
        <w:rPr>
          <w:rFonts w:cs="Arial"/>
          <w:sz w:val="24"/>
          <w:szCs w:val="24"/>
        </w:rPr>
      </w:pPr>
      <w:bookmarkStart w:id="8" w:name="_Toc258825704"/>
      <w:bookmarkStart w:id="9" w:name="_Toc9007271"/>
      <w:r w:rsidRPr="0062581A">
        <w:rPr>
          <w:rFonts w:cs="Arial"/>
          <w:sz w:val="24"/>
          <w:szCs w:val="24"/>
        </w:rPr>
        <w:t>Glosario de términos y abreviaturas</w:t>
      </w:r>
      <w:bookmarkEnd w:id="8"/>
      <w:bookmarkEnd w:id="9"/>
    </w:p>
    <w:p w:rsidR="003F2F17" w:rsidRPr="0062581A" w:rsidRDefault="00E07BB8" w:rsidP="003F2F17">
      <w:pPr>
        <w:rPr>
          <w:rFonts w:cs="Arial"/>
          <w:color w:val="0000FF"/>
          <w:szCs w:val="24"/>
        </w:rPr>
      </w:pPr>
      <w:r w:rsidRPr="0062581A">
        <w:rPr>
          <w:rFonts w:cs="Arial"/>
          <w:color w:val="0000FF"/>
          <w:szCs w:val="24"/>
        </w:rPr>
        <w:t xml:space="preserve">Incluir </w:t>
      </w:r>
      <w:r w:rsidR="00A647B5" w:rsidRPr="0062581A">
        <w:rPr>
          <w:rFonts w:cs="Arial"/>
          <w:color w:val="0000FF"/>
          <w:szCs w:val="24"/>
        </w:rPr>
        <w:t>los términos</w:t>
      </w:r>
      <w:r w:rsidRPr="0062581A">
        <w:rPr>
          <w:rFonts w:cs="Arial"/>
          <w:color w:val="0000FF"/>
          <w:szCs w:val="24"/>
        </w:rPr>
        <w:t xml:space="preserve"> y abreviatu</w:t>
      </w:r>
      <w:r w:rsidR="00A647B5" w:rsidRPr="0062581A">
        <w:rPr>
          <w:rFonts w:cs="Arial"/>
          <w:color w:val="0000FF"/>
          <w:szCs w:val="24"/>
        </w:rPr>
        <w:t>ras necesarias para la comprensión del documento.</w:t>
      </w:r>
    </w:p>
    <w:p w:rsidR="00E07BB8" w:rsidRPr="0062581A" w:rsidRDefault="00E07BB8" w:rsidP="003F2F17">
      <w:pPr>
        <w:rPr>
          <w:rFonts w:cs="Arial"/>
          <w:szCs w:val="24"/>
        </w:rPr>
      </w:pP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4"/>
        <w:gridCol w:w="6095"/>
      </w:tblGrid>
      <w:tr w:rsidR="003F2F17" w:rsidRPr="0062581A" w:rsidTr="00D00BE4">
        <w:tc>
          <w:tcPr>
            <w:tcW w:w="2564" w:type="dxa"/>
            <w:shd w:val="clear" w:color="auto" w:fill="D9D9D9"/>
            <w:vAlign w:val="center"/>
          </w:tcPr>
          <w:p w:rsidR="003F2F17" w:rsidRPr="0062581A" w:rsidRDefault="003F2F17" w:rsidP="003F2F17">
            <w:pPr>
              <w:spacing w:before="40" w:after="40"/>
              <w:jc w:val="center"/>
              <w:rPr>
                <w:rFonts w:cs="Arial"/>
                <w:b/>
                <w:iCs/>
                <w:szCs w:val="24"/>
              </w:rPr>
            </w:pPr>
            <w:r w:rsidRPr="0062581A">
              <w:rPr>
                <w:rFonts w:cs="Arial"/>
                <w:b/>
                <w:iCs/>
                <w:szCs w:val="24"/>
              </w:rPr>
              <w:t>Término/Abreviatura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3F2F17" w:rsidRPr="0062581A" w:rsidRDefault="003F2F17" w:rsidP="003F2F17">
            <w:pPr>
              <w:spacing w:before="40" w:after="40"/>
              <w:jc w:val="center"/>
              <w:rPr>
                <w:rFonts w:cs="Arial"/>
                <w:b/>
                <w:iCs/>
                <w:szCs w:val="24"/>
              </w:rPr>
            </w:pPr>
            <w:r w:rsidRPr="0062581A">
              <w:rPr>
                <w:rFonts w:cs="Arial"/>
                <w:b/>
                <w:iCs/>
                <w:szCs w:val="24"/>
              </w:rPr>
              <w:t>Significado</w:t>
            </w:r>
          </w:p>
        </w:tc>
      </w:tr>
      <w:tr w:rsidR="003F2F17" w:rsidRPr="0062581A" w:rsidTr="00D00BE4">
        <w:tc>
          <w:tcPr>
            <w:tcW w:w="2564" w:type="dxa"/>
            <w:vAlign w:val="center"/>
          </w:tcPr>
          <w:p w:rsidR="003F2F17" w:rsidRPr="0062581A" w:rsidRDefault="00BC5E42" w:rsidP="003F2F17">
            <w:pPr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BD</w:t>
            </w:r>
            <w:r w:rsidR="003F2F17" w:rsidRPr="0062581A">
              <w:rPr>
                <w:rFonts w:cs="Arial"/>
                <w:iCs/>
                <w:color w:val="0000FF"/>
                <w:szCs w:val="24"/>
              </w:rPr>
              <w:fldChar w:fldCharType="begin"/>
            </w:r>
            <w:r w:rsidR="003F2F17" w:rsidRPr="0062581A">
              <w:rPr>
                <w:rFonts w:cs="Arial"/>
                <w:color w:val="0000FF"/>
                <w:szCs w:val="24"/>
              </w:rPr>
              <w:instrText xml:space="preserve"> XE "</w:instrText>
            </w:r>
            <w:r w:rsidR="003F2F17" w:rsidRPr="0062581A">
              <w:rPr>
                <w:rFonts w:cs="Arial"/>
                <w:iCs/>
                <w:color w:val="0000FF"/>
                <w:szCs w:val="24"/>
              </w:rPr>
              <w:instrText>BDE</w:instrText>
            </w:r>
            <w:r w:rsidR="003F2F17" w:rsidRPr="0062581A">
              <w:rPr>
                <w:rFonts w:cs="Arial"/>
                <w:color w:val="0000FF"/>
                <w:szCs w:val="24"/>
              </w:rPr>
              <w:instrText xml:space="preserve">" </w:instrText>
            </w:r>
            <w:r w:rsidR="003F2F17" w:rsidRPr="0062581A">
              <w:rPr>
                <w:rFonts w:cs="Arial"/>
                <w:iCs/>
                <w:color w:val="0000FF"/>
                <w:szCs w:val="24"/>
              </w:rPr>
              <w:fldChar w:fldCharType="end"/>
            </w:r>
          </w:p>
        </w:tc>
        <w:tc>
          <w:tcPr>
            <w:tcW w:w="6095" w:type="dxa"/>
            <w:vAlign w:val="center"/>
          </w:tcPr>
          <w:p w:rsidR="003F2F17" w:rsidRPr="0062581A" w:rsidRDefault="00BC5E42" w:rsidP="003F2F17">
            <w:pPr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Base de Datos</w:t>
            </w:r>
            <w:r w:rsidR="00E812A9">
              <w:rPr>
                <w:rFonts w:cs="Arial"/>
                <w:iCs/>
                <w:color w:val="0000FF"/>
                <w:szCs w:val="24"/>
              </w:rPr>
              <w:t>.</w:t>
            </w:r>
            <w:r w:rsidR="003F2F17" w:rsidRPr="0062581A">
              <w:rPr>
                <w:rFonts w:cs="Arial"/>
                <w:iCs/>
                <w:color w:val="0000FF"/>
                <w:szCs w:val="24"/>
              </w:rPr>
              <w:fldChar w:fldCharType="begin"/>
            </w:r>
            <w:r w:rsidR="003F2F17" w:rsidRPr="0062581A">
              <w:rPr>
                <w:rFonts w:cs="Arial"/>
                <w:color w:val="0000FF"/>
                <w:szCs w:val="24"/>
              </w:rPr>
              <w:instrText xml:space="preserve"> XE "</w:instrText>
            </w:r>
            <w:r w:rsidR="003F2F17" w:rsidRPr="0062581A">
              <w:rPr>
                <w:rFonts w:cs="Arial"/>
                <w:iCs/>
                <w:color w:val="0000FF"/>
                <w:szCs w:val="24"/>
              </w:rPr>
              <w:instrText>Base de Datos de Explotación</w:instrText>
            </w:r>
            <w:r w:rsidR="003F2F17" w:rsidRPr="0062581A">
              <w:rPr>
                <w:rFonts w:cs="Arial"/>
                <w:color w:val="0000FF"/>
                <w:szCs w:val="24"/>
              </w:rPr>
              <w:instrText xml:space="preserve">" </w:instrText>
            </w:r>
            <w:r w:rsidR="003F2F17" w:rsidRPr="0062581A">
              <w:rPr>
                <w:rFonts w:cs="Arial"/>
                <w:iCs/>
                <w:color w:val="0000FF"/>
                <w:szCs w:val="24"/>
              </w:rPr>
              <w:fldChar w:fldCharType="end"/>
            </w:r>
          </w:p>
        </w:tc>
      </w:tr>
      <w:tr w:rsidR="003F2F17" w:rsidRPr="0062581A" w:rsidTr="00D00BE4">
        <w:tc>
          <w:tcPr>
            <w:tcW w:w="2564" w:type="dxa"/>
            <w:vAlign w:val="center"/>
          </w:tcPr>
          <w:p w:rsidR="003F2F17" w:rsidRPr="0062581A" w:rsidRDefault="003F2F17" w:rsidP="00BC5E42">
            <w:pPr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S</w:t>
            </w:r>
            <w:r w:rsidR="00BC5E42" w:rsidRPr="0062581A">
              <w:rPr>
                <w:rFonts w:cs="Arial"/>
                <w:iCs/>
                <w:color w:val="0000FF"/>
                <w:szCs w:val="24"/>
              </w:rPr>
              <w:t>I</w:t>
            </w:r>
          </w:p>
        </w:tc>
        <w:tc>
          <w:tcPr>
            <w:tcW w:w="6095" w:type="dxa"/>
            <w:vAlign w:val="center"/>
          </w:tcPr>
          <w:p w:rsidR="003F2F17" w:rsidRPr="0062581A" w:rsidRDefault="003F2F17" w:rsidP="00BC5E42">
            <w:pPr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Sistema </w:t>
            </w:r>
            <w:r w:rsidR="00BC5E42" w:rsidRPr="0062581A">
              <w:rPr>
                <w:rFonts w:cs="Arial"/>
                <w:color w:val="0000FF"/>
                <w:szCs w:val="24"/>
              </w:rPr>
              <w:t>de Información</w:t>
            </w:r>
            <w:r w:rsidR="00E812A9">
              <w:rPr>
                <w:rFonts w:cs="Arial"/>
                <w:color w:val="0000FF"/>
                <w:szCs w:val="24"/>
              </w:rPr>
              <w:t>.</w:t>
            </w:r>
            <w:r w:rsidRPr="0062581A">
              <w:rPr>
                <w:rFonts w:cs="Arial"/>
                <w:color w:val="0000FF"/>
                <w:szCs w:val="24"/>
              </w:rPr>
              <w:fldChar w:fldCharType="begin"/>
            </w:r>
            <w:r w:rsidRPr="0062581A">
              <w:rPr>
                <w:rFonts w:cs="Arial"/>
                <w:color w:val="0000FF"/>
                <w:szCs w:val="24"/>
              </w:rPr>
              <w:instrText xml:space="preserve"> XE "Sistema Sanitario Público de Andalucía" </w:instrText>
            </w:r>
            <w:r w:rsidRPr="0062581A">
              <w:rPr>
                <w:rFonts w:cs="Arial"/>
                <w:color w:val="0000FF"/>
                <w:szCs w:val="24"/>
              </w:rPr>
              <w:fldChar w:fldCharType="end"/>
            </w:r>
          </w:p>
        </w:tc>
      </w:tr>
      <w:tr w:rsidR="00197520" w:rsidRPr="0062581A" w:rsidTr="00D00BE4">
        <w:tc>
          <w:tcPr>
            <w:tcW w:w="2564" w:type="dxa"/>
            <w:vAlign w:val="center"/>
          </w:tcPr>
          <w:p w:rsidR="00197520" w:rsidRPr="0062581A" w:rsidRDefault="00AB0484" w:rsidP="003F2F17">
            <w:pPr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Ej</w:t>
            </w:r>
          </w:p>
        </w:tc>
        <w:tc>
          <w:tcPr>
            <w:tcW w:w="6095" w:type="dxa"/>
            <w:vAlign w:val="center"/>
          </w:tcPr>
          <w:p w:rsidR="00197520" w:rsidRPr="0062581A" w:rsidRDefault="00AB0484" w:rsidP="003F2F17">
            <w:pPr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Ejemplo</w:t>
            </w:r>
            <w:r w:rsidR="00E812A9">
              <w:rPr>
                <w:rFonts w:cs="Arial"/>
                <w:iCs/>
                <w:color w:val="0000FF"/>
                <w:szCs w:val="24"/>
              </w:rPr>
              <w:t>.</w:t>
            </w:r>
          </w:p>
        </w:tc>
      </w:tr>
      <w:tr w:rsidR="00441993" w:rsidRPr="0062581A" w:rsidTr="00D00BE4">
        <w:tc>
          <w:tcPr>
            <w:tcW w:w="2564" w:type="dxa"/>
            <w:vAlign w:val="center"/>
          </w:tcPr>
          <w:p w:rsidR="00441993" w:rsidRPr="0062581A" w:rsidRDefault="00441993" w:rsidP="003F2F17">
            <w:pPr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etc.</w:t>
            </w:r>
          </w:p>
        </w:tc>
        <w:tc>
          <w:tcPr>
            <w:tcW w:w="6095" w:type="dxa"/>
            <w:vAlign w:val="center"/>
          </w:tcPr>
          <w:p w:rsidR="00441993" w:rsidRPr="0062581A" w:rsidRDefault="00441993" w:rsidP="003F2F17">
            <w:pPr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Etcétera</w:t>
            </w:r>
            <w:r w:rsidR="00E812A9">
              <w:rPr>
                <w:rFonts w:cs="Arial"/>
                <w:iCs/>
                <w:color w:val="0000FF"/>
                <w:szCs w:val="24"/>
              </w:rPr>
              <w:t>.</w:t>
            </w:r>
            <w:r>
              <w:rPr>
                <w:rFonts w:cs="Arial"/>
                <w:iCs/>
                <w:color w:val="0000FF"/>
                <w:szCs w:val="24"/>
              </w:rPr>
              <w:t xml:space="preserve"> </w:t>
            </w:r>
          </w:p>
        </w:tc>
      </w:tr>
    </w:tbl>
    <w:p w:rsidR="00D00BE4" w:rsidRDefault="00D00BE4" w:rsidP="00197520">
      <w:pPr>
        <w:pStyle w:val="Descripcin"/>
        <w:jc w:val="center"/>
        <w:rPr>
          <w:rFonts w:cs="Arial"/>
          <w:sz w:val="24"/>
          <w:szCs w:val="24"/>
        </w:rPr>
      </w:pPr>
      <w:bookmarkStart w:id="10" w:name="_Toc221078341"/>
    </w:p>
    <w:p w:rsidR="00224EF6" w:rsidRPr="0062581A" w:rsidRDefault="003F2F17" w:rsidP="00197520">
      <w:pPr>
        <w:pStyle w:val="Descripcin"/>
        <w:jc w:val="center"/>
        <w:rPr>
          <w:rFonts w:cs="Arial"/>
          <w:sz w:val="24"/>
          <w:szCs w:val="24"/>
        </w:rPr>
      </w:pPr>
      <w:r w:rsidRPr="0062581A">
        <w:rPr>
          <w:rFonts w:cs="Arial"/>
          <w:sz w:val="24"/>
          <w:szCs w:val="24"/>
        </w:rPr>
        <w:t xml:space="preserve">Tabla </w:t>
      </w:r>
      <w:r w:rsidRPr="0062581A">
        <w:rPr>
          <w:rFonts w:cs="Arial"/>
          <w:sz w:val="24"/>
          <w:szCs w:val="24"/>
        </w:rPr>
        <w:fldChar w:fldCharType="begin"/>
      </w:r>
      <w:r w:rsidRPr="0062581A">
        <w:rPr>
          <w:rFonts w:cs="Arial"/>
          <w:sz w:val="24"/>
          <w:szCs w:val="24"/>
        </w:rPr>
        <w:instrText xml:space="preserve"> SEQ Tabla \* ARABIC </w:instrText>
      </w:r>
      <w:r w:rsidRPr="0062581A">
        <w:rPr>
          <w:rFonts w:cs="Arial"/>
          <w:sz w:val="24"/>
          <w:szCs w:val="24"/>
        </w:rPr>
        <w:fldChar w:fldCharType="separate"/>
      </w:r>
      <w:r w:rsidR="00525242">
        <w:rPr>
          <w:rFonts w:cs="Arial"/>
          <w:noProof/>
          <w:sz w:val="24"/>
          <w:szCs w:val="24"/>
        </w:rPr>
        <w:t>1</w:t>
      </w:r>
      <w:r w:rsidRPr="0062581A">
        <w:rPr>
          <w:rFonts w:cs="Arial"/>
          <w:sz w:val="24"/>
          <w:szCs w:val="24"/>
        </w:rPr>
        <w:fldChar w:fldCharType="end"/>
      </w:r>
      <w:r w:rsidRPr="0062581A">
        <w:rPr>
          <w:rFonts w:cs="Arial"/>
          <w:sz w:val="24"/>
          <w:szCs w:val="24"/>
        </w:rPr>
        <w:t>: Glosario de términos y abreviaturas</w:t>
      </w:r>
      <w:bookmarkEnd w:id="10"/>
    </w:p>
    <w:p w:rsidR="00197520" w:rsidRPr="0062581A" w:rsidRDefault="00197520" w:rsidP="00197520">
      <w:pPr>
        <w:rPr>
          <w:rFonts w:cs="Arial"/>
          <w:szCs w:val="24"/>
        </w:rPr>
      </w:pPr>
    </w:p>
    <w:p w:rsidR="00224EF6" w:rsidRPr="0062581A" w:rsidRDefault="00224EF6" w:rsidP="00224EF6">
      <w:pPr>
        <w:pStyle w:val="Ttulo2"/>
        <w:rPr>
          <w:rFonts w:cs="Arial"/>
          <w:sz w:val="24"/>
          <w:szCs w:val="24"/>
        </w:rPr>
      </w:pPr>
      <w:bookmarkStart w:id="11" w:name="_Toc258825705"/>
      <w:bookmarkStart w:id="12" w:name="_Toc9007272"/>
      <w:r w:rsidRPr="0062581A">
        <w:rPr>
          <w:rFonts w:cs="Arial"/>
          <w:sz w:val="24"/>
          <w:szCs w:val="24"/>
        </w:rPr>
        <w:t>Formato de los datos</w:t>
      </w:r>
      <w:bookmarkEnd w:id="11"/>
      <w:bookmarkEnd w:id="12"/>
    </w:p>
    <w:p w:rsidR="00224EF6" w:rsidRPr="0062581A" w:rsidRDefault="00072C77" w:rsidP="00197520">
      <w:pPr>
        <w:keepNext/>
        <w:keepLines/>
        <w:rPr>
          <w:rFonts w:cs="Arial"/>
          <w:iCs/>
          <w:color w:val="0000FF"/>
          <w:szCs w:val="24"/>
        </w:rPr>
      </w:pPr>
      <w:r w:rsidRPr="0062581A">
        <w:rPr>
          <w:rFonts w:cs="Arial"/>
          <w:iCs/>
          <w:color w:val="0000FF"/>
          <w:szCs w:val="24"/>
        </w:rPr>
        <w:t>Definir los tipos de datos utilizados.</w:t>
      </w:r>
    </w:p>
    <w:p w:rsidR="00072C77" w:rsidRPr="0062581A" w:rsidRDefault="00072C77" w:rsidP="00197520">
      <w:pPr>
        <w:keepNext/>
        <w:keepLines/>
        <w:rPr>
          <w:rFonts w:cs="Arial"/>
          <w:iCs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5"/>
        <w:gridCol w:w="6706"/>
      </w:tblGrid>
      <w:tr w:rsidR="00DA3EE5" w:rsidRPr="0062581A" w:rsidTr="001D68C6">
        <w:tc>
          <w:tcPr>
            <w:tcW w:w="1925" w:type="dxa"/>
            <w:shd w:val="clear" w:color="auto" w:fill="D9D9D9"/>
            <w:vAlign w:val="center"/>
          </w:tcPr>
          <w:p w:rsidR="00224EF6" w:rsidRPr="0062581A" w:rsidRDefault="00224EF6" w:rsidP="00197520">
            <w:pPr>
              <w:keepNext/>
              <w:keepLines/>
              <w:spacing w:before="40" w:after="40"/>
              <w:jc w:val="center"/>
              <w:rPr>
                <w:rFonts w:cs="Arial"/>
                <w:b/>
                <w:iCs/>
                <w:szCs w:val="24"/>
              </w:rPr>
            </w:pPr>
            <w:r w:rsidRPr="0062581A">
              <w:rPr>
                <w:rFonts w:cs="Arial"/>
                <w:b/>
                <w:iCs/>
                <w:szCs w:val="24"/>
              </w:rPr>
              <w:t>Abreviatura</w:t>
            </w:r>
          </w:p>
        </w:tc>
        <w:tc>
          <w:tcPr>
            <w:tcW w:w="6706" w:type="dxa"/>
            <w:shd w:val="clear" w:color="auto" w:fill="D9D9D9"/>
            <w:vAlign w:val="center"/>
          </w:tcPr>
          <w:p w:rsidR="00224EF6" w:rsidRPr="0062581A" w:rsidRDefault="00224EF6" w:rsidP="00197520">
            <w:pPr>
              <w:keepNext/>
              <w:keepLines/>
              <w:spacing w:before="40" w:after="40"/>
              <w:jc w:val="center"/>
              <w:rPr>
                <w:rFonts w:cs="Arial"/>
                <w:b/>
                <w:iCs/>
                <w:szCs w:val="24"/>
              </w:rPr>
            </w:pPr>
            <w:r w:rsidRPr="0062581A">
              <w:rPr>
                <w:rFonts w:cs="Arial"/>
                <w:b/>
                <w:iCs/>
                <w:szCs w:val="24"/>
              </w:rPr>
              <w:t>Significado</w:t>
            </w:r>
          </w:p>
        </w:tc>
      </w:tr>
      <w:tr w:rsidR="00DA3EE5" w:rsidRPr="0062581A" w:rsidTr="001D68C6">
        <w:tc>
          <w:tcPr>
            <w:tcW w:w="1925" w:type="dxa"/>
            <w:vAlign w:val="center"/>
          </w:tcPr>
          <w:p w:rsidR="00224EF6" w:rsidRPr="0062581A" w:rsidRDefault="00BA4652" w:rsidP="00197520">
            <w:pPr>
              <w:keepNext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Char</w:t>
            </w:r>
          </w:p>
        </w:tc>
        <w:tc>
          <w:tcPr>
            <w:tcW w:w="6706" w:type="dxa"/>
            <w:vAlign w:val="center"/>
          </w:tcPr>
          <w:p w:rsidR="00224EF6" w:rsidRPr="0062581A" w:rsidRDefault="00BA4652" w:rsidP="00197520">
            <w:pPr>
              <w:keepNext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Dato tipo carácter.</w:t>
            </w:r>
          </w:p>
        </w:tc>
      </w:tr>
      <w:tr w:rsidR="00BA4652" w:rsidRPr="0062581A" w:rsidTr="001D68C6">
        <w:tc>
          <w:tcPr>
            <w:tcW w:w="1925" w:type="dxa"/>
            <w:vAlign w:val="center"/>
          </w:tcPr>
          <w:p w:rsidR="00BA4652" w:rsidRPr="0062581A" w:rsidRDefault="00BA4652" w:rsidP="00197520">
            <w:pPr>
              <w:keepNext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Varchar</w:t>
            </w:r>
          </w:p>
        </w:tc>
        <w:tc>
          <w:tcPr>
            <w:tcW w:w="6706" w:type="dxa"/>
            <w:vAlign w:val="center"/>
          </w:tcPr>
          <w:p w:rsidR="00BA4652" w:rsidRPr="0062581A" w:rsidRDefault="00BA4652" w:rsidP="00197520">
            <w:pPr>
              <w:keepNext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Dato tipo carácter y numérico.</w:t>
            </w:r>
          </w:p>
        </w:tc>
      </w:tr>
      <w:tr w:rsidR="00DA3EE5" w:rsidRPr="0062581A" w:rsidTr="001D68C6">
        <w:tc>
          <w:tcPr>
            <w:tcW w:w="1925" w:type="dxa"/>
            <w:vAlign w:val="center"/>
          </w:tcPr>
          <w:p w:rsidR="00224EF6" w:rsidRPr="0062581A" w:rsidRDefault="00AB0484" w:rsidP="00197520">
            <w:pPr>
              <w:keepNext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Int</w:t>
            </w:r>
          </w:p>
        </w:tc>
        <w:tc>
          <w:tcPr>
            <w:tcW w:w="6706" w:type="dxa"/>
            <w:vAlign w:val="center"/>
          </w:tcPr>
          <w:p w:rsidR="00224EF6" w:rsidRPr="0062581A" w:rsidRDefault="00224EF6" w:rsidP="00197520">
            <w:pPr>
              <w:keepNext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Dato numérico</w:t>
            </w:r>
          </w:p>
        </w:tc>
      </w:tr>
      <w:tr w:rsidR="00DA3EE5" w:rsidRPr="0062581A" w:rsidTr="001D68C6">
        <w:tc>
          <w:tcPr>
            <w:tcW w:w="1925" w:type="dxa"/>
            <w:vAlign w:val="center"/>
          </w:tcPr>
          <w:p w:rsidR="00224EF6" w:rsidRPr="0062581A" w:rsidRDefault="00BA4652" w:rsidP="00197520">
            <w:pPr>
              <w:keepNext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Date (</w:t>
            </w:r>
            <w:r w:rsidR="001D68C6" w:rsidRPr="0062581A">
              <w:rPr>
                <w:rFonts w:cs="Arial"/>
                <w:iCs/>
                <w:color w:val="0000FF"/>
                <w:szCs w:val="24"/>
              </w:rPr>
              <w:t>)</w:t>
            </w:r>
          </w:p>
        </w:tc>
        <w:tc>
          <w:tcPr>
            <w:tcW w:w="6706" w:type="dxa"/>
            <w:vAlign w:val="center"/>
          </w:tcPr>
          <w:p w:rsidR="00224EF6" w:rsidRPr="0062581A" w:rsidRDefault="00224EF6" w:rsidP="00197520">
            <w:pPr>
              <w:keepNext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Dato tipo fecha</w:t>
            </w:r>
          </w:p>
        </w:tc>
      </w:tr>
      <w:tr w:rsidR="00DA3EE5" w:rsidRPr="0062581A" w:rsidTr="001D68C6">
        <w:tc>
          <w:tcPr>
            <w:tcW w:w="1925" w:type="dxa"/>
            <w:vAlign w:val="center"/>
          </w:tcPr>
          <w:p w:rsidR="00224EF6" w:rsidRPr="0062581A" w:rsidRDefault="001D68C6" w:rsidP="00197520">
            <w:pPr>
              <w:keepNext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Date</w:t>
            </w:r>
          </w:p>
        </w:tc>
        <w:tc>
          <w:tcPr>
            <w:tcW w:w="6706" w:type="dxa"/>
            <w:vAlign w:val="center"/>
          </w:tcPr>
          <w:p w:rsidR="00224EF6" w:rsidRPr="0062581A" w:rsidRDefault="00224EF6" w:rsidP="00197520">
            <w:pPr>
              <w:keepNext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Fecha expresada en días, meses y años</w:t>
            </w:r>
          </w:p>
        </w:tc>
      </w:tr>
      <w:tr w:rsidR="00DA3EE5" w:rsidRPr="0062581A" w:rsidTr="001D68C6">
        <w:tc>
          <w:tcPr>
            <w:tcW w:w="1925" w:type="dxa"/>
            <w:vAlign w:val="center"/>
          </w:tcPr>
          <w:p w:rsidR="00224EF6" w:rsidRPr="0062581A" w:rsidRDefault="00AB0484" w:rsidP="00197520">
            <w:pPr>
              <w:keepNext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DateTime</w:t>
            </w:r>
          </w:p>
        </w:tc>
        <w:tc>
          <w:tcPr>
            <w:tcW w:w="6706" w:type="dxa"/>
            <w:vAlign w:val="center"/>
          </w:tcPr>
          <w:p w:rsidR="00224EF6" w:rsidRPr="0062581A" w:rsidRDefault="00224EF6" w:rsidP="00197520">
            <w:pPr>
              <w:keepNext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Fecha expresada en días, meses, años, horas, minutos y segundos</w:t>
            </w:r>
          </w:p>
        </w:tc>
      </w:tr>
      <w:tr w:rsidR="00BA4652" w:rsidRPr="0062581A" w:rsidTr="001D68C6">
        <w:tc>
          <w:tcPr>
            <w:tcW w:w="1925" w:type="dxa"/>
            <w:vAlign w:val="center"/>
          </w:tcPr>
          <w:p w:rsidR="00BA4652" w:rsidRPr="0062581A" w:rsidRDefault="00BA4652" w:rsidP="00197520">
            <w:pPr>
              <w:keepNext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Boolean</w:t>
            </w:r>
          </w:p>
        </w:tc>
        <w:tc>
          <w:tcPr>
            <w:tcW w:w="6706" w:type="dxa"/>
            <w:vAlign w:val="center"/>
          </w:tcPr>
          <w:p w:rsidR="00BA4652" w:rsidRPr="0062581A" w:rsidRDefault="00861980" w:rsidP="00197520">
            <w:pPr>
              <w:keepNext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 w:rsidRPr="0062581A">
              <w:rPr>
                <w:rFonts w:cs="Arial"/>
                <w:iCs/>
                <w:color w:val="0000FF"/>
                <w:szCs w:val="24"/>
              </w:rPr>
              <w:t>Dato expresado en activo o en inactivo.</w:t>
            </w:r>
          </w:p>
        </w:tc>
      </w:tr>
    </w:tbl>
    <w:p w:rsidR="00DD6DAD" w:rsidRPr="0062581A" w:rsidRDefault="00197520" w:rsidP="0022293D">
      <w:pPr>
        <w:pStyle w:val="Descripcin"/>
        <w:keepNext/>
        <w:keepLines/>
        <w:jc w:val="center"/>
        <w:rPr>
          <w:rFonts w:cs="Arial"/>
          <w:iCs/>
          <w:sz w:val="24"/>
          <w:szCs w:val="24"/>
        </w:rPr>
      </w:pPr>
      <w:bookmarkStart w:id="13" w:name="_Toc221078342"/>
      <w:r w:rsidRPr="0062581A">
        <w:rPr>
          <w:rFonts w:cs="Arial"/>
          <w:sz w:val="24"/>
          <w:szCs w:val="24"/>
        </w:rPr>
        <w:t xml:space="preserve">Tabla </w:t>
      </w:r>
      <w:r w:rsidRPr="0062581A">
        <w:rPr>
          <w:rFonts w:cs="Arial"/>
          <w:sz w:val="24"/>
          <w:szCs w:val="24"/>
        </w:rPr>
        <w:fldChar w:fldCharType="begin"/>
      </w:r>
      <w:r w:rsidRPr="0062581A">
        <w:rPr>
          <w:rFonts w:cs="Arial"/>
          <w:sz w:val="24"/>
          <w:szCs w:val="24"/>
        </w:rPr>
        <w:instrText xml:space="preserve"> SEQ Tabla \* ARABIC </w:instrText>
      </w:r>
      <w:r w:rsidRPr="0062581A">
        <w:rPr>
          <w:rFonts w:cs="Arial"/>
          <w:sz w:val="24"/>
          <w:szCs w:val="24"/>
        </w:rPr>
        <w:fldChar w:fldCharType="separate"/>
      </w:r>
      <w:r w:rsidR="00525242">
        <w:rPr>
          <w:rFonts w:cs="Arial"/>
          <w:noProof/>
          <w:sz w:val="24"/>
          <w:szCs w:val="24"/>
        </w:rPr>
        <w:t>2</w:t>
      </w:r>
      <w:r w:rsidRPr="0062581A">
        <w:rPr>
          <w:rFonts w:cs="Arial"/>
          <w:sz w:val="24"/>
          <w:szCs w:val="24"/>
        </w:rPr>
        <w:fldChar w:fldCharType="end"/>
      </w:r>
      <w:r w:rsidRPr="0062581A">
        <w:rPr>
          <w:rFonts w:cs="Arial"/>
          <w:sz w:val="24"/>
          <w:szCs w:val="24"/>
        </w:rPr>
        <w:t>: Tabla de formato de los datos</w:t>
      </w:r>
      <w:bookmarkEnd w:id="13"/>
    </w:p>
    <w:p w:rsidR="003E0111" w:rsidRPr="0062581A" w:rsidRDefault="003E0111" w:rsidP="00224EF6">
      <w:pPr>
        <w:rPr>
          <w:rFonts w:cs="Arial"/>
          <w:iCs/>
          <w:szCs w:val="24"/>
        </w:rPr>
      </w:pPr>
    </w:p>
    <w:p w:rsidR="003E0111" w:rsidRPr="0062581A" w:rsidRDefault="003E0111" w:rsidP="00224EF6">
      <w:pPr>
        <w:rPr>
          <w:rFonts w:cs="Arial"/>
          <w:iCs/>
          <w:szCs w:val="24"/>
        </w:rPr>
      </w:pPr>
    </w:p>
    <w:p w:rsidR="00250FCF" w:rsidRPr="0062581A" w:rsidRDefault="00250FCF" w:rsidP="00250FCF">
      <w:pPr>
        <w:pStyle w:val="Ttulo1"/>
        <w:rPr>
          <w:rFonts w:cs="Arial"/>
          <w:sz w:val="24"/>
          <w:szCs w:val="24"/>
        </w:rPr>
      </w:pPr>
      <w:bookmarkStart w:id="14" w:name="_Toc258825706"/>
      <w:bookmarkStart w:id="15" w:name="_Toc9007273"/>
      <w:r w:rsidRPr="0062581A">
        <w:rPr>
          <w:rFonts w:cs="Arial"/>
          <w:sz w:val="24"/>
          <w:szCs w:val="24"/>
        </w:rPr>
        <w:lastRenderedPageBreak/>
        <w:t xml:space="preserve">Diagrama </w:t>
      </w:r>
      <w:r w:rsidR="00284493" w:rsidRPr="0062581A">
        <w:rPr>
          <w:rFonts w:cs="Arial"/>
          <w:sz w:val="24"/>
          <w:szCs w:val="24"/>
        </w:rPr>
        <w:t>Entidad-Relación</w:t>
      </w:r>
      <w:bookmarkEnd w:id="14"/>
      <w:bookmarkEnd w:id="15"/>
    </w:p>
    <w:p w:rsidR="00AD7102" w:rsidRDefault="00FE28F4" w:rsidP="00284493">
      <w:pPr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inline distT="0" distB="0" distL="0" distR="0">
            <wp:extent cx="5555615" cy="3540125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FE28F4" w:rsidRDefault="00FE28F4" w:rsidP="00FE28F4">
      <w:pPr>
        <w:rPr>
          <w:rFonts w:cs="Arial"/>
          <w:b/>
          <w:szCs w:val="24"/>
        </w:rPr>
      </w:pPr>
    </w:p>
    <w:p w:rsidR="00FE28F4" w:rsidRPr="00FE28F4" w:rsidRDefault="00FE28F4" w:rsidP="00FE28F4">
      <w:pPr>
        <w:rPr>
          <w:rFonts w:cs="Arial"/>
          <w:szCs w:val="24"/>
        </w:rPr>
        <w:sectPr w:rsidR="00FE28F4" w:rsidRPr="00FE28F4" w:rsidSect="00D60072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</w:p>
    <w:p w:rsidR="00EF6C3B" w:rsidRPr="0062581A" w:rsidRDefault="00DD6DAD" w:rsidP="00B64650">
      <w:pPr>
        <w:pStyle w:val="Ttulo1"/>
        <w:rPr>
          <w:rFonts w:cs="Arial"/>
          <w:sz w:val="24"/>
          <w:szCs w:val="24"/>
        </w:rPr>
      </w:pPr>
      <w:bookmarkStart w:id="17" w:name="_Toc258825707"/>
      <w:bookmarkStart w:id="18" w:name="_Toc9007274"/>
      <w:r w:rsidRPr="0062581A">
        <w:rPr>
          <w:rFonts w:cs="Arial"/>
          <w:sz w:val="24"/>
          <w:szCs w:val="24"/>
        </w:rPr>
        <w:lastRenderedPageBreak/>
        <w:t>Diccionario de datos</w:t>
      </w:r>
      <w:bookmarkEnd w:id="17"/>
      <w:bookmarkEnd w:id="18"/>
    </w:p>
    <w:p w:rsidR="00DD6DAD" w:rsidRPr="0062581A" w:rsidRDefault="00DD6DAD" w:rsidP="00DD6DAD">
      <w:pPr>
        <w:rPr>
          <w:rFonts w:cs="Arial"/>
          <w:szCs w:val="24"/>
        </w:rPr>
      </w:pPr>
    </w:p>
    <w:p w:rsidR="00636845" w:rsidRPr="0062581A" w:rsidRDefault="00636845" w:rsidP="00636845">
      <w:pPr>
        <w:pStyle w:val="Ttulo2"/>
        <w:rPr>
          <w:rFonts w:cs="Arial"/>
          <w:sz w:val="24"/>
          <w:szCs w:val="24"/>
        </w:rPr>
      </w:pPr>
      <w:bookmarkStart w:id="19" w:name="_Toc258825708"/>
      <w:bookmarkStart w:id="20" w:name="_Toc9007275"/>
      <w:r w:rsidRPr="0062581A">
        <w:rPr>
          <w:rFonts w:cs="Arial"/>
          <w:sz w:val="24"/>
          <w:szCs w:val="24"/>
        </w:rPr>
        <w:t xml:space="preserve">Base de datos </w:t>
      </w:r>
      <w:bookmarkEnd w:id="19"/>
      <w:bookmarkEnd w:id="20"/>
      <w:r w:rsidR="00186AE5" w:rsidRPr="0062581A">
        <w:rPr>
          <w:rFonts w:cs="Arial"/>
          <w:sz w:val="24"/>
          <w:szCs w:val="24"/>
        </w:rPr>
        <w:t>proyecto individual.</w:t>
      </w:r>
    </w:p>
    <w:p w:rsidR="00E42406" w:rsidRDefault="006D6B2C" w:rsidP="00E42406">
      <w:pPr>
        <w:rPr>
          <w:rFonts w:cs="Arial"/>
          <w:color w:val="0000FF"/>
          <w:szCs w:val="24"/>
        </w:rPr>
      </w:pPr>
      <w:r w:rsidRPr="0062581A">
        <w:rPr>
          <w:rFonts w:cs="Arial"/>
          <w:color w:val="0000FF"/>
          <w:szCs w:val="24"/>
        </w:rPr>
        <w:t>La B</w:t>
      </w:r>
      <w:r w:rsidR="00441993">
        <w:rPr>
          <w:rFonts w:cs="Arial"/>
          <w:color w:val="0000FF"/>
          <w:szCs w:val="24"/>
        </w:rPr>
        <w:t>D</w:t>
      </w:r>
      <w:r w:rsidRPr="0062581A">
        <w:rPr>
          <w:rFonts w:cs="Arial"/>
          <w:color w:val="0000FF"/>
          <w:szCs w:val="24"/>
        </w:rPr>
        <w:t xml:space="preserve"> del proyecto individual </w:t>
      </w:r>
      <w:r w:rsidR="0062581A" w:rsidRPr="0062581A">
        <w:rPr>
          <w:rFonts w:cs="Arial"/>
          <w:color w:val="0000FF"/>
          <w:szCs w:val="24"/>
        </w:rPr>
        <w:t xml:space="preserve">tiene un total de </w:t>
      </w:r>
      <w:r w:rsidR="00CB2F42">
        <w:rPr>
          <w:rFonts w:cs="Arial"/>
          <w:color w:val="0000FF"/>
          <w:szCs w:val="24"/>
        </w:rPr>
        <w:t>8</w:t>
      </w:r>
      <w:r w:rsidR="0062581A" w:rsidRPr="0062581A">
        <w:rPr>
          <w:rFonts w:cs="Arial"/>
          <w:color w:val="0000FF"/>
          <w:szCs w:val="24"/>
        </w:rPr>
        <w:t xml:space="preserve"> </w:t>
      </w:r>
      <w:r w:rsidR="00D00BE4">
        <w:rPr>
          <w:rFonts w:cs="Arial"/>
          <w:color w:val="0000FF"/>
          <w:szCs w:val="24"/>
        </w:rPr>
        <w:t>entidades</w:t>
      </w:r>
      <w:r w:rsidR="0062581A" w:rsidRPr="0062581A">
        <w:rPr>
          <w:rFonts w:cs="Arial"/>
          <w:color w:val="0000FF"/>
          <w:szCs w:val="24"/>
        </w:rPr>
        <w:t xml:space="preserve"> con </w:t>
      </w:r>
      <w:r w:rsidR="00D00BE4" w:rsidRPr="0062581A">
        <w:rPr>
          <w:rFonts w:cs="Arial"/>
          <w:color w:val="0000FF"/>
          <w:szCs w:val="24"/>
        </w:rPr>
        <w:t xml:space="preserve">unas </w:t>
      </w:r>
      <w:r w:rsidR="009F55D3">
        <w:rPr>
          <w:rFonts w:cs="Arial"/>
          <w:color w:val="0000FF"/>
          <w:szCs w:val="24"/>
        </w:rPr>
        <w:t>6</w:t>
      </w:r>
      <w:r w:rsidR="00D00BE4" w:rsidRPr="0062581A">
        <w:rPr>
          <w:rFonts w:cs="Arial"/>
          <w:color w:val="0000FF"/>
          <w:szCs w:val="24"/>
        </w:rPr>
        <w:t xml:space="preserve"> relaciones variadas</w:t>
      </w:r>
      <w:r w:rsidR="00D00BE4">
        <w:rPr>
          <w:rFonts w:cs="Arial"/>
          <w:color w:val="0000FF"/>
          <w:szCs w:val="24"/>
        </w:rPr>
        <w:t>,</w:t>
      </w:r>
      <w:r w:rsidR="0062581A" w:rsidRPr="0062581A">
        <w:rPr>
          <w:rFonts w:cs="Arial"/>
          <w:color w:val="0000FF"/>
          <w:szCs w:val="24"/>
        </w:rPr>
        <w:t xml:space="preserve"> que en algunos casos son identificadas o no identificadas, cada una de las </w:t>
      </w:r>
      <w:r w:rsidR="00D00BE4">
        <w:rPr>
          <w:rFonts w:cs="Arial"/>
          <w:color w:val="0000FF"/>
          <w:szCs w:val="24"/>
        </w:rPr>
        <w:t>entidades</w:t>
      </w:r>
      <w:r w:rsidR="0062581A" w:rsidRPr="0062581A">
        <w:rPr>
          <w:rFonts w:cs="Arial"/>
          <w:color w:val="0000FF"/>
          <w:szCs w:val="24"/>
        </w:rPr>
        <w:t xml:space="preserve"> posee unos atributos característicos para su buen uso </w:t>
      </w:r>
      <w:r w:rsidR="00D00BE4">
        <w:rPr>
          <w:rFonts w:cs="Arial"/>
          <w:color w:val="0000FF"/>
          <w:szCs w:val="24"/>
        </w:rPr>
        <w:t>y comportamiento de la B</w:t>
      </w:r>
      <w:r w:rsidR="00441993">
        <w:rPr>
          <w:rFonts w:cs="Arial"/>
          <w:color w:val="0000FF"/>
          <w:szCs w:val="24"/>
        </w:rPr>
        <w:t>D</w:t>
      </w:r>
      <w:r w:rsidR="00D00BE4">
        <w:rPr>
          <w:rFonts w:cs="Arial"/>
          <w:color w:val="0000FF"/>
          <w:szCs w:val="24"/>
        </w:rPr>
        <w:t xml:space="preserve">, estos atributos son, en algunos casos, obligatorios o no obligatorios de rellenar </w:t>
      </w:r>
      <w:r w:rsidR="00441993">
        <w:rPr>
          <w:rFonts w:cs="Arial"/>
          <w:color w:val="0000FF"/>
          <w:szCs w:val="24"/>
        </w:rPr>
        <w:t>y algunas</w:t>
      </w:r>
      <w:r w:rsidR="00D00BE4">
        <w:rPr>
          <w:rFonts w:cs="Arial"/>
          <w:color w:val="0000FF"/>
          <w:szCs w:val="24"/>
        </w:rPr>
        <w:t xml:space="preserve"> de estas entidades pueden ser fuerte o débiles según como sus atributos se rellenen.</w:t>
      </w:r>
    </w:p>
    <w:p w:rsidR="008476BF" w:rsidRPr="0062581A" w:rsidRDefault="00441993" w:rsidP="00E42406">
      <w:pPr>
        <w:rPr>
          <w:rFonts w:cs="Arial"/>
          <w:color w:val="0000FF"/>
          <w:szCs w:val="24"/>
        </w:rPr>
      </w:pPr>
      <w:r>
        <w:rPr>
          <w:rFonts w:cs="Arial"/>
          <w:color w:val="0000FF"/>
          <w:szCs w:val="24"/>
        </w:rPr>
        <w:t xml:space="preserve">Esta BD tiene el objetivo de suministrar cierta información de un </w:t>
      </w:r>
      <w:r w:rsidR="00CB2F42">
        <w:rPr>
          <w:rFonts w:cs="Arial"/>
          <w:color w:val="0000FF"/>
          <w:szCs w:val="24"/>
        </w:rPr>
        <w:t>agente de policía</w:t>
      </w:r>
      <w:r>
        <w:rPr>
          <w:rFonts w:cs="Arial"/>
          <w:color w:val="0000FF"/>
          <w:szCs w:val="24"/>
        </w:rPr>
        <w:t xml:space="preserve"> </w:t>
      </w:r>
      <w:r w:rsidR="00CB2F42">
        <w:rPr>
          <w:rFonts w:cs="Arial"/>
          <w:color w:val="0000FF"/>
          <w:szCs w:val="24"/>
        </w:rPr>
        <w:t>el cual</w:t>
      </w:r>
      <w:r>
        <w:rPr>
          <w:rFonts w:cs="Arial"/>
          <w:color w:val="0000FF"/>
          <w:szCs w:val="24"/>
        </w:rPr>
        <w:t xml:space="preserve"> la esté usando, </w:t>
      </w:r>
      <w:r w:rsidR="00CB2F42">
        <w:rPr>
          <w:rFonts w:cs="Arial"/>
          <w:color w:val="0000FF"/>
          <w:szCs w:val="24"/>
        </w:rPr>
        <w:t>para verificar infracciones</w:t>
      </w:r>
      <w:r>
        <w:rPr>
          <w:rFonts w:cs="Arial"/>
          <w:color w:val="0000FF"/>
          <w:szCs w:val="24"/>
        </w:rPr>
        <w:t xml:space="preserve">, </w:t>
      </w:r>
      <w:r w:rsidR="00CB2F42">
        <w:rPr>
          <w:rFonts w:cs="Arial"/>
          <w:color w:val="0000FF"/>
          <w:szCs w:val="24"/>
        </w:rPr>
        <w:t>infractores</w:t>
      </w:r>
      <w:r>
        <w:rPr>
          <w:rFonts w:cs="Arial"/>
          <w:color w:val="0000FF"/>
          <w:szCs w:val="24"/>
        </w:rPr>
        <w:t xml:space="preserve">, </w:t>
      </w:r>
      <w:r w:rsidR="00CB2F42">
        <w:rPr>
          <w:rFonts w:cs="Arial"/>
          <w:color w:val="0000FF"/>
          <w:szCs w:val="24"/>
        </w:rPr>
        <w:t>agentes</w:t>
      </w:r>
      <w:r>
        <w:rPr>
          <w:rFonts w:cs="Arial"/>
          <w:color w:val="0000FF"/>
          <w:szCs w:val="24"/>
        </w:rPr>
        <w:t xml:space="preserve">, </w:t>
      </w:r>
      <w:r w:rsidR="00CB2F42">
        <w:rPr>
          <w:rFonts w:cs="Arial"/>
          <w:color w:val="0000FF"/>
          <w:szCs w:val="24"/>
        </w:rPr>
        <w:t>número de ellas</w:t>
      </w:r>
      <w:r>
        <w:rPr>
          <w:rFonts w:cs="Arial"/>
          <w:color w:val="0000FF"/>
          <w:szCs w:val="24"/>
        </w:rPr>
        <w:t>, etc.</w:t>
      </w:r>
    </w:p>
    <w:p w:rsidR="008476BF" w:rsidRPr="0062581A" w:rsidRDefault="008476BF" w:rsidP="00E42406">
      <w:pPr>
        <w:rPr>
          <w:rFonts w:cs="Arial"/>
          <w:szCs w:val="24"/>
        </w:rPr>
      </w:pPr>
    </w:p>
    <w:p w:rsidR="00E42406" w:rsidRPr="0062581A" w:rsidRDefault="00E42406" w:rsidP="00E42406">
      <w:pPr>
        <w:pStyle w:val="Ttulo3"/>
        <w:rPr>
          <w:rFonts w:cs="Arial"/>
          <w:szCs w:val="24"/>
        </w:rPr>
      </w:pPr>
      <w:bookmarkStart w:id="21" w:name="_Toc258825709"/>
      <w:bookmarkStart w:id="22" w:name="_Toc9007276"/>
      <w:r w:rsidRPr="0062581A">
        <w:rPr>
          <w:rFonts w:cs="Arial"/>
          <w:szCs w:val="24"/>
        </w:rPr>
        <w:t xml:space="preserve">Tabla </w:t>
      </w:r>
      <w:bookmarkEnd w:id="21"/>
      <w:bookmarkEnd w:id="22"/>
      <w:r w:rsidR="00186AE5" w:rsidRPr="0062581A">
        <w:rPr>
          <w:rFonts w:cs="Arial"/>
          <w:szCs w:val="24"/>
        </w:rPr>
        <w:t>persona</w:t>
      </w:r>
    </w:p>
    <w:p w:rsidR="00014CDD" w:rsidRPr="0062581A" w:rsidRDefault="00242E63" w:rsidP="00A27679">
      <w:pPr>
        <w:rPr>
          <w:rFonts w:cs="Arial"/>
          <w:color w:val="0000FF"/>
          <w:szCs w:val="24"/>
        </w:rPr>
      </w:pPr>
      <w:r w:rsidRPr="0062581A">
        <w:rPr>
          <w:rFonts w:cs="Arial"/>
          <w:szCs w:val="24"/>
        </w:rPr>
        <w:t>Estructura: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3"/>
        <w:gridCol w:w="3534"/>
        <w:gridCol w:w="530"/>
        <w:gridCol w:w="987"/>
        <w:gridCol w:w="713"/>
        <w:gridCol w:w="1130"/>
        <w:gridCol w:w="1287"/>
      </w:tblGrid>
      <w:tr w:rsidR="0008532A" w:rsidRPr="0062581A" w:rsidTr="00D00BE4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8532A" w:rsidRPr="0062581A" w:rsidRDefault="0008532A" w:rsidP="00BD2E48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 xml:space="preserve">Base de datos </w:t>
            </w:r>
            <w:r w:rsidR="00186AE5" w:rsidRPr="0062581A">
              <w:rPr>
                <w:rFonts w:cs="Arial"/>
                <w:b/>
                <w:color w:val="FFFFFF"/>
                <w:szCs w:val="24"/>
              </w:rPr>
              <w:t>proyecto individual</w:t>
            </w:r>
          </w:p>
        </w:tc>
      </w:tr>
      <w:tr w:rsidR="0008532A" w:rsidRPr="0062581A" w:rsidTr="00D00BE4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8532A" w:rsidRPr="0062581A" w:rsidRDefault="0008532A" w:rsidP="00556C65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 xml:space="preserve">Tabla </w:t>
            </w:r>
            <w:r w:rsidR="00186AE5" w:rsidRPr="0062581A">
              <w:rPr>
                <w:rFonts w:cs="Arial"/>
                <w:b/>
                <w:szCs w:val="24"/>
              </w:rPr>
              <w:t>persona</w:t>
            </w:r>
          </w:p>
        </w:tc>
      </w:tr>
      <w:tr w:rsidR="00AD7746" w:rsidRPr="0062581A" w:rsidTr="00C5155B">
        <w:trPr>
          <w:tblHeader/>
          <w:jc w:val="center"/>
        </w:trPr>
        <w:tc>
          <w:tcPr>
            <w:tcW w:w="939" w:type="pct"/>
            <w:vAlign w:val="center"/>
          </w:tcPr>
          <w:p w:rsidR="00BC5E42" w:rsidRPr="0062581A" w:rsidRDefault="00BC5E42" w:rsidP="00556C6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BC5E42" w:rsidRPr="0062581A" w:rsidRDefault="00BC5E42" w:rsidP="00556C6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BC5E42" w:rsidRPr="0062581A" w:rsidRDefault="00BC5E42" w:rsidP="00556C65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BC5E42" w:rsidRPr="0062581A" w:rsidRDefault="00BC5E42" w:rsidP="00556C6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BC5E42" w:rsidRPr="0062581A" w:rsidRDefault="00BC5E42" w:rsidP="00556C6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BC5E42" w:rsidRPr="0062581A" w:rsidRDefault="00BC5E42" w:rsidP="00556C6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40" w:type="pct"/>
            <w:vAlign w:val="center"/>
          </w:tcPr>
          <w:p w:rsidR="00BC5E42" w:rsidRPr="0062581A" w:rsidRDefault="00BC5E42" w:rsidP="00556C6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AD7746" w:rsidRPr="0062581A" w:rsidTr="00C5155B">
        <w:trPr>
          <w:jc w:val="center"/>
        </w:trPr>
        <w:tc>
          <w:tcPr>
            <w:tcW w:w="939" w:type="pct"/>
            <w:vAlign w:val="center"/>
          </w:tcPr>
          <w:p w:rsidR="00BC5E42" w:rsidRPr="0062581A" w:rsidRDefault="002E1FE2" w:rsidP="00556C6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id_persona</w:t>
            </w:r>
          </w:p>
        </w:tc>
        <w:tc>
          <w:tcPr>
            <w:tcW w:w="1754" w:type="pct"/>
            <w:vAlign w:val="center"/>
          </w:tcPr>
          <w:p w:rsidR="00BC5E4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E42" w:rsidRPr="0062581A" w:rsidRDefault="002E1FE2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5E42" w:rsidRPr="0062581A" w:rsidRDefault="00BD2E48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BC5E42" w:rsidRPr="0062581A" w:rsidRDefault="00BD2E48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561" w:type="pct"/>
          </w:tcPr>
          <w:p w:rsidR="00BC5E42" w:rsidRPr="0062581A" w:rsidRDefault="00BD2E48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BC5E4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D7746" w:rsidRPr="0062581A" w:rsidTr="00C5155B">
        <w:trPr>
          <w:jc w:val="center"/>
        </w:trPr>
        <w:tc>
          <w:tcPr>
            <w:tcW w:w="939" w:type="pct"/>
            <w:vAlign w:val="center"/>
          </w:tcPr>
          <w:p w:rsidR="00BC5E42" w:rsidRPr="0062581A" w:rsidRDefault="002E1FE2" w:rsidP="00556C6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p_nombre</w:t>
            </w:r>
          </w:p>
        </w:tc>
        <w:tc>
          <w:tcPr>
            <w:tcW w:w="1754" w:type="pct"/>
            <w:vAlign w:val="center"/>
          </w:tcPr>
          <w:p w:rsidR="00BC5E4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primer nombre de la persona Ej: Sebastián.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E4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5E4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BC5E4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BC5E42" w:rsidRPr="0062581A" w:rsidRDefault="009C020A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BC5E4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D7746" w:rsidRPr="0062581A" w:rsidTr="00C5155B">
        <w:trPr>
          <w:jc w:val="center"/>
        </w:trPr>
        <w:tc>
          <w:tcPr>
            <w:tcW w:w="939" w:type="pct"/>
            <w:vAlign w:val="center"/>
          </w:tcPr>
          <w:p w:rsidR="009C020A" w:rsidRPr="0062581A" w:rsidRDefault="009C020A" w:rsidP="009C020A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s_noombre</w:t>
            </w:r>
          </w:p>
        </w:tc>
        <w:tc>
          <w:tcPr>
            <w:tcW w:w="1754" w:type="pct"/>
            <w:vAlign w:val="center"/>
          </w:tcPr>
          <w:p w:rsidR="009C020A" w:rsidRPr="0062581A" w:rsidRDefault="009C020A" w:rsidP="009C020A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segundo nombre de la persona, sí lo tiene Ej: Andrés.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20A" w:rsidRPr="0062581A" w:rsidRDefault="009C020A" w:rsidP="009C020A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020A" w:rsidRPr="0062581A" w:rsidRDefault="009C020A" w:rsidP="009C020A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9C020A" w:rsidRPr="0062581A" w:rsidRDefault="009C020A" w:rsidP="009C020A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9C020A" w:rsidRPr="0062581A" w:rsidRDefault="009C020A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640" w:type="pct"/>
            <w:vAlign w:val="center"/>
          </w:tcPr>
          <w:p w:rsidR="009C020A" w:rsidRPr="0062581A" w:rsidRDefault="009C020A" w:rsidP="009C020A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D7746" w:rsidRPr="0062581A" w:rsidTr="00C5155B">
        <w:trPr>
          <w:jc w:val="center"/>
        </w:trPr>
        <w:tc>
          <w:tcPr>
            <w:tcW w:w="939" w:type="pct"/>
            <w:vAlign w:val="center"/>
          </w:tcPr>
          <w:p w:rsidR="00BC5E42" w:rsidRPr="0062581A" w:rsidRDefault="002E1FE2" w:rsidP="00556C6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p_apellido</w:t>
            </w:r>
          </w:p>
        </w:tc>
        <w:tc>
          <w:tcPr>
            <w:tcW w:w="1754" w:type="pct"/>
            <w:vAlign w:val="center"/>
          </w:tcPr>
          <w:p w:rsidR="00BC5E4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el </w:t>
            </w:r>
            <w:r w:rsidR="00787CF3" w:rsidRPr="0062581A">
              <w:rPr>
                <w:rFonts w:cs="Arial"/>
                <w:color w:val="0000FF"/>
                <w:szCs w:val="24"/>
              </w:rPr>
              <w:t>primer</w:t>
            </w:r>
            <w:r w:rsidRPr="0062581A">
              <w:rPr>
                <w:rFonts w:cs="Arial"/>
                <w:color w:val="0000FF"/>
                <w:szCs w:val="24"/>
              </w:rPr>
              <w:t xml:space="preserve"> </w:t>
            </w:r>
            <w:r w:rsidR="00787CF3" w:rsidRPr="0062581A">
              <w:rPr>
                <w:rFonts w:cs="Arial"/>
                <w:color w:val="0000FF"/>
                <w:szCs w:val="24"/>
              </w:rPr>
              <w:t>apellido</w:t>
            </w:r>
            <w:r w:rsidRPr="0062581A">
              <w:rPr>
                <w:rFonts w:cs="Arial"/>
                <w:color w:val="0000FF"/>
                <w:szCs w:val="24"/>
              </w:rPr>
              <w:t xml:space="preserve"> de la persona Ej: </w:t>
            </w:r>
            <w:r w:rsidR="00787CF3" w:rsidRPr="0062581A">
              <w:rPr>
                <w:rFonts w:cs="Arial"/>
                <w:color w:val="0000FF"/>
                <w:szCs w:val="24"/>
              </w:rPr>
              <w:t>Zapata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5E4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5E4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BC5E4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BC5E42" w:rsidRPr="0062581A" w:rsidRDefault="009C020A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BC5E4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D7746" w:rsidRPr="0062581A" w:rsidTr="00C5155B">
        <w:trPr>
          <w:jc w:val="center"/>
        </w:trPr>
        <w:tc>
          <w:tcPr>
            <w:tcW w:w="939" w:type="pct"/>
            <w:vAlign w:val="center"/>
          </w:tcPr>
          <w:p w:rsidR="002E1FE2" w:rsidRPr="0062581A" w:rsidRDefault="002E1FE2" w:rsidP="00556C6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s_apellido</w:t>
            </w:r>
          </w:p>
        </w:tc>
        <w:tc>
          <w:tcPr>
            <w:tcW w:w="1754" w:type="pct"/>
            <w:vAlign w:val="center"/>
          </w:tcPr>
          <w:p w:rsidR="002E1FE2" w:rsidRPr="0062581A" w:rsidRDefault="00787CF3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segundo apellido de la persona, sí lo tiene Ej: Giraldo.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1FE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1FE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2E1FE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2E1FE2" w:rsidRPr="0062581A" w:rsidRDefault="009C020A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640" w:type="pct"/>
            <w:vAlign w:val="center"/>
          </w:tcPr>
          <w:p w:rsidR="002E1FE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D7746" w:rsidRPr="0062581A" w:rsidTr="00C5155B">
        <w:trPr>
          <w:jc w:val="center"/>
        </w:trPr>
        <w:tc>
          <w:tcPr>
            <w:tcW w:w="939" w:type="pct"/>
            <w:vAlign w:val="center"/>
          </w:tcPr>
          <w:p w:rsidR="002E1FE2" w:rsidRPr="0062581A" w:rsidRDefault="002E1FE2" w:rsidP="00556C6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estado_persona</w:t>
            </w:r>
          </w:p>
        </w:tc>
        <w:tc>
          <w:tcPr>
            <w:tcW w:w="1754" w:type="pct"/>
            <w:vAlign w:val="center"/>
          </w:tcPr>
          <w:p w:rsidR="002E1FE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el </w:t>
            </w:r>
            <w:r w:rsidR="00787CF3" w:rsidRPr="0062581A">
              <w:rPr>
                <w:rFonts w:cs="Arial"/>
                <w:color w:val="0000FF"/>
                <w:szCs w:val="24"/>
              </w:rPr>
              <w:t xml:space="preserve">estado </w:t>
            </w:r>
            <w:r w:rsidRPr="0062581A">
              <w:rPr>
                <w:rFonts w:cs="Arial"/>
                <w:color w:val="0000FF"/>
                <w:szCs w:val="24"/>
              </w:rPr>
              <w:t xml:space="preserve">de la persona Ej: </w:t>
            </w:r>
            <w:r w:rsidR="00787CF3" w:rsidRPr="0062581A">
              <w:rPr>
                <w:rFonts w:cs="Arial"/>
                <w:color w:val="0000FF"/>
                <w:szCs w:val="24"/>
              </w:rPr>
              <w:t>0=inactivo; 1=activo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1FE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1FE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2E1FE2" w:rsidRPr="0062581A" w:rsidRDefault="009C020A" w:rsidP="00556C6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2E1FE2" w:rsidRPr="0062581A" w:rsidRDefault="009C020A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2E1FE2" w:rsidRPr="0062581A" w:rsidRDefault="009C020A" w:rsidP="00556C6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D7746" w:rsidRPr="0062581A" w:rsidTr="00C5155B">
        <w:trPr>
          <w:jc w:val="center"/>
        </w:trPr>
        <w:tc>
          <w:tcPr>
            <w:tcW w:w="939" w:type="pct"/>
            <w:vAlign w:val="center"/>
          </w:tcPr>
          <w:p w:rsidR="007B2DF3" w:rsidRPr="0062581A" w:rsidRDefault="007B2DF3" w:rsidP="007B2DF3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lastRenderedPageBreak/>
              <w:t>tipo_documento_cod_tipo_</w:t>
            </w:r>
          </w:p>
          <w:p w:rsidR="007B2DF3" w:rsidRPr="0062581A" w:rsidRDefault="007B2DF3" w:rsidP="007B2DF3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documento</w:t>
            </w:r>
          </w:p>
        </w:tc>
        <w:tc>
          <w:tcPr>
            <w:tcW w:w="1754" w:type="pct"/>
            <w:vAlign w:val="center"/>
          </w:tcPr>
          <w:p w:rsidR="007B2DF3" w:rsidRPr="0062581A" w:rsidRDefault="007B2DF3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 la persona</w:t>
            </w:r>
            <w:r w:rsidR="00F85BA4" w:rsidRPr="0062581A">
              <w:rPr>
                <w:rFonts w:cs="Arial"/>
                <w:color w:val="0000FF"/>
                <w:szCs w:val="24"/>
              </w:rPr>
              <w:t>, este campo proviene de la tabla de tipo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B2DF3" w:rsidRPr="0062581A" w:rsidRDefault="007B2DF3" w:rsidP="007B2DF3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2DF3" w:rsidRPr="0062581A" w:rsidRDefault="007B2DF3" w:rsidP="007B2DF3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7B2DF3" w:rsidRPr="0062581A" w:rsidRDefault="007B2DF3" w:rsidP="007B2DF3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7B2DF3" w:rsidRPr="0062581A" w:rsidRDefault="007B2DF3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 w:rsidR="00F85BA4" w:rsidRPr="0062581A"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40" w:type="pct"/>
            <w:vAlign w:val="center"/>
          </w:tcPr>
          <w:p w:rsidR="007B2DF3" w:rsidRPr="0062581A" w:rsidRDefault="007B2DF3" w:rsidP="007B2DF3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1B7EBA" w:rsidRDefault="001B7EBA" w:rsidP="00DD6DAD">
      <w:pPr>
        <w:rPr>
          <w:rFonts w:cs="Arial"/>
          <w:szCs w:val="24"/>
        </w:rPr>
      </w:pPr>
    </w:p>
    <w:p w:rsidR="00C5155B" w:rsidRPr="00C5155B" w:rsidRDefault="00C5155B" w:rsidP="00DD6DAD">
      <w:pPr>
        <w:pStyle w:val="Ttulo3"/>
        <w:rPr>
          <w:rFonts w:cs="Arial"/>
          <w:szCs w:val="24"/>
        </w:rPr>
      </w:pPr>
      <w:r w:rsidRPr="0062581A">
        <w:rPr>
          <w:rFonts w:cs="Arial"/>
          <w:szCs w:val="24"/>
        </w:rPr>
        <w:t xml:space="preserve">Tabla </w:t>
      </w:r>
      <w:r>
        <w:rPr>
          <w:rFonts w:cs="Arial"/>
          <w:szCs w:val="24"/>
        </w:rPr>
        <w:t>tipo_documento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3534"/>
        <w:gridCol w:w="530"/>
        <w:gridCol w:w="987"/>
        <w:gridCol w:w="713"/>
        <w:gridCol w:w="1130"/>
        <w:gridCol w:w="1285"/>
      </w:tblGrid>
      <w:tr w:rsidR="00C5155B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5155B" w:rsidRPr="0062581A" w:rsidRDefault="00C5155B" w:rsidP="00E01CED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C5155B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5155B" w:rsidRPr="0062581A" w:rsidRDefault="00C5155B" w:rsidP="00E01CED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tipo_documento</w:t>
            </w:r>
          </w:p>
        </w:tc>
      </w:tr>
      <w:tr w:rsidR="00C5155B" w:rsidRPr="0062581A" w:rsidTr="00E01CED">
        <w:trPr>
          <w:tblHeader/>
          <w:jc w:val="center"/>
        </w:trPr>
        <w:tc>
          <w:tcPr>
            <w:tcW w:w="940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C5155B" w:rsidRPr="0062581A" w:rsidRDefault="00C5155B" w:rsidP="00E01CED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C5155B" w:rsidRPr="0062581A" w:rsidRDefault="00C5155B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C5155B" w:rsidRPr="0062581A" w:rsidRDefault="00C5155B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9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C5155B" w:rsidRPr="0062581A" w:rsidTr="00E01CED">
        <w:trPr>
          <w:jc w:val="center"/>
        </w:trPr>
        <w:tc>
          <w:tcPr>
            <w:tcW w:w="940" w:type="pct"/>
            <w:vAlign w:val="center"/>
          </w:tcPr>
          <w:p w:rsidR="00C5155B" w:rsidRPr="0062581A" w:rsidRDefault="00C5155B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cod_td</w:t>
            </w:r>
          </w:p>
        </w:tc>
        <w:tc>
          <w:tcPr>
            <w:tcW w:w="1754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del tipo de documento de 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</w:t>
            </w:r>
            <w:r>
              <w:rPr>
                <w:rFonts w:cs="Arial"/>
                <w:color w:val="0000FF"/>
                <w:szCs w:val="24"/>
              </w:rPr>
              <w:t>CC; CE; TI.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9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C5155B" w:rsidRPr="0062581A" w:rsidTr="00E01CED">
        <w:trPr>
          <w:jc w:val="center"/>
        </w:trPr>
        <w:tc>
          <w:tcPr>
            <w:tcW w:w="940" w:type="pct"/>
            <w:vAlign w:val="center"/>
          </w:tcPr>
          <w:p w:rsidR="00C5155B" w:rsidRPr="0062581A" w:rsidRDefault="00C5155B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desc_td</w:t>
            </w:r>
          </w:p>
        </w:tc>
        <w:tc>
          <w:tcPr>
            <w:tcW w:w="1754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>la descripción del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Cedula de ciudadanía, Tarjeta de identidad.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2O</w:t>
            </w:r>
          </w:p>
        </w:tc>
        <w:tc>
          <w:tcPr>
            <w:tcW w:w="561" w:type="pct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9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C5155B" w:rsidRPr="0062581A" w:rsidTr="00E01CED">
        <w:trPr>
          <w:jc w:val="center"/>
        </w:trPr>
        <w:tc>
          <w:tcPr>
            <w:tcW w:w="940" w:type="pct"/>
            <w:vAlign w:val="center"/>
          </w:tcPr>
          <w:p w:rsidR="00C5155B" w:rsidRPr="0062581A" w:rsidRDefault="00C5155B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estado_td</w:t>
            </w:r>
          </w:p>
        </w:tc>
        <w:tc>
          <w:tcPr>
            <w:tcW w:w="1754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9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CE1949" w:rsidRPr="0062581A" w:rsidRDefault="00CE1949" w:rsidP="00CE1949">
      <w:pPr>
        <w:rPr>
          <w:rFonts w:cs="Arial"/>
          <w:szCs w:val="24"/>
        </w:rPr>
      </w:pPr>
    </w:p>
    <w:p w:rsidR="00DE14DD" w:rsidRDefault="00C665A8" w:rsidP="00DE14DD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tipo_vehículo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C665A8" w:rsidRPr="0062581A" w:rsidTr="001D0F35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665A8" w:rsidRPr="0062581A" w:rsidRDefault="00C665A8" w:rsidP="001D0F35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C665A8" w:rsidRPr="0062581A" w:rsidTr="001D0F35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665A8" w:rsidRPr="0062581A" w:rsidRDefault="00C665A8" w:rsidP="001D0F35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tipo_vehículo</w:t>
            </w:r>
          </w:p>
        </w:tc>
      </w:tr>
      <w:tr w:rsidR="00C665A8" w:rsidRPr="0062581A" w:rsidTr="001D0F35">
        <w:trPr>
          <w:tblHeader/>
          <w:jc w:val="center"/>
        </w:trPr>
        <w:tc>
          <w:tcPr>
            <w:tcW w:w="942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C665A8" w:rsidRPr="0062581A" w:rsidRDefault="00C665A8" w:rsidP="001D0F35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C665A8" w:rsidRPr="0062581A" w:rsidRDefault="00C665A8" w:rsidP="001D0F3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C665A8" w:rsidRPr="0062581A" w:rsidRDefault="00C665A8" w:rsidP="001D0F3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C665A8" w:rsidRPr="0062581A" w:rsidTr="001D0F35">
        <w:trPr>
          <w:jc w:val="center"/>
        </w:trPr>
        <w:tc>
          <w:tcPr>
            <w:tcW w:w="942" w:type="pct"/>
            <w:vAlign w:val="center"/>
          </w:tcPr>
          <w:p w:rsidR="00C665A8" w:rsidRPr="0062581A" w:rsidRDefault="00C665A8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cod_tp_vehiculo</w:t>
            </w:r>
          </w:p>
        </w:tc>
        <w:tc>
          <w:tcPr>
            <w:tcW w:w="1754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del tipo de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0001,0002.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7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C665A8" w:rsidRPr="0062581A" w:rsidTr="001D0F35">
        <w:trPr>
          <w:jc w:val="center"/>
        </w:trPr>
        <w:tc>
          <w:tcPr>
            <w:tcW w:w="942" w:type="pct"/>
            <w:vAlign w:val="center"/>
          </w:tcPr>
          <w:p w:rsidR="00C665A8" w:rsidRDefault="00C665A8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desc_tp_</w:t>
            </w:r>
          </w:p>
          <w:p w:rsidR="00C665A8" w:rsidRPr="0062581A" w:rsidRDefault="00C665A8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vehiculo</w:t>
            </w:r>
          </w:p>
        </w:tc>
        <w:tc>
          <w:tcPr>
            <w:tcW w:w="1754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>la descripción del tipo de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Moto, Carro.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21</w:t>
            </w:r>
          </w:p>
        </w:tc>
        <w:tc>
          <w:tcPr>
            <w:tcW w:w="561" w:type="pct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7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C665A8" w:rsidRPr="0062581A" w:rsidTr="001D0F35">
        <w:trPr>
          <w:jc w:val="center"/>
        </w:trPr>
        <w:tc>
          <w:tcPr>
            <w:tcW w:w="942" w:type="pct"/>
            <w:vAlign w:val="center"/>
          </w:tcPr>
          <w:p w:rsidR="00C665A8" w:rsidRDefault="00C665A8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lastRenderedPageBreak/>
              <w:t>estado_tp_</w:t>
            </w:r>
          </w:p>
          <w:p w:rsidR="00C665A8" w:rsidRPr="0062581A" w:rsidRDefault="00C665A8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vehiculo</w:t>
            </w:r>
          </w:p>
        </w:tc>
        <w:tc>
          <w:tcPr>
            <w:tcW w:w="1754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tipo del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665A8" w:rsidRPr="0062581A" w:rsidRDefault="00C665A8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C665A8" w:rsidRPr="0062581A" w:rsidRDefault="00C665A8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DE14DD" w:rsidRPr="00C5155B" w:rsidRDefault="00DE14DD" w:rsidP="00DE14DD">
      <w:pPr>
        <w:pStyle w:val="Ttulo3"/>
        <w:numPr>
          <w:ilvl w:val="0"/>
          <w:numId w:val="0"/>
        </w:numPr>
        <w:ind w:left="720"/>
        <w:rPr>
          <w:rFonts w:cs="Arial"/>
          <w:szCs w:val="24"/>
        </w:rPr>
      </w:pPr>
    </w:p>
    <w:p w:rsidR="00DE14DD" w:rsidRPr="005A5097" w:rsidRDefault="005A5097" w:rsidP="005A5097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infracción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3534"/>
        <w:gridCol w:w="530"/>
        <w:gridCol w:w="987"/>
        <w:gridCol w:w="713"/>
        <w:gridCol w:w="1130"/>
        <w:gridCol w:w="1279"/>
      </w:tblGrid>
      <w:tr w:rsidR="005A5097" w:rsidRPr="0062581A" w:rsidTr="001D0F35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5A5097" w:rsidRPr="0062581A" w:rsidRDefault="005A5097" w:rsidP="001D0F35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5A5097" w:rsidRPr="0062581A" w:rsidTr="001D0F35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5A5097" w:rsidRPr="0062581A" w:rsidRDefault="005A5097" w:rsidP="001D0F35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infracción</w:t>
            </w:r>
          </w:p>
        </w:tc>
      </w:tr>
      <w:tr w:rsidR="005A5097" w:rsidRPr="0062581A" w:rsidTr="001D0F35">
        <w:trPr>
          <w:tblHeader/>
          <w:jc w:val="center"/>
        </w:trPr>
        <w:tc>
          <w:tcPr>
            <w:tcW w:w="943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5A5097" w:rsidRPr="0062581A" w:rsidRDefault="005A5097" w:rsidP="001D0F35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5A5097" w:rsidRPr="0062581A" w:rsidRDefault="005A5097" w:rsidP="001D0F3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5A5097" w:rsidRPr="0062581A" w:rsidRDefault="005A5097" w:rsidP="001D0F3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6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5A5097" w:rsidRPr="0062581A" w:rsidTr="001D0F35">
        <w:trPr>
          <w:jc w:val="center"/>
        </w:trPr>
        <w:tc>
          <w:tcPr>
            <w:tcW w:w="943" w:type="pct"/>
            <w:vAlign w:val="center"/>
          </w:tcPr>
          <w:p w:rsidR="005A5097" w:rsidRPr="0062581A" w:rsidRDefault="005A5097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cod_infraccion</w:t>
            </w:r>
          </w:p>
        </w:tc>
        <w:tc>
          <w:tcPr>
            <w:tcW w:w="1754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 la infraccion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0001,0002.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6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A5097" w:rsidRPr="0062581A" w:rsidTr="001D0F35">
        <w:trPr>
          <w:jc w:val="center"/>
        </w:trPr>
        <w:tc>
          <w:tcPr>
            <w:tcW w:w="943" w:type="pct"/>
            <w:vAlign w:val="center"/>
          </w:tcPr>
          <w:p w:rsidR="005A5097" w:rsidRPr="0062581A" w:rsidRDefault="005A5097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desc_infraccion</w:t>
            </w:r>
          </w:p>
        </w:tc>
        <w:tc>
          <w:tcPr>
            <w:tcW w:w="1754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>la descripción de la infraccion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pico y placa, abandono.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21</w:t>
            </w:r>
          </w:p>
        </w:tc>
        <w:tc>
          <w:tcPr>
            <w:tcW w:w="561" w:type="pct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6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A5097" w:rsidRPr="0062581A" w:rsidTr="001D0F35">
        <w:trPr>
          <w:jc w:val="center"/>
        </w:trPr>
        <w:tc>
          <w:tcPr>
            <w:tcW w:w="943" w:type="pct"/>
            <w:vAlign w:val="center"/>
          </w:tcPr>
          <w:p w:rsidR="005A5097" w:rsidRDefault="005A5097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estado_</w:t>
            </w:r>
          </w:p>
          <w:p w:rsidR="005A5097" w:rsidRPr="0062581A" w:rsidRDefault="005A5097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infraccion</w:t>
            </w:r>
          </w:p>
        </w:tc>
        <w:tc>
          <w:tcPr>
            <w:tcW w:w="1754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 xml:space="preserve"> la infracción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A5097" w:rsidRPr="0062581A" w:rsidRDefault="005A5097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6" w:type="pct"/>
            <w:vAlign w:val="center"/>
          </w:tcPr>
          <w:p w:rsidR="005A5097" w:rsidRPr="0062581A" w:rsidRDefault="005A5097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DE14DD" w:rsidRPr="00C5155B" w:rsidRDefault="00DE14DD" w:rsidP="00DE14DD">
      <w:pPr>
        <w:pStyle w:val="Ttulo3"/>
        <w:numPr>
          <w:ilvl w:val="0"/>
          <w:numId w:val="0"/>
        </w:numPr>
        <w:ind w:left="720"/>
        <w:rPr>
          <w:rFonts w:cs="Arial"/>
          <w:szCs w:val="24"/>
        </w:rPr>
      </w:pPr>
    </w:p>
    <w:p w:rsidR="00D473CE" w:rsidRPr="00D473CE" w:rsidRDefault="00D473CE" w:rsidP="00D473CE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comparendo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3534"/>
        <w:gridCol w:w="530"/>
        <w:gridCol w:w="987"/>
        <w:gridCol w:w="713"/>
        <w:gridCol w:w="1130"/>
        <w:gridCol w:w="1273"/>
      </w:tblGrid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comparendo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946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id_comparendo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</w:t>
            </w:r>
            <w:r>
              <w:rPr>
                <w:rFonts w:cs="Arial"/>
                <w:color w:val="0000FF"/>
                <w:szCs w:val="24"/>
              </w:rPr>
              <w:t xml:space="preserve"> comparendo</w:t>
            </w:r>
            <w:r w:rsidRPr="0062581A">
              <w:rPr>
                <w:rFonts w:cs="Arial"/>
                <w:color w:val="0000FF"/>
                <w:szCs w:val="24"/>
              </w:rPr>
              <w:t xml:space="preserve"> Ej: 10</w:t>
            </w:r>
            <w:r>
              <w:rPr>
                <w:rFonts w:cs="Arial"/>
                <w:color w:val="0000FF"/>
                <w:szCs w:val="24"/>
              </w:rPr>
              <w:t>5488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9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id_persona_i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>l infractor, este campo proviene de la tabla infractor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D473CE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Pr="001D0F35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lastRenderedPageBreak/>
              <w:t>cod_td_i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>l infractor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D473CE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Pr="001D0F35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id_persona_a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>l agente,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Pr="001D0F35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cod_td_a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D473CE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cod_infraccion</w:t>
            </w:r>
          </w:p>
          <w:p w:rsidR="00D473CE" w:rsidRPr="001D0F35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_c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 la infraccion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0001,0002.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cod_pla_</w:t>
            </w:r>
          </w:p>
          <w:p w:rsidR="00D473CE" w:rsidRPr="001D0F35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vehiculo_c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el </w:t>
            </w:r>
            <w:r>
              <w:rPr>
                <w:rFonts w:cs="Arial"/>
                <w:color w:val="0000FF"/>
                <w:szCs w:val="24"/>
              </w:rPr>
              <w:t>código de la placa del vehiculo,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</w:t>
            </w:r>
            <w:r>
              <w:rPr>
                <w:rFonts w:cs="Arial"/>
                <w:color w:val="0000FF"/>
                <w:szCs w:val="24"/>
              </w:rPr>
              <w:t>: ADC025</w:t>
            </w:r>
            <w:proofErr w:type="gramStart"/>
            <w:r>
              <w:rPr>
                <w:rFonts w:cs="Arial"/>
                <w:color w:val="0000FF"/>
                <w:szCs w:val="24"/>
              </w:rPr>
              <w:t>B ,</w:t>
            </w:r>
            <w:proofErr w:type="gramEnd"/>
            <w:r>
              <w:rPr>
                <w:rFonts w:cs="Arial"/>
                <w:color w:val="0000FF"/>
                <w:szCs w:val="24"/>
              </w:rPr>
              <w:t xml:space="preserve"> RTF02A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6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6" w:type="pct"/>
            <w:vAlign w:val="center"/>
          </w:tcPr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comparendo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DE14DD" w:rsidRDefault="00DE14DD" w:rsidP="00DE14DD">
      <w:pPr>
        <w:pStyle w:val="Ttulo3"/>
        <w:numPr>
          <w:ilvl w:val="0"/>
          <w:numId w:val="0"/>
        </w:numPr>
        <w:ind w:left="720"/>
        <w:rPr>
          <w:rFonts w:cs="Arial"/>
          <w:szCs w:val="24"/>
        </w:rPr>
      </w:pPr>
    </w:p>
    <w:p w:rsidR="00DE14DD" w:rsidRPr="00364FBF" w:rsidRDefault="00D473CE" w:rsidP="00DE14DD">
      <w:pPr>
        <w:pStyle w:val="Ttulo3"/>
      </w:pPr>
      <w:r>
        <w:t>placa_vehiculo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placa_vehiculo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94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cod_pla_</w:t>
            </w:r>
          </w:p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veh</w:t>
            </w:r>
            <w:r>
              <w:rPr>
                <w:rFonts w:cs="Arial"/>
                <w:color w:val="0000FF"/>
                <w:szCs w:val="24"/>
              </w:rPr>
              <w:t>i</w:t>
            </w:r>
            <w:r w:rsidRPr="001D0F35">
              <w:rPr>
                <w:rFonts w:cs="Arial"/>
                <w:color w:val="0000FF"/>
                <w:szCs w:val="24"/>
              </w:rPr>
              <w:t>culo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el </w:t>
            </w:r>
            <w:r>
              <w:rPr>
                <w:rFonts w:cs="Arial"/>
                <w:color w:val="0000FF"/>
                <w:szCs w:val="24"/>
              </w:rPr>
              <w:t xml:space="preserve">código de la placa del vehiculo, este campo </w:t>
            </w:r>
            <w:r>
              <w:rPr>
                <w:rFonts w:cs="Arial"/>
                <w:color w:val="0000FF"/>
                <w:szCs w:val="24"/>
              </w:rPr>
              <w:lastRenderedPageBreak/>
              <w:t>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</w:t>
            </w:r>
            <w:r>
              <w:rPr>
                <w:rFonts w:cs="Arial"/>
                <w:color w:val="0000FF"/>
                <w:szCs w:val="24"/>
              </w:rPr>
              <w:t>: ADC025</w:t>
            </w:r>
            <w:proofErr w:type="gramStart"/>
            <w:r>
              <w:rPr>
                <w:rFonts w:cs="Arial"/>
                <w:color w:val="0000FF"/>
                <w:szCs w:val="24"/>
              </w:rPr>
              <w:t>B ,</w:t>
            </w:r>
            <w:proofErr w:type="gramEnd"/>
            <w:r>
              <w:rPr>
                <w:rFonts w:cs="Arial"/>
                <w:color w:val="0000FF"/>
                <w:szCs w:val="24"/>
              </w:rPr>
              <w:t xml:space="preserve"> RTF02A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lastRenderedPageBreak/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6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tipo_vehiculo_</w:t>
            </w:r>
          </w:p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cod_tp_vehiculo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>la descripción del tipo de vehiculo, esta tabla viene de tipo de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Moto, Carro.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D473CE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estado_pla__</w:t>
            </w:r>
          </w:p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vehiculo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 xml:space="preserve"> la placa del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DE14DD" w:rsidRPr="00DE14DD" w:rsidRDefault="00DE14DD" w:rsidP="00DE14DD"/>
    <w:p w:rsidR="00D473CE" w:rsidRDefault="00D473CE" w:rsidP="00D473CE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agente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agente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94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id_</w:t>
            </w:r>
          </w:p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persona</w:t>
            </w:r>
            <w:r>
              <w:rPr>
                <w:rFonts w:cs="Arial"/>
                <w:color w:val="0000FF"/>
                <w:szCs w:val="24"/>
              </w:rPr>
              <w:t>_a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>l agente,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cod_tipo_</w:t>
            </w:r>
          </w:p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documento</w:t>
            </w:r>
            <w:r>
              <w:rPr>
                <w:rFonts w:cs="Arial"/>
                <w:color w:val="0000FF"/>
                <w:szCs w:val="24"/>
              </w:rPr>
              <w:t>_a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D473CE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estado_ag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DE14DD" w:rsidRPr="00C5155B" w:rsidRDefault="00DE14DD" w:rsidP="00DE14DD">
      <w:pPr>
        <w:pStyle w:val="Ttulo3"/>
        <w:numPr>
          <w:ilvl w:val="0"/>
          <w:numId w:val="0"/>
        </w:numPr>
        <w:ind w:left="720"/>
        <w:rPr>
          <w:rFonts w:cs="Arial"/>
          <w:szCs w:val="24"/>
        </w:rPr>
      </w:pPr>
    </w:p>
    <w:p w:rsidR="00DE14DD" w:rsidRPr="00364FBF" w:rsidRDefault="00D473CE" w:rsidP="00D473CE">
      <w:pPr>
        <w:pStyle w:val="Ttulo3"/>
      </w:pPr>
      <w:r>
        <w:t>infractor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D473CE" w:rsidRPr="0062581A" w:rsidRDefault="00D473CE" w:rsidP="009620B7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infractor</w:t>
            </w:r>
          </w:p>
        </w:tc>
      </w:tr>
      <w:tr w:rsidR="00D473CE" w:rsidRPr="0062581A" w:rsidTr="009620B7">
        <w:trPr>
          <w:tblHeader/>
          <w:jc w:val="center"/>
        </w:trPr>
        <w:tc>
          <w:tcPr>
            <w:tcW w:w="942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D473CE" w:rsidRPr="0062581A" w:rsidRDefault="00D473CE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id_</w:t>
            </w:r>
          </w:p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persona</w:t>
            </w:r>
            <w:r>
              <w:rPr>
                <w:rFonts w:cs="Arial"/>
                <w:color w:val="0000FF"/>
                <w:szCs w:val="24"/>
              </w:rPr>
              <w:t>_i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>l agente,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cod_tipo_</w:t>
            </w:r>
          </w:p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documento</w:t>
            </w:r>
            <w:r>
              <w:rPr>
                <w:rFonts w:cs="Arial"/>
                <w:color w:val="0000FF"/>
                <w:szCs w:val="24"/>
              </w:rPr>
              <w:t>_i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D473CE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D473CE" w:rsidRPr="0062581A" w:rsidTr="009620B7">
        <w:trPr>
          <w:jc w:val="center"/>
        </w:trPr>
        <w:tc>
          <w:tcPr>
            <w:tcW w:w="942" w:type="pct"/>
            <w:vAlign w:val="center"/>
          </w:tcPr>
          <w:p w:rsidR="00D473CE" w:rsidRPr="0062581A" w:rsidRDefault="00D473CE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estado_int</w:t>
            </w:r>
          </w:p>
        </w:tc>
        <w:tc>
          <w:tcPr>
            <w:tcW w:w="1754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D473CE" w:rsidRPr="0062581A" w:rsidRDefault="00D473CE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D473CE" w:rsidRPr="0062581A" w:rsidRDefault="00D473CE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DE14DD" w:rsidRPr="00C5155B" w:rsidRDefault="00DE14DD" w:rsidP="00DE14DD">
      <w:pPr>
        <w:pStyle w:val="Ttulo3"/>
        <w:numPr>
          <w:ilvl w:val="0"/>
          <w:numId w:val="0"/>
        </w:numPr>
        <w:ind w:left="720"/>
        <w:rPr>
          <w:rFonts w:cs="Arial"/>
          <w:szCs w:val="24"/>
        </w:rPr>
      </w:pPr>
    </w:p>
    <w:p w:rsidR="00D46AC1" w:rsidRPr="00D46AC1" w:rsidRDefault="00D46AC1" w:rsidP="00D46AC1">
      <w:pPr>
        <w:rPr>
          <w:rFonts w:cs="Arial"/>
          <w:szCs w:val="24"/>
        </w:rPr>
        <w:sectPr w:rsidR="00D46AC1" w:rsidRPr="00D46AC1" w:rsidSect="00186AE5"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</w:p>
    <w:p w:rsidR="00AF1C3D" w:rsidRPr="0062581A" w:rsidRDefault="00BC5E42" w:rsidP="00B64650">
      <w:pPr>
        <w:pStyle w:val="Ttulo1"/>
        <w:rPr>
          <w:rFonts w:cs="Arial"/>
          <w:sz w:val="24"/>
          <w:szCs w:val="24"/>
        </w:rPr>
      </w:pPr>
      <w:bookmarkStart w:id="23" w:name="_Toc258825710"/>
      <w:bookmarkStart w:id="24" w:name="_Toc9007277"/>
      <w:r w:rsidRPr="0062581A">
        <w:rPr>
          <w:rFonts w:cs="Arial"/>
          <w:sz w:val="24"/>
          <w:szCs w:val="24"/>
        </w:rPr>
        <w:lastRenderedPageBreak/>
        <w:t xml:space="preserve">Entidades </w:t>
      </w:r>
      <w:bookmarkEnd w:id="23"/>
      <w:bookmarkEnd w:id="24"/>
      <w:r w:rsidRPr="0062581A">
        <w:rPr>
          <w:rFonts w:cs="Arial"/>
          <w:sz w:val="24"/>
          <w:szCs w:val="24"/>
        </w:rPr>
        <w:t>Fuertes</w:t>
      </w:r>
    </w:p>
    <w:p w:rsidR="00AF1C3D" w:rsidRPr="0062581A" w:rsidRDefault="00AF1C3D" w:rsidP="00AF1C3D">
      <w:pPr>
        <w:rPr>
          <w:rFonts w:cs="Arial"/>
          <w:szCs w:val="24"/>
        </w:rPr>
      </w:pPr>
    </w:p>
    <w:p w:rsidR="00AF1C3D" w:rsidRPr="0062581A" w:rsidRDefault="00AF1C3D" w:rsidP="00AF1C3D">
      <w:pPr>
        <w:rPr>
          <w:rFonts w:cs="Arial"/>
          <w:szCs w:val="24"/>
        </w:rPr>
      </w:pPr>
      <w:r w:rsidRPr="0062581A">
        <w:rPr>
          <w:rFonts w:cs="Arial"/>
          <w:szCs w:val="24"/>
        </w:rPr>
        <w:t>Se exponen a continuación aquellas tablas maestras a las que hacen referencia las tablas del diccionario de datos y que contienen los valores posibles.</w:t>
      </w:r>
    </w:p>
    <w:p w:rsidR="00AF1C3D" w:rsidRPr="0062581A" w:rsidRDefault="00AF1C3D" w:rsidP="00AF1C3D">
      <w:pPr>
        <w:rPr>
          <w:rFonts w:cs="Arial"/>
          <w:szCs w:val="24"/>
        </w:rPr>
      </w:pPr>
    </w:p>
    <w:p w:rsidR="00AF1C3D" w:rsidRPr="0062581A" w:rsidRDefault="00AF1C3D" w:rsidP="00AF1C3D">
      <w:pPr>
        <w:pStyle w:val="Ttulo2"/>
        <w:rPr>
          <w:rFonts w:cs="Arial"/>
          <w:sz w:val="24"/>
          <w:szCs w:val="24"/>
        </w:rPr>
      </w:pPr>
      <w:bookmarkStart w:id="25" w:name="_Toc258825711"/>
      <w:bookmarkStart w:id="26" w:name="_Toc9007278"/>
      <w:r w:rsidRPr="0062581A">
        <w:rPr>
          <w:rFonts w:cs="Arial"/>
          <w:sz w:val="24"/>
          <w:szCs w:val="24"/>
        </w:rPr>
        <w:t xml:space="preserve">Base de </w:t>
      </w:r>
      <w:bookmarkEnd w:id="25"/>
      <w:bookmarkEnd w:id="26"/>
      <w:r w:rsidR="004E714D" w:rsidRPr="0062581A">
        <w:rPr>
          <w:rFonts w:cs="Arial"/>
          <w:sz w:val="24"/>
          <w:szCs w:val="24"/>
        </w:rPr>
        <w:t>Datos Proyecto</w:t>
      </w:r>
      <w:r w:rsidR="004E714D">
        <w:rPr>
          <w:rFonts w:cs="Arial"/>
          <w:sz w:val="24"/>
          <w:szCs w:val="24"/>
        </w:rPr>
        <w:t xml:space="preserve"> Individual.</w:t>
      </w:r>
    </w:p>
    <w:p w:rsidR="0093628C" w:rsidRDefault="00525242" w:rsidP="0093628C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tipo_documento</w:t>
      </w:r>
    </w:p>
    <w:p w:rsidR="00525242" w:rsidRDefault="00525242" w:rsidP="00525242">
      <w:r>
        <w:t>Estructura:</w:t>
      </w:r>
    </w:p>
    <w:p w:rsidR="009E625F" w:rsidRPr="00525242" w:rsidRDefault="00525242" w:rsidP="00525242">
      <w:r>
        <w:tab/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3534"/>
        <w:gridCol w:w="530"/>
        <w:gridCol w:w="987"/>
        <w:gridCol w:w="713"/>
        <w:gridCol w:w="1130"/>
        <w:gridCol w:w="1285"/>
      </w:tblGrid>
      <w:tr w:rsidR="009E625F" w:rsidRPr="0062581A" w:rsidTr="009E625F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9E625F" w:rsidRPr="0062581A" w:rsidTr="009E625F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tipo_documento</w:t>
            </w:r>
          </w:p>
        </w:tc>
      </w:tr>
      <w:tr w:rsidR="009E625F" w:rsidRPr="0062581A" w:rsidTr="009E625F">
        <w:trPr>
          <w:tblHeader/>
          <w:jc w:val="center"/>
        </w:trPr>
        <w:tc>
          <w:tcPr>
            <w:tcW w:w="940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9E625F" w:rsidRPr="0062581A" w:rsidRDefault="009E625F" w:rsidP="009E625F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9E625F" w:rsidRPr="0062581A" w:rsidRDefault="009E625F" w:rsidP="009E625F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9E625F" w:rsidRPr="0062581A" w:rsidRDefault="009E625F" w:rsidP="009E625F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9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9E625F" w:rsidRPr="0062581A" w:rsidTr="009E625F">
        <w:trPr>
          <w:jc w:val="center"/>
        </w:trPr>
        <w:tc>
          <w:tcPr>
            <w:tcW w:w="940" w:type="pct"/>
            <w:vAlign w:val="center"/>
          </w:tcPr>
          <w:p w:rsidR="009E625F" w:rsidRPr="0062581A" w:rsidRDefault="009E625F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cod_td</w:t>
            </w:r>
          </w:p>
        </w:tc>
        <w:tc>
          <w:tcPr>
            <w:tcW w:w="1754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del tipo de documento de 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</w:t>
            </w:r>
            <w:r>
              <w:rPr>
                <w:rFonts w:cs="Arial"/>
                <w:color w:val="0000FF"/>
                <w:szCs w:val="24"/>
              </w:rPr>
              <w:t>CC; CE; TI.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9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9E625F" w:rsidRPr="0062581A" w:rsidTr="009E625F">
        <w:trPr>
          <w:jc w:val="center"/>
        </w:trPr>
        <w:tc>
          <w:tcPr>
            <w:tcW w:w="940" w:type="pct"/>
            <w:vAlign w:val="center"/>
          </w:tcPr>
          <w:p w:rsidR="009E625F" w:rsidRPr="0062581A" w:rsidRDefault="009E625F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desc_td</w:t>
            </w:r>
          </w:p>
        </w:tc>
        <w:tc>
          <w:tcPr>
            <w:tcW w:w="1754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>la descripción del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Cedula de ciudadanía, Tarjeta de identidad.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2O</w:t>
            </w:r>
          </w:p>
        </w:tc>
        <w:tc>
          <w:tcPr>
            <w:tcW w:w="561" w:type="pct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9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9E625F" w:rsidRPr="0062581A" w:rsidTr="009E625F">
        <w:trPr>
          <w:jc w:val="center"/>
        </w:trPr>
        <w:tc>
          <w:tcPr>
            <w:tcW w:w="940" w:type="pct"/>
            <w:vAlign w:val="center"/>
          </w:tcPr>
          <w:p w:rsidR="009E625F" w:rsidRPr="0062581A" w:rsidRDefault="009E625F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estado_td</w:t>
            </w:r>
          </w:p>
        </w:tc>
        <w:tc>
          <w:tcPr>
            <w:tcW w:w="1754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9E625F" w:rsidRPr="0062581A" w:rsidRDefault="009E625F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9" w:type="pct"/>
            <w:vAlign w:val="center"/>
          </w:tcPr>
          <w:p w:rsidR="009E625F" w:rsidRPr="0062581A" w:rsidRDefault="009E625F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525242" w:rsidRPr="00525242" w:rsidRDefault="00525242" w:rsidP="00525242"/>
    <w:p w:rsidR="0093628C" w:rsidRPr="0062581A" w:rsidRDefault="0093628C" w:rsidP="0093628C">
      <w:pPr>
        <w:rPr>
          <w:rFonts w:cs="Arial"/>
          <w:szCs w:val="24"/>
        </w:rPr>
      </w:pPr>
      <w:r w:rsidRPr="0062581A">
        <w:rPr>
          <w:rFonts w:cs="Arial"/>
          <w:szCs w:val="24"/>
        </w:rPr>
        <w:t>Valores:</w:t>
      </w:r>
    </w:p>
    <w:p w:rsidR="0093628C" w:rsidRDefault="0093628C" w:rsidP="00C2344D">
      <w:pPr>
        <w:jc w:val="center"/>
        <w:rPr>
          <w:rFonts w:cs="Arial"/>
          <w:szCs w:val="24"/>
        </w:rPr>
      </w:pPr>
    </w:p>
    <w:tbl>
      <w:tblPr>
        <w:tblW w:w="46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7"/>
        <w:gridCol w:w="1577"/>
        <w:gridCol w:w="1262"/>
      </w:tblGrid>
      <w:tr w:rsidR="009E625F" w:rsidRPr="0062581A" w:rsidTr="00C5155B">
        <w:trPr>
          <w:jc w:val="center"/>
        </w:trPr>
        <w:tc>
          <w:tcPr>
            <w:tcW w:w="1777" w:type="dxa"/>
            <w:shd w:val="clear" w:color="auto" w:fill="D9D9D9"/>
          </w:tcPr>
          <w:p w:rsidR="009E625F" w:rsidRPr="0062581A" w:rsidRDefault="009E625F" w:rsidP="009E625F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COD_TD</w:t>
            </w:r>
          </w:p>
        </w:tc>
        <w:tc>
          <w:tcPr>
            <w:tcW w:w="1577" w:type="dxa"/>
            <w:shd w:val="clear" w:color="auto" w:fill="D9D9D9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DESC_TD</w:t>
            </w:r>
          </w:p>
        </w:tc>
        <w:tc>
          <w:tcPr>
            <w:tcW w:w="1262" w:type="dxa"/>
            <w:shd w:val="clear" w:color="auto" w:fill="D9D9D9"/>
          </w:tcPr>
          <w:p w:rsidR="009E625F" w:rsidRDefault="009E625F" w:rsidP="009E625F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</w:t>
            </w:r>
          </w:p>
        </w:tc>
      </w:tr>
      <w:tr w:rsidR="009E625F" w:rsidRPr="0062581A" w:rsidTr="00C5155B">
        <w:trPr>
          <w:jc w:val="center"/>
        </w:trPr>
        <w:tc>
          <w:tcPr>
            <w:tcW w:w="1777" w:type="dxa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577" w:type="dxa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 Cedula de ciudadanía </w:t>
            </w:r>
          </w:p>
        </w:tc>
        <w:tc>
          <w:tcPr>
            <w:tcW w:w="1262" w:type="dxa"/>
          </w:tcPr>
          <w:p w:rsidR="009E625F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9E625F" w:rsidRPr="0062581A" w:rsidTr="00C5155B">
        <w:trPr>
          <w:jc w:val="center"/>
        </w:trPr>
        <w:tc>
          <w:tcPr>
            <w:tcW w:w="1777" w:type="dxa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577" w:type="dxa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Tarjeta de identidad</w:t>
            </w:r>
          </w:p>
        </w:tc>
        <w:tc>
          <w:tcPr>
            <w:tcW w:w="1262" w:type="dxa"/>
          </w:tcPr>
          <w:p w:rsidR="009E625F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9E625F" w:rsidRPr="0062581A" w:rsidTr="00C5155B">
        <w:trPr>
          <w:jc w:val="center"/>
        </w:trPr>
        <w:tc>
          <w:tcPr>
            <w:tcW w:w="1777" w:type="dxa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577" w:type="dxa"/>
          </w:tcPr>
          <w:p w:rsidR="009E625F" w:rsidRPr="0062581A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Cedula de extranjería </w:t>
            </w:r>
          </w:p>
        </w:tc>
        <w:tc>
          <w:tcPr>
            <w:tcW w:w="1262" w:type="dxa"/>
          </w:tcPr>
          <w:p w:rsidR="009E625F" w:rsidRDefault="009E625F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 w:rsidR="00C2344D" w:rsidRDefault="00C2344D" w:rsidP="00C2344D">
      <w:pPr>
        <w:jc w:val="center"/>
        <w:rPr>
          <w:rFonts w:cs="Arial"/>
          <w:szCs w:val="24"/>
        </w:rPr>
      </w:pPr>
    </w:p>
    <w:p w:rsidR="005125EE" w:rsidRDefault="005125EE" w:rsidP="00C2344D">
      <w:pPr>
        <w:jc w:val="center"/>
        <w:rPr>
          <w:rFonts w:cs="Arial"/>
          <w:szCs w:val="24"/>
        </w:rPr>
      </w:pPr>
    </w:p>
    <w:p w:rsidR="005125EE" w:rsidRDefault="005125EE" w:rsidP="00C2344D">
      <w:pPr>
        <w:jc w:val="center"/>
        <w:rPr>
          <w:rFonts w:cs="Arial"/>
          <w:szCs w:val="24"/>
        </w:rPr>
      </w:pPr>
    </w:p>
    <w:p w:rsidR="005125EE" w:rsidRDefault="005125EE" w:rsidP="00C2344D">
      <w:pPr>
        <w:jc w:val="center"/>
        <w:rPr>
          <w:rFonts w:cs="Arial"/>
          <w:szCs w:val="24"/>
        </w:rPr>
      </w:pPr>
    </w:p>
    <w:p w:rsidR="005125EE" w:rsidRDefault="005125EE" w:rsidP="00C2344D">
      <w:pPr>
        <w:jc w:val="center"/>
        <w:rPr>
          <w:rFonts w:cs="Arial"/>
          <w:szCs w:val="24"/>
        </w:rPr>
      </w:pPr>
    </w:p>
    <w:p w:rsidR="005125EE" w:rsidRDefault="00186941" w:rsidP="005125EE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lastRenderedPageBreak/>
        <w:t>tipo_vehículo</w:t>
      </w:r>
    </w:p>
    <w:p w:rsidR="005125EE" w:rsidRPr="005125EE" w:rsidRDefault="005125EE" w:rsidP="005125EE">
      <w:r>
        <w:t>Estructura:</w:t>
      </w:r>
    </w:p>
    <w:p w:rsidR="005125EE" w:rsidRDefault="005125EE" w:rsidP="00C2344D">
      <w:pPr>
        <w:jc w:val="center"/>
        <w:rPr>
          <w:rFonts w:cs="Arial"/>
          <w:szCs w:val="24"/>
        </w:rPr>
      </w:pP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5125EE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5125EE" w:rsidRPr="0062581A" w:rsidRDefault="005125EE" w:rsidP="00E01CED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5125EE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5125EE" w:rsidRPr="0062581A" w:rsidRDefault="005125EE" w:rsidP="00E01CED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 xml:space="preserve">a </w:t>
            </w:r>
            <w:r w:rsidR="00186941">
              <w:rPr>
                <w:rFonts w:cs="Arial"/>
                <w:b/>
                <w:szCs w:val="24"/>
              </w:rPr>
              <w:t>tipo_vehículo</w:t>
            </w:r>
          </w:p>
        </w:tc>
      </w:tr>
      <w:tr w:rsidR="005125EE" w:rsidRPr="0062581A" w:rsidTr="00E01CED">
        <w:trPr>
          <w:tblHeader/>
          <w:jc w:val="center"/>
        </w:trPr>
        <w:tc>
          <w:tcPr>
            <w:tcW w:w="942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5125EE" w:rsidRPr="0062581A" w:rsidRDefault="005125EE" w:rsidP="00E01CED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5125EE" w:rsidRPr="0062581A" w:rsidRDefault="005125EE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5125EE" w:rsidRPr="0062581A" w:rsidRDefault="005125EE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5125EE" w:rsidRPr="0062581A" w:rsidTr="00E01CED">
        <w:trPr>
          <w:jc w:val="center"/>
        </w:trPr>
        <w:tc>
          <w:tcPr>
            <w:tcW w:w="942" w:type="pct"/>
            <w:vAlign w:val="center"/>
          </w:tcPr>
          <w:p w:rsidR="005125EE" w:rsidRPr="0062581A" w:rsidRDefault="00186941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cod_tp_vehiculo</w:t>
            </w:r>
          </w:p>
        </w:tc>
        <w:tc>
          <w:tcPr>
            <w:tcW w:w="1754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del</w:t>
            </w:r>
            <w:r w:rsidR="00186941">
              <w:rPr>
                <w:rFonts w:cs="Arial"/>
                <w:color w:val="0000FF"/>
                <w:szCs w:val="24"/>
              </w:rPr>
              <w:t xml:space="preserve"> tipo de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0001,0002.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25EE" w:rsidRPr="0062581A" w:rsidRDefault="00186941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7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125EE" w:rsidRPr="0062581A" w:rsidTr="00E01CED">
        <w:trPr>
          <w:jc w:val="center"/>
        </w:trPr>
        <w:tc>
          <w:tcPr>
            <w:tcW w:w="942" w:type="pct"/>
            <w:vAlign w:val="center"/>
          </w:tcPr>
          <w:p w:rsidR="00186941" w:rsidRDefault="00186941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desc_tp_</w:t>
            </w:r>
          </w:p>
          <w:p w:rsidR="005125EE" w:rsidRPr="0062581A" w:rsidRDefault="00186941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vehiculo</w:t>
            </w:r>
          </w:p>
        </w:tc>
        <w:tc>
          <w:tcPr>
            <w:tcW w:w="1754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 xml:space="preserve">la descripción del </w:t>
            </w:r>
            <w:r w:rsidR="0091007B">
              <w:rPr>
                <w:rFonts w:cs="Arial"/>
                <w:color w:val="0000FF"/>
                <w:szCs w:val="24"/>
              </w:rPr>
              <w:t>tipo de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</w:t>
            </w:r>
            <w:r w:rsidR="0091007B">
              <w:rPr>
                <w:rFonts w:cs="Arial"/>
                <w:color w:val="0000FF"/>
                <w:szCs w:val="24"/>
              </w:rPr>
              <w:t>Moto</w:t>
            </w:r>
            <w:r>
              <w:rPr>
                <w:rFonts w:cs="Arial"/>
                <w:color w:val="0000FF"/>
                <w:szCs w:val="24"/>
              </w:rPr>
              <w:t xml:space="preserve">, </w:t>
            </w:r>
            <w:r w:rsidR="0091007B">
              <w:rPr>
                <w:rFonts w:cs="Arial"/>
                <w:color w:val="0000FF"/>
                <w:szCs w:val="24"/>
              </w:rPr>
              <w:t>Carro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21</w:t>
            </w:r>
          </w:p>
        </w:tc>
        <w:tc>
          <w:tcPr>
            <w:tcW w:w="561" w:type="pct"/>
          </w:tcPr>
          <w:p w:rsidR="005125EE" w:rsidRPr="0062581A" w:rsidRDefault="005125EE" w:rsidP="005F4C2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7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125EE" w:rsidRPr="0062581A" w:rsidTr="00E01CED">
        <w:trPr>
          <w:jc w:val="center"/>
        </w:trPr>
        <w:tc>
          <w:tcPr>
            <w:tcW w:w="942" w:type="pct"/>
            <w:vAlign w:val="center"/>
          </w:tcPr>
          <w:p w:rsidR="00186941" w:rsidRDefault="00186941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estado_tp_</w:t>
            </w:r>
          </w:p>
          <w:p w:rsidR="005125EE" w:rsidRPr="0062581A" w:rsidRDefault="00186941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86941">
              <w:rPr>
                <w:rFonts w:cs="Arial"/>
                <w:color w:val="0000FF"/>
                <w:szCs w:val="24"/>
              </w:rPr>
              <w:t>vehiculo</w:t>
            </w:r>
          </w:p>
        </w:tc>
        <w:tc>
          <w:tcPr>
            <w:tcW w:w="1754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 xml:space="preserve">l </w:t>
            </w:r>
            <w:r w:rsidR="00186941">
              <w:rPr>
                <w:rFonts w:cs="Arial"/>
                <w:color w:val="0000FF"/>
                <w:szCs w:val="24"/>
              </w:rPr>
              <w:t>tipo del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125EE" w:rsidRPr="0062581A" w:rsidRDefault="005125EE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5125EE" w:rsidRPr="0062581A" w:rsidRDefault="005125EE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5125EE" w:rsidRDefault="005125EE" w:rsidP="00C2344D">
      <w:pPr>
        <w:jc w:val="center"/>
        <w:rPr>
          <w:rFonts w:cs="Arial"/>
          <w:szCs w:val="24"/>
        </w:rPr>
      </w:pPr>
    </w:p>
    <w:p w:rsidR="003D5615" w:rsidRPr="0062581A" w:rsidRDefault="003D5615" w:rsidP="003D5615">
      <w:pPr>
        <w:rPr>
          <w:rFonts w:cs="Arial"/>
          <w:szCs w:val="24"/>
        </w:rPr>
      </w:pPr>
      <w:r w:rsidRPr="0062581A">
        <w:rPr>
          <w:rFonts w:cs="Arial"/>
          <w:szCs w:val="24"/>
        </w:rPr>
        <w:t>Valores:</w:t>
      </w:r>
    </w:p>
    <w:p w:rsidR="003D5615" w:rsidRDefault="003D5615" w:rsidP="003D5615">
      <w:pPr>
        <w:jc w:val="center"/>
        <w:rPr>
          <w:rFonts w:cs="Arial"/>
          <w:szCs w:val="24"/>
        </w:rPr>
      </w:pPr>
    </w:p>
    <w:tbl>
      <w:tblPr>
        <w:tblW w:w="5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90"/>
        <w:gridCol w:w="2177"/>
        <w:gridCol w:w="1510"/>
      </w:tblGrid>
      <w:tr w:rsidR="003D5615" w:rsidRPr="0062581A" w:rsidTr="00186941">
        <w:trPr>
          <w:jc w:val="center"/>
        </w:trPr>
        <w:tc>
          <w:tcPr>
            <w:tcW w:w="1590" w:type="dxa"/>
            <w:shd w:val="clear" w:color="auto" w:fill="D9D9D9"/>
          </w:tcPr>
          <w:p w:rsidR="003D5615" w:rsidRPr="003D5615" w:rsidRDefault="003D5615" w:rsidP="003D5615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ID_</w:t>
            </w:r>
          </w:p>
          <w:p w:rsidR="003D5615" w:rsidRPr="003D5615" w:rsidRDefault="003D5615" w:rsidP="003D561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PRODUCTO</w:t>
            </w:r>
          </w:p>
        </w:tc>
        <w:tc>
          <w:tcPr>
            <w:tcW w:w="2177" w:type="dxa"/>
            <w:shd w:val="clear" w:color="auto" w:fill="D9D9D9"/>
          </w:tcPr>
          <w:p w:rsidR="003D5615" w:rsidRPr="003D5615" w:rsidRDefault="003D5615" w:rsidP="003D561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DESCRIPCIÓN_P</w:t>
            </w:r>
          </w:p>
        </w:tc>
        <w:tc>
          <w:tcPr>
            <w:tcW w:w="1510" w:type="dxa"/>
            <w:shd w:val="clear" w:color="auto" w:fill="D9D9D9"/>
          </w:tcPr>
          <w:p w:rsidR="003D5615" w:rsidRPr="003D5615" w:rsidRDefault="003D5615" w:rsidP="003D561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ESTADO_P</w:t>
            </w:r>
          </w:p>
        </w:tc>
      </w:tr>
      <w:tr w:rsidR="003D5615" w:rsidRPr="0062581A" w:rsidTr="00186941">
        <w:trPr>
          <w:jc w:val="center"/>
        </w:trPr>
        <w:tc>
          <w:tcPr>
            <w:tcW w:w="1590" w:type="dxa"/>
          </w:tcPr>
          <w:p w:rsidR="003D5615" w:rsidRPr="0062581A" w:rsidRDefault="003D5615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0001</w:t>
            </w:r>
          </w:p>
        </w:tc>
        <w:tc>
          <w:tcPr>
            <w:tcW w:w="2177" w:type="dxa"/>
          </w:tcPr>
          <w:p w:rsidR="003D5615" w:rsidRPr="0062581A" w:rsidRDefault="00186941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Moto</w:t>
            </w:r>
          </w:p>
        </w:tc>
        <w:tc>
          <w:tcPr>
            <w:tcW w:w="1510" w:type="dxa"/>
          </w:tcPr>
          <w:p w:rsidR="003D5615" w:rsidRDefault="003D5615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3D5615" w:rsidRPr="0062581A" w:rsidTr="00AA39FF">
        <w:trPr>
          <w:trHeight w:val="54"/>
          <w:jc w:val="center"/>
        </w:trPr>
        <w:tc>
          <w:tcPr>
            <w:tcW w:w="1590" w:type="dxa"/>
          </w:tcPr>
          <w:p w:rsidR="003D5615" w:rsidRPr="0062581A" w:rsidRDefault="003D5615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0002</w:t>
            </w:r>
          </w:p>
        </w:tc>
        <w:tc>
          <w:tcPr>
            <w:tcW w:w="2177" w:type="dxa"/>
          </w:tcPr>
          <w:p w:rsidR="003D5615" w:rsidRPr="0062581A" w:rsidRDefault="00186941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Carro</w:t>
            </w:r>
          </w:p>
        </w:tc>
        <w:tc>
          <w:tcPr>
            <w:tcW w:w="1510" w:type="dxa"/>
          </w:tcPr>
          <w:p w:rsidR="003D5615" w:rsidRDefault="003D5615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</w:tbl>
    <w:p w:rsidR="003D5615" w:rsidRDefault="003D5615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C2344D">
      <w:pPr>
        <w:jc w:val="center"/>
        <w:rPr>
          <w:rFonts w:cs="Arial"/>
          <w:szCs w:val="24"/>
        </w:rPr>
      </w:pPr>
    </w:p>
    <w:p w:rsidR="0063627F" w:rsidRDefault="0063627F" w:rsidP="0063627F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lastRenderedPageBreak/>
        <w:t>infracción</w:t>
      </w:r>
    </w:p>
    <w:p w:rsidR="0063627F" w:rsidRPr="005125EE" w:rsidRDefault="0063627F" w:rsidP="0063627F">
      <w:r>
        <w:t>Estructura: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3534"/>
        <w:gridCol w:w="530"/>
        <w:gridCol w:w="987"/>
        <w:gridCol w:w="713"/>
        <w:gridCol w:w="1130"/>
        <w:gridCol w:w="1279"/>
      </w:tblGrid>
      <w:tr w:rsidR="0063627F" w:rsidRPr="0062581A" w:rsidTr="001D0F35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3627F" w:rsidRPr="0062581A" w:rsidRDefault="0063627F" w:rsidP="001D0F35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63627F" w:rsidRPr="0062581A" w:rsidTr="001D0F35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3627F" w:rsidRPr="0062581A" w:rsidRDefault="0063627F" w:rsidP="001D0F35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infracción</w:t>
            </w:r>
          </w:p>
        </w:tc>
      </w:tr>
      <w:tr w:rsidR="0063627F" w:rsidRPr="0062581A" w:rsidTr="0063627F">
        <w:trPr>
          <w:tblHeader/>
          <w:jc w:val="center"/>
        </w:trPr>
        <w:tc>
          <w:tcPr>
            <w:tcW w:w="943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63627F" w:rsidRPr="0062581A" w:rsidRDefault="0063627F" w:rsidP="001D0F35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63627F" w:rsidRPr="0062581A" w:rsidRDefault="0063627F" w:rsidP="001D0F3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63627F" w:rsidRPr="0062581A" w:rsidRDefault="0063627F" w:rsidP="001D0F35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6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63627F" w:rsidRPr="0062581A" w:rsidTr="0063627F">
        <w:trPr>
          <w:jc w:val="center"/>
        </w:trPr>
        <w:tc>
          <w:tcPr>
            <w:tcW w:w="943" w:type="pct"/>
            <w:vAlign w:val="center"/>
          </w:tcPr>
          <w:p w:rsidR="0063627F" w:rsidRPr="0062581A" w:rsidRDefault="0063627F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cod_infraccion</w:t>
            </w:r>
          </w:p>
        </w:tc>
        <w:tc>
          <w:tcPr>
            <w:tcW w:w="1754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 la infraccion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0001,0002.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6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63627F" w:rsidRPr="0062581A" w:rsidTr="0063627F">
        <w:trPr>
          <w:jc w:val="center"/>
        </w:trPr>
        <w:tc>
          <w:tcPr>
            <w:tcW w:w="943" w:type="pct"/>
            <w:vAlign w:val="center"/>
          </w:tcPr>
          <w:p w:rsidR="0063627F" w:rsidRPr="0062581A" w:rsidRDefault="0063627F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desc_infraccion</w:t>
            </w:r>
          </w:p>
        </w:tc>
        <w:tc>
          <w:tcPr>
            <w:tcW w:w="1754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>la descripción de la infraccion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pico y placa, abandono.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21</w:t>
            </w:r>
          </w:p>
        </w:tc>
        <w:tc>
          <w:tcPr>
            <w:tcW w:w="561" w:type="pct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6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63627F" w:rsidRPr="0062581A" w:rsidTr="0063627F">
        <w:trPr>
          <w:jc w:val="center"/>
        </w:trPr>
        <w:tc>
          <w:tcPr>
            <w:tcW w:w="943" w:type="pct"/>
            <w:vAlign w:val="center"/>
          </w:tcPr>
          <w:p w:rsidR="0063627F" w:rsidRDefault="0063627F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estado_</w:t>
            </w:r>
          </w:p>
          <w:p w:rsidR="0063627F" w:rsidRPr="0062581A" w:rsidRDefault="0063627F" w:rsidP="001D0F35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3627F">
              <w:rPr>
                <w:rFonts w:cs="Arial"/>
                <w:color w:val="0000FF"/>
                <w:szCs w:val="24"/>
              </w:rPr>
              <w:t>infraccion</w:t>
            </w:r>
          </w:p>
        </w:tc>
        <w:tc>
          <w:tcPr>
            <w:tcW w:w="1754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 xml:space="preserve"> la infracción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63627F" w:rsidRPr="0062581A" w:rsidRDefault="0063627F" w:rsidP="001D0F35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6" w:type="pct"/>
            <w:vAlign w:val="center"/>
          </w:tcPr>
          <w:p w:rsidR="0063627F" w:rsidRPr="0062581A" w:rsidRDefault="0063627F" w:rsidP="001D0F35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63627F" w:rsidRDefault="0063627F" w:rsidP="0063627F">
      <w:pPr>
        <w:jc w:val="center"/>
        <w:rPr>
          <w:rFonts w:cs="Arial"/>
          <w:szCs w:val="24"/>
        </w:rPr>
      </w:pPr>
    </w:p>
    <w:p w:rsidR="0063627F" w:rsidRPr="0062581A" w:rsidRDefault="0063627F" w:rsidP="0063627F">
      <w:pPr>
        <w:rPr>
          <w:rFonts w:cs="Arial"/>
          <w:szCs w:val="24"/>
        </w:rPr>
      </w:pPr>
      <w:r w:rsidRPr="0062581A">
        <w:rPr>
          <w:rFonts w:cs="Arial"/>
          <w:szCs w:val="24"/>
        </w:rPr>
        <w:t>Valores:</w:t>
      </w:r>
    </w:p>
    <w:p w:rsidR="0063627F" w:rsidRDefault="0063627F" w:rsidP="0063627F">
      <w:pPr>
        <w:jc w:val="center"/>
        <w:rPr>
          <w:rFonts w:cs="Arial"/>
          <w:szCs w:val="24"/>
        </w:rPr>
      </w:pPr>
    </w:p>
    <w:tbl>
      <w:tblPr>
        <w:tblW w:w="5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90"/>
        <w:gridCol w:w="2177"/>
        <w:gridCol w:w="1510"/>
      </w:tblGrid>
      <w:tr w:rsidR="0063627F" w:rsidRPr="0062581A" w:rsidTr="001D0F35">
        <w:trPr>
          <w:jc w:val="center"/>
        </w:trPr>
        <w:tc>
          <w:tcPr>
            <w:tcW w:w="1590" w:type="dxa"/>
            <w:shd w:val="clear" w:color="auto" w:fill="D9D9D9"/>
          </w:tcPr>
          <w:p w:rsidR="0063627F" w:rsidRPr="003D5615" w:rsidRDefault="0063627F" w:rsidP="001D0F35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ID_</w:t>
            </w:r>
          </w:p>
          <w:p w:rsidR="0063627F" w:rsidRPr="003D5615" w:rsidRDefault="0063627F" w:rsidP="001D0F3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PRODUCTO</w:t>
            </w:r>
          </w:p>
        </w:tc>
        <w:tc>
          <w:tcPr>
            <w:tcW w:w="2177" w:type="dxa"/>
            <w:shd w:val="clear" w:color="auto" w:fill="D9D9D9"/>
          </w:tcPr>
          <w:p w:rsidR="0063627F" w:rsidRPr="003D5615" w:rsidRDefault="0063627F" w:rsidP="001D0F3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DESCRIPCIÓN_P</w:t>
            </w:r>
          </w:p>
        </w:tc>
        <w:tc>
          <w:tcPr>
            <w:tcW w:w="1510" w:type="dxa"/>
            <w:shd w:val="clear" w:color="auto" w:fill="D9D9D9"/>
          </w:tcPr>
          <w:p w:rsidR="0063627F" w:rsidRPr="003D5615" w:rsidRDefault="0063627F" w:rsidP="001D0F3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3D5615">
              <w:rPr>
                <w:rFonts w:cs="Arial"/>
                <w:b/>
                <w:szCs w:val="24"/>
              </w:rPr>
              <w:t>ESTADO_P</w:t>
            </w:r>
          </w:p>
        </w:tc>
      </w:tr>
      <w:tr w:rsidR="0063627F" w:rsidRPr="0062581A" w:rsidTr="001D0F35">
        <w:trPr>
          <w:jc w:val="center"/>
        </w:trPr>
        <w:tc>
          <w:tcPr>
            <w:tcW w:w="1590" w:type="dxa"/>
          </w:tcPr>
          <w:p w:rsidR="0063627F" w:rsidRPr="0062581A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0001</w:t>
            </w:r>
          </w:p>
        </w:tc>
        <w:tc>
          <w:tcPr>
            <w:tcW w:w="2177" w:type="dxa"/>
          </w:tcPr>
          <w:p w:rsidR="0063627F" w:rsidRPr="0062581A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pico y placa</w:t>
            </w:r>
          </w:p>
        </w:tc>
        <w:tc>
          <w:tcPr>
            <w:tcW w:w="1510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63627F" w:rsidRPr="0062581A" w:rsidTr="001D0F35">
        <w:trPr>
          <w:jc w:val="center"/>
        </w:trPr>
        <w:tc>
          <w:tcPr>
            <w:tcW w:w="1590" w:type="dxa"/>
          </w:tcPr>
          <w:p w:rsidR="0063627F" w:rsidRPr="0062581A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0002</w:t>
            </w:r>
          </w:p>
        </w:tc>
        <w:tc>
          <w:tcPr>
            <w:tcW w:w="2177" w:type="dxa"/>
          </w:tcPr>
          <w:p w:rsidR="0063627F" w:rsidRPr="0062581A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abandono</w:t>
            </w:r>
          </w:p>
        </w:tc>
        <w:tc>
          <w:tcPr>
            <w:tcW w:w="1510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63627F" w:rsidRPr="0062581A" w:rsidTr="001D0F35">
        <w:trPr>
          <w:jc w:val="center"/>
        </w:trPr>
        <w:tc>
          <w:tcPr>
            <w:tcW w:w="1590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0003</w:t>
            </w:r>
          </w:p>
        </w:tc>
        <w:tc>
          <w:tcPr>
            <w:tcW w:w="2177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Cinturón de seguridad</w:t>
            </w:r>
          </w:p>
        </w:tc>
        <w:tc>
          <w:tcPr>
            <w:tcW w:w="1510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63627F" w:rsidRPr="0062581A" w:rsidTr="001D0F35">
        <w:trPr>
          <w:jc w:val="center"/>
        </w:trPr>
        <w:tc>
          <w:tcPr>
            <w:tcW w:w="1590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0004</w:t>
            </w:r>
          </w:p>
        </w:tc>
        <w:tc>
          <w:tcPr>
            <w:tcW w:w="2177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Exceso de velocidad</w:t>
            </w:r>
          </w:p>
        </w:tc>
        <w:tc>
          <w:tcPr>
            <w:tcW w:w="1510" w:type="dxa"/>
          </w:tcPr>
          <w:p w:rsidR="0063627F" w:rsidRDefault="0063627F" w:rsidP="001D0F35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</w:tbl>
    <w:p w:rsidR="0063627F" w:rsidRDefault="0063627F" w:rsidP="0063627F">
      <w:pPr>
        <w:jc w:val="center"/>
        <w:rPr>
          <w:rFonts w:cs="Arial"/>
          <w:szCs w:val="24"/>
        </w:rPr>
      </w:pPr>
    </w:p>
    <w:p w:rsidR="005D3E1A" w:rsidRPr="0062581A" w:rsidRDefault="005D3E1A" w:rsidP="00C2344D">
      <w:pPr>
        <w:jc w:val="center"/>
        <w:rPr>
          <w:rFonts w:cs="Arial"/>
          <w:szCs w:val="24"/>
        </w:rPr>
      </w:pPr>
    </w:p>
    <w:p w:rsidR="00BC5E42" w:rsidRPr="0062581A" w:rsidRDefault="00BC5E42" w:rsidP="00BC5E42">
      <w:pPr>
        <w:pStyle w:val="Ttulo1"/>
        <w:rPr>
          <w:rFonts w:cs="Arial"/>
          <w:sz w:val="24"/>
          <w:szCs w:val="24"/>
        </w:rPr>
      </w:pPr>
      <w:r w:rsidRPr="0062581A">
        <w:rPr>
          <w:rFonts w:cs="Arial"/>
          <w:sz w:val="24"/>
          <w:szCs w:val="24"/>
        </w:rPr>
        <w:lastRenderedPageBreak/>
        <w:t>Entidades Débiles</w:t>
      </w:r>
    </w:p>
    <w:p w:rsidR="00AD7746" w:rsidRPr="0062581A" w:rsidRDefault="00AD7746" w:rsidP="00AD7746">
      <w:pPr>
        <w:rPr>
          <w:rFonts w:cs="Arial"/>
          <w:szCs w:val="24"/>
        </w:rPr>
      </w:pPr>
      <w:r w:rsidRPr="0062581A">
        <w:rPr>
          <w:rFonts w:cs="Arial"/>
          <w:szCs w:val="24"/>
        </w:rPr>
        <w:t xml:space="preserve">Se exponen a continuación aquellas tablas </w:t>
      </w:r>
      <w:r w:rsidR="00042026">
        <w:rPr>
          <w:rFonts w:cs="Arial"/>
          <w:szCs w:val="24"/>
        </w:rPr>
        <w:t>débiles</w:t>
      </w:r>
      <w:r w:rsidRPr="0062581A">
        <w:rPr>
          <w:rFonts w:cs="Arial"/>
          <w:szCs w:val="24"/>
        </w:rPr>
        <w:t xml:space="preserve"> a las que hacen referencia las tablas del diccionario de datos y que contienen los valores posibles.</w:t>
      </w:r>
    </w:p>
    <w:p w:rsidR="00AD7746" w:rsidRPr="0062581A" w:rsidRDefault="00AD7746" w:rsidP="00AD7746">
      <w:pPr>
        <w:rPr>
          <w:rFonts w:cs="Arial"/>
          <w:szCs w:val="24"/>
        </w:rPr>
      </w:pPr>
    </w:p>
    <w:p w:rsidR="00AD7746" w:rsidRPr="0062581A" w:rsidRDefault="00AD7746" w:rsidP="00AD7746">
      <w:pPr>
        <w:pStyle w:val="Ttulo2"/>
        <w:rPr>
          <w:rFonts w:cs="Arial"/>
          <w:sz w:val="24"/>
          <w:szCs w:val="24"/>
        </w:rPr>
      </w:pPr>
      <w:r w:rsidRPr="0062581A">
        <w:rPr>
          <w:rFonts w:cs="Arial"/>
          <w:sz w:val="24"/>
          <w:szCs w:val="24"/>
        </w:rPr>
        <w:t>Base de Datos Proyecto</w:t>
      </w:r>
      <w:r>
        <w:rPr>
          <w:rFonts w:cs="Arial"/>
          <w:sz w:val="24"/>
          <w:szCs w:val="24"/>
        </w:rPr>
        <w:t xml:space="preserve"> Individual.</w:t>
      </w:r>
    </w:p>
    <w:p w:rsidR="00AD7746" w:rsidRPr="0062581A" w:rsidRDefault="00AD7746" w:rsidP="00AD7746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Persona</w:t>
      </w:r>
    </w:p>
    <w:p w:rsidR="00AD7746" w:rsidRPr="0062581A" w:rsidRDefault="00AD7746" w:rsidP="00AD7746">
      <w:pPr>
        <w:rPr>
          <w:rFonts w:cs="Arial"/>
          <w:szCs w:val="24"/>
        </w:rPr>
      </w:pPr>
    </w:p>
    <w:p w:rsidR="00AD7746" w:rsidRPr="0062581A" w:rsidRDefault="00AD7746" w:rsidP="00AD7746">
      <w:pPr>
        <w:rPr>
          <w:rFonts w:cs="Arial"/>
          <w:szCs w:val="24"/>
        </w:rPr>
      </w:pPr>
      <w:r w:rsidRPr="0062581A">
        <w:rPr>
          <w:rFonts w:cs="Arial"/>
          <w:szCs w:val="24"/>
        </w:rPr>
        <w:t>Estructura: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3534"/>
        <w:gridCol w:w="530"/>
        <w:gridCol w:w="987"/>
        <w:gridCol w:w="713"/>
        <w:gridCol w:w="1130"/>
        <w:gridCol w:w="1289"/>
      </w:tblGrid>
      <w:tr w:rsidR="00525242" w:rsidRPr="0062581A" w:rsidTr="009E625F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525242" w:rsidRPr="0062581A" w:rsidTr="009E625F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Tabla persona</w:t>
            </w:r>
          </w:p>
        </w:tc>
      </w:tr>
      <w:tr w:rsidR="00525242" w:rsidRPr="0062581A" w:rsidTr="009E625F">
        <w:trPr>
          <w:tblHeader/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525242" w:rsidRPr="0062581A" w:rsidRDefault="00525242" w:rsidP="009E625F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525242" w:rsidRPr="0062581A" w:rsidRDefault="00525242" w:rsidP="009E625F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525242" w:rsidRPr="0062581A" w:rsidRDefault="00525242" w:rsidP="009E625F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525242" w:rsidRPr="0062581A" w:rsidTr="009E625F">
        <w:trPr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id_persona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25242" w:rsidRPr="0062581A" w:rsidTr="009E625F">
        <w:trPr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p_nombre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primer nombre de la persona Ej: Sebastián.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25242" w:rsidRPr="0062581A" w:rsidTr="009E625F">
        <w:trPr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s_noombre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segundo nombre de la persona, sí lo tiene Ej: Andrés.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25242" w:rsidRPr="0062581A" w:rsidTr="009E625F">
        <w:trPr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p_apellido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primer apellido de la persona Ej: Zapata.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25242" w:rsidRPr="0062581A" w:rsidTr="009E625F">
        <w:trPr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s_apellido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segundo apellido de la persona, sí lo tiene Ej: Giraldo.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25242" w:rsidRPr="0062581A" w:rsidTr="009E625F">
        <w:trPr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9E625F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estado_persona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 la persona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525242" w:rsidRPr="0062581A" w:rsidTr="009E625F">
        <w:trPr>
          <w:jc w:val="center"/>
        </w:trPr>
        <w:tc>
          <w:tcPr>
            <w:tcW w:w="938" w:type="pct"/>
            <w:vAlign w:val="center"/>
          </w:tcPr>
          <w:p w:rsidR="00525242" w:rsidRPr="0062581A" w:rsidRDefault="00525242" w:rsidP="00CB2F42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cod_td</w:t>
            </w:r>
          </w:p>
        </w:tc>
        <w:tc>
          <w:tcPr>
            <w:tcW w:w="1754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525242" w:rsidRPr="0062581A" w:rsidRDefault="00525242" w:rsidP="009E625F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640" w:type="pct"/>
            <w:vAlign w:val="center"/>
          </w:tcPr>
          <w:p w:rsidR="00525242" w:rsidRPr="0062581A" w:rsidRDefault="00525242" w:rsidP="009E625F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AD7746" w:rsidRDefault="00AD7746" w:rsidP="00AD7746">
      <w:pPr>
        <w:rPr>
          <w:rFonts w:cs="Arial"/>
          <w:szCs w:val="24"/>
        </w:rPr>
      </w:pPr>
    </w:p>
    <w:p w:rsidR="00525242" w:rsidRPr="0062581A" w:rsidRDefault="00525242" w:rsidP="00AD7746">
      <w:pPr>
        <w:rPr>
          <w:rFonts w:cs="Arial"/>
          <w:szCs w:val="24"/>
        </w:rPr>
      </w:pPr>
    </w:p>
    <w:p w:rsidR="00AD7746" w:rsidRPr="0062581A" w:rsidRDefault="00AD7746" w:rsidP="00AD7746">
      <w:pPr>
        <w:rPr>
          <w:rFonts w:cs="Arial"/>
          <w:szCs w:val="24"/>
        </w:rPr>
      </w:pPr>
      <w:r w:rsidRPr="0062581A">
        <w:rPr>
          <w:rFonts w:cs="Arial"/>
          <w:szCs w:val="24"/>
        </w:rPr>
        <w:lastRenderedPageBreak/>
        <w:t>Valores:</w:t>
      </w:r>
    </w:p>
    <w:tbl>
      <w:tblPr>
        <w:tblW w:w="963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7"/>
        <w:gridCol w:w="1577"/>
        <w:gridCol w:w="1577"/>
        <w:gridCol w:w="1723"/>
        <w:gridCol w:w="1723"/>
        <w:gridCol w:w="1262"/>
      </w:tblGrid>
      <w:tr w:rsidR="00525242" w:rsidRPr="0062581A" w:rsidTr="009E625F">
        <w:tc>
          <w:tcPr>
            <w:tcW w:w="1723" w:type="dxa"/>
            <w:shd w:val="clear" w:color="auto" w:fill="D9D9D9"/>
          </w:tcPr>
          <w:p w:rsidR="00525242" w:rsidRPr="0062581A" w:rsidRDefault="00525242" w:rsidP="009E625F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ID_PERSONA</w:t>
            </w:r>
          </w:p>
        </w:tc>
        <w:tc>
          <w:tcPr>
            <w:tcW w:w="1530" w:type="dxa"/>
            <w:shd w:val="clear" w:color="auto" w:fill="D9D9D9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P_NOMBRE</w:t>
            </w:r>
          </w:p>
        </w:tc>
        <w:tc>
          <w:tcPr>
            <w:tcW w:w="1531" w:type="dxa"/>
            <w:shd w:val="clear" w:color="auto" w:fill="D9D9D9"/>
          </w:tcPr>
          <w:p w:rsidR="00525242" w:rsidRDefault="00525242" w:rsidP="009E625F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S_NOMBRE</w:t>
            </w:r>
          </w:p>
        </w:tc>
        <w:tc>
          <w:tcPr>
            <w:tcW w:w="1672" w:type="dxa"/>
            <w:shd w:val="clear" w:color="auto" w:fill="D9D9D9"/>
          </w:tcPr>
          <w:p w:rsidR="00525242" w:rsidRDefault="00525242" w:rsidP="009E625F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P_APELLIDO</w:t>
            </w:r>
          </w:p>
        </w:tc>
        <w:tc>
          <w:tcPr>
            <w:tcW w:w="1672" w:type="dxa"/>
            <w:shd w:val="clear" w:color="auto" w:fill="D9D9D9"/>
          </w:tcPr>
          <w:p w:rsidR="00525242" w:rsidRDefault="00525242" w:rsidP="009E625F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S_APELLIDO</w:t>
            </w:r>
          </w:p>
        </w:tc>
        <w:tc>
          <w:tcPr>
            <w:tcW w:w="1511" w:type="dxa"/>
            <w:shd w:val="clear" w:color="auto" w:fill="D9D9D9"/>
          </w:tcPr>
          <w:p w:rsidR="00525242" w:rsidRDefault="00525242" w:rsidP="009E625F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</w:t>
            </w:r>
          </w:p>
        </w:tc>
      </w:tr>
      <w:tr w:rsidR="00525242" w:rsidRPr="0062581A" w:rsidTr="009E625F">
        <w:tc>
          <w:tcPr>
            <w:tcW w:w="1723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200586485</w:t>
            </w:r>
          </w:p>
        </w:tc>
        <w:tc>
          <w:tcPr>
            <w:tcW w:w="1530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 Cristian</w:t>
            </w:r>
          </w:p>
        </w:tc>
        <w:tc>
          <w:tcPr>
            <w:tcW w:w="1531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 Emanuel</w:t>
            </w:r>
          </w:p>
        </w:tc>
        <w:tc>
          <w:tcPr>
            <w:tcW w:w="1672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Jiménez</w:t>
            </w:r>
          </w:p>
        </w:tc>
        <w:tc>
          <w:tcPr>
            <w:tcW w:w="1672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Pavas</w:t>
            </w:r>
          </w:p>
        </w:tc>
        <w:tc>
          <w:tcPr>
            <w:tcW w:w="1511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525242" w:rsidRPr="0062581A" w:rsidTr="009E625F">
        <w:tc>
          <w:tcPr>
            <w:tcW w:w="1723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1530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Jolmer</w:t>
            </w:r>
          </w:p>
        </w:tc>
        <w:tc>
          <w:tcPr>
            <w:tcW w:w="1531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Angel</w:t>
            </w:r>
          </w:p>
        </w:tc>
        <w:tc>
          <w:tcPr>
            <w:tcW w:w="1672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Pineda</w:t>
            </w:r>
          </w:p>
        </w:tc>
        <w:tc>
          <w:tcPr>
            <w:tcW w:w="1672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Ávila</w:t>
            </w:r>
          </w:p>
        </w:tc>
        <w:tc>
          <w:tcPr>
            <w:tcW w:w="1511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525242" w:rsidRPr="0062581A" w:rsidTr="009E625F">
        <w:tc>
          <w:tcPr>
            <w:tcW w:w="1723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1530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Andrés</w:t>
            </w:r>
          </w:p>
        </w:tc>
        <w:tc>
          <w:tcPr>
            <w:tcW w:w="1531" w:type="dxa"/>
          </w:tcPr>
          <w:p w:rsidR="00525242" w:rsidRPr="0062581A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Juan</w:t>
            </w:r>
          </w:p>
        </w:tc>
        <w:tc>
          <w:tcPr>
            <w:tcW w:w="1672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Arciniegas</w:t>
            </w:r>
          </w:p>
        </w:tc>
        <w:tc>
          <w:tcPr>
            <w:tcW w:w="1672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Roldan</w:t>
            </w:r>
          </w:p>
        </w:tc>
        <w:tc>
          <w:tcPr>
            <w:tcW w:w="1511" w:type="dxa"/>
          </w:tcPr>
          <w:p w:rsidR="00525242" w:rsidRDefault="00525242" w:rsidP="009E625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 w:rsidR="0071099C" w:rsidRDefault="0071099C" w:rsidP="00BA3F90"/>
    <w:p w:rsidR="00C5155B" w:rsidRDefault="00C5155B" w:rsidP="00BA3F90"/>
    <w:p w:rsidR="00C5155B" w:rsidRPr="0062581A" w:rsidRDefault="001D0F35" w:rsidP="00C5155B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comparendo</w:t>
      </w:r>
    </w:p>
    <w:p w:rsidR="00C5155B" w:rsidRPr="0062581A" w:rsidRDefault="00C5155B" w:rsidP="00C5155B">
      <w:pPr>
        <w:rPr>
          <w:rFonts w:cs="Arial"/>
          <w:szCs w:val="24"/>
        </w:rPr>
      </w:pPr>
    </w:p>
    <w:p w:rsidR="00C5155B" w:rsidRPr="0062581A" w:rsidRDefault="00C5155B" w:rsidP="00C5155B">
      <w:pPr>
        <w:rPr>
          <w:rFonts w:cs="Arial"/>
          <w:szCs w:val="24"/>
        </w:rPr>
      </w:pPr>
      <w:r w:rsidRPr="0062581A">
        <w:rPr>
          <w:rFonts w:cs="Arial"/>
          <w:szCs w:val="24"/>
        </w:rPr>
        <w:t>Estructura:</w:t>
      </w:r>
    </w:p>
    <w:p w:rsidR="00C5155B" w:rsidRDefault="00C5155B" w:rsidP="00BA3F90"/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3534"/>
        <w:gridCol w:w="530"/>
        <w:gridCol w:w="987"/>
        <w:gridCol w:w="713"/>
        <w:gridCol w:w="1130"/>
        <w:gridCol w:w="1273"/>
      </w:tblGrid>
      <w:tr w:rsidR="00C5155B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5155B" w:rsidRPr="0062581A" w:rsidRDefault="00C5155B" w:rsidP="00E01CED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C5155B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5155B" w:rsidRPr="0062581A" w:rsidRDefault="00C5155B" w:rsidP="00E01CED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 xml:space="preserve">a </w:t>
            </w:r>
            <w:r w:rsidR="00E760E1">
              <w:rPr>
                <w:rFonts w:cs="Arial"/>
                <w:b/>
                <w:szCs w:val="24"/>
              </w:rPr>
              <w:t>comparendo</w:t>
            </w:r>
          </w:p>
        </w:tc>
      </w:tr>
      <w:tr w:rsidR="00C5155B" w:rsidRPr="0062581A" w:rsidTr="00E760E1">
        <w:trPr>
          <w:tblHeader/>
          <w:jc w:val="center"/>
        </w:trPr>
        <w:tc>
          <w:tcPr>
            <w:tcW w:w="946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C5155B" w:rsidRPr="0062581A" w:rsidRDefault="00C5155B" w:rsidP="00E01CED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C5155B" w:rsidRPr="0062581A" w:rsidRDefault="00C5155B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C5155B" w:rsidRPr="0062581A" w:rsidRDefault="00C5155B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2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C5155B" w:rsidRPr="0062581A" w:rsidTr="00E760E1">
        <w:trPr>
          <w:jc w:val="center"/>
        </w:trPr>
        <w:tc>
          <w:tcPr>
            <w:tcW w:w="946" w:type="pct"/>
            <w:vAlign w:val="center"/>
          </w:tcPr>
          <w:p w:rsidR="00C5155B" w:rsidRPr="0062581A" w:rsidRDefault="001D0F35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id_comparendo</w:t>
            </w:r>
          </w:p>
        </w:tc>
        <w:tc>
          <w:tcPr>
            <w:tcW w:w="1754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</w:t>
            </w:r>
            <w:r w:rsidR="00E760E1">
              <w:rPr>
                <w:rFonts w:cs="Arial"/>
                <w:color w:val="0000FF"/>
                <w:szCs w:val="24"/>
              </w:rPr>
              <w:t xml:space="preserve"> comparendo</w:t>
            </w:r>
            <w:r w:rsidRPr="0062581A">
              <w:rPr>
                <w:rFonts w:cs="Arial"/>
                <w:color w:val="0000FF"/>
                <w:szCs w:val="24"/>
              </w:rPr>
              <w:t xml:space="preserve"> Ej: 10</w:t>
            </w:r>
            <w:r w:rsidR="00E760E1">
              <w:rPr>
                <w:rFonts w:cs="Arial"/>
                <w:color w:val="0000FF"/>
                <w:szCs w:val="24"/>
              </w:rPr>
              <w:t>5488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55B" w:rsidRPr="0062581A" w:rsidRDefault="00C5155B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5155B" w:rsidRPr="0062581A" w:rsidRDefault="00E760E1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9</w:t>
            </w:r>
          </w:p>
        </w:tc>
        <w:tc>
          <w:tcPr>
            <w:tcW w:w="561" w:type="pct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2" w:type="pct"/>
            <w:vAlign w:val="center"/>
          </w:tcPr>
          <w:p w:rsidR="00C5155B" w:rsidRPr="0062581A" w:rsidRDefault="00C5155B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E760E1" w:rsidRPr="0062581A" w:rsidTr="00E760E1">
        <w:trPr>
          <w:jc w:val="center"/>
        </w:trPr>
        <w:tc>
          <w:tcPr>
            <w:tcW w:w="946" w:type="pct"/>
            <w:vAlign w:val="center"/>
          </w:tcPr>
          <w:p w:rsidR="00E760E1" w:rsidRPr="0062581A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id_persona_i</w:t>
            </w:r>
          </w:p>
        </w:tc>
        <w:tc>
          <w:tcPr>
            <w:tcW w:w="1754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>l infractor, este campo proviene de la tabla infractor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E760E1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2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E760E1" w:rsidRPr="0062581A" w:rsidTr="00E760E1">
        <w:trPr>
          <w:jc w:val="center"/>
        </w:trPr>
        <w:tc>
          <w:tcPr>
            <w:tcW w:w="946" w:type="pct"/>
            <w:vAlign w:val="center"/>
          </w:tcPr>
          <w:p w:rsidR="00E760E1" w:rsidRPr="001D0F35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cod_td_i</w:t>
            </w:r>
          </w:p>
        </w:tc>
        <w:tc>
          <w:tcPr>
            <w:tcW w:w="1754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>l infractor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E760E1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2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E760E1" w:rsidRPr="0062581A" w:rsidTr="00E760E1">
        <w:trPr>
          <w:jc w:val="center"/>
        </w:trPr>
        <w:tc>
          <w:tcPr>
            <w:tcW w:w="946" w:type="pct"/>
            <w:vAlign w:val="center"/>
          </w:tcPr>
          <w:p w:rsidR="00E760E1" w:rsidRPr="001D0F35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id_persona_a</w:t>
            </w:r>
          </w:p>
        </w:tc>
        <w:tc>
          <w:tcPr>
            <w:tcW w:w="1754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>l agente,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2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E760E1" w:rsidRPr="0062581A" w:rsidTr="00E760E1">
        <w:trPr>
          <w:jc w:val="center"/>
        </w:trPr>
        <w:tc>
          <w:tcPr>
            <w:tcW w:w="946" w:type="pct"/>
            <w:vAlign w:val="center"/>
          </w:tcPr>
          <w:p w:rsidR="00E760E1" w:rsidRPr="001D0F35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cod_td_a</w:t>
            </w:r>
          </w:p>
        </w:tc>
        <w:tc>
          <w:tcPr>
            <w:tcW w:w="1754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E760E1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2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E760E1" w:rsidRPr="0062581A" w:rsidTr="00E760E1">
        <w:trPr>
          <w:jc w:val="center"/>
        </w:trPr>
        <w:tc>
          <w:tcPr>
            <w:tcW w:w="946" w:type="pct"/>
            <w:vAlign w:val="center"/>
          </w:tcPr>
          <w:p w:rsidR="00E760E1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lastRenderedPageBreak/>
              <w:t>cod_infraccion</w:t>
            </w:r>
          </w:p>
          <w:p w:rsidR="00E760E1" w:rsidRPr="001D0F35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_c</w:t>
            </w:r>
          </w:p>
        </w:tc>
        <w:tc>
          <w:tcPr>
            <w:tcW w:w="1754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</w:t>
            </w:r>
            <w:r>
              <w:rPr>
                <w:rFonts w:cs="Arial"/>
                <w:color w:val="0000FF"/>
                <w:szCs w:val="24"/>
              </w:rPr>
              <w:t xml:space="preserve"> el código de la infraccion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0001,0002.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632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E760E1" w:rsidRPr="0062581A" w:rsidTr="00E760E1">
        <w:trPr>
          <w:jc w:val="center"/>
        </w:trPr>
        <w:tc>
          <w:tcPr>
            <w:tcW w:w="946" w:type="pct"/>
            <w:vAlign w:val="center"/>
          </w:tcPr>
          <w:p w:rsidR="00E760E1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cod_pla_</w:t>
            </w:r>
          </w:p>
          <w:p w:rsidR="00E760E1" w:rsidRPr="001D0F35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vehiculo_c</w:t>
            </w:r>
          </w:p>
        </w:tc>
        <w:tc>
          <w:tcPr>
            <w:tcW w:w="1754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el </w:t>
            </w:r>
            <w:r>
              <w:rPr>
                <w:rFonts w:cs="Arial"/>
                <w:color w:val="0000FF"/>
                <w:szCs w:val="24"/>
              </w:rPr>
              <w:t>código de la placa del vehiculo,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</w:t>
            </w:r>
            <w:r>
              <w:rPr>
                <w:rFonts w:cs="Arial"/>
                <w:color w:val="0000FF"/>
                <w:szCs w:val="24"/>
              </w:rPr>
              <w:t>: ADC025</w:t>
            </w:r>
            <w:proofErr w:type="gramStart"/>
            <w:r>
              <w:rPr>
                <w:rFonts w:cs="Arial"/>
                <w:color w:val="0000FF"/>
                <w:szCs w:val="24"/>
              </w:rPr>
              <w:t>B ,</w:t>
            </w:r>
            <w:proofErr w:type="gramEnd"/>
            <w:r>
              <w:rPr>
                <w:rFonts w:cs="Arial"/>
                <w:color w:val="0000FF"/>
                <w:szCs w:val="24"/>
              </w:rPr>
              <w:t xml:space="preserve"> RTF02A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6</w:t>
            </w:r>
          </w:p>
        </w:tc>
        <w:tc>
          <w:tcPr>
            <w:tcW w:w="561" w:type="pct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2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E760E1" w:rsidRPr="0062581A" w:rsidTr="00E760E1">
        <w:trPr>
          <w:jc w:val="center"/>
        </w:trPr>
        <w:tc>
          <w:tcPr>
            <w:tcW w:w="946" w:type="pct"/>
            <w:vAlign w:val="center"/>
          </w:tcPr>
          <w:p w:rsidR="00E760E1" w:rsidRPr="0062581A" w:rsidRDefault="00E760E1" w:rsidP="00E760E1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</w:t>
            </w:r>
          </w:p>
        </w:tc>
        <w:tc>
          <w:tcPr>
            <w:tcW w:w="1754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comparendo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E760E1" w:rsidRPr="0062581A" w:rsidRDefault="00E760E1" w:rsidP="00E760E1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2" w:type="pct"/>
            <w:vAlign w:val="center"/>
          </w:tcPr>
          <w:p w:rsidR="00E760E1" w:rsidRPr="0062581A" w:rsidRDefault="00E760E1" w:rsidP="00E760E1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1D0F35" w:rsidRDefault="001D0F35" w:rsidP="00ED1B96">
      <w:pPr>
        <w:rPr>
          <w:rFonts w:cs="Arial"/>
          <w:szCs w:val="24"/>
        </w:rPr>
      </w:pPr>
    </w:p>
    <w:p w:rsidR="001D0F35" w:rsidRDefault="001D0F35" w:rsidP="00ED1B96">
      <w:pPr>
        <w:rPr>
          <w:rFonts w:cs="Arial"/>
          <w:szCs w:val="24"/>
        </w:rPr>
      </w:pPr>
    </w:p>
    <w:p w:rsidR="001D0F35" w:rsidRDefault="001D0F35" w:rsidP="00ED1B96">
      <w:pPr>
        <w:rPr>
          <w:rFonts w:cs="Arial"/>
          <w:szCs w:val="24"/>
        </w:rPr>
      </w:pPr>
    </w:p>
    <w:p w:rsidR="00ED1B96" w:rsidRPr="0062581A" w:rsidRDefault="00ED1B96" w:rsidP="00ED1B96">
      <w:pPr>
        <w:rPr>
          <w:rFonts w:cs="Arial"/>
          <w:szCs w:val="24"/>
        </w:rPr>
      </w:pPr>
      <w:r w:rsidRPr="0062581A">
        <w:rPr>
          <w:rFonts w:cs="Arial"/>
          <w:szCs w:val="24"/>
        </w:rPr>
        <w:t>Valores:</w:t>
      </w:r>
    </w:p>
    <w:tbl>
      <w:tblPr>
        <w:tblW w:w="116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77"/>
        <w:gridCol w:w="1551"/>
        <w:gridCol w:w="870"/>
        <w:gridCol w:w="1710"/>
        <w:gridCol w:w="883"/>
        <w:gridCol w:w="1723"/>
        <w:gridCol w:w="1763"/>
        <w:gridCol w:w="1217"/>
      </w:tblGrid>
      <w:tr w:rsidR="00AA39FF" w:rsidRPr="00AA39FF" w:rsidTr="00AA39FF">
        <w:trPr>
          <w:trHeight w:val="882"/>
          <w:jc w:val="center"/>
        </w:trPr>
        <w:tc>
          <w:tcPr>
            <w:tcW w:w="1977" w:type="dxa"/>
            <w:shd w:val="clear" w:color="auto" w:fill="D9D9D9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ID_</w:t>
            </w:r>
          </w:p>
          <w:p w:rsidR="00AA39FF" w:rsidRP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COMPARENDO</w:t>
            </w:r>
          </w:p>
        </w:tc>
        <w:tc>
          <w:tcPr>
            <w:tcW w:w="1551" w:type="dxa"/>
            <w:shd w:val="clear" w:color="auto" w:fill="D9D9D9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ID_</w:t>
            </w:r>
          </w:p>
          <w:p w:rsid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PERSONA</w:t>
            </w:r>
          </w:p>
          <w:p w:rsidR="00AA39FF" w:rsidRP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_I</w:t>
            </w:r>
          </w:p>
        </w:tc>
        <w:tc>
          <w:tcPr>
            <w:tcW w:w="870" w:type="dxa"/>
            <w:shd w:val="clear" w:color="auto" w:fill="D9D9D9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COD</w:t>
            </w:r>
          </w:p>
          <w:p w:rsidR="00AA39FF" w:rsidRP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_TD_I</w:t>
            </w:r>
          </w:p>
        </w:tc>
        <w:tc>
          <w:tcPr>
            <w:tcW w:w="1710" w:type="dxa"/>
            <w:shd w:val="clear" w:color="auto" w:fill="D9D9D9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ID_</w:t>
            </w:r>
          </w:p>
          <w:p w:rsidR="00AA39FF" w:rsidRP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PERSONA_A</w:t>
            </w:r>
          </w:p>
        </w:tc>
        <w:tc>
          <w:tcPr>
            <w:tcW w:w="883" w:type="dxa"/>
            <w:shd w:val="clear" w:color="auto" w:fill="D9D9D9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COD_</w:t>
            </w:r>
          </w:p>
          <w:p w:rsidR="00AA39FF" w:rsidRP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TD_A</w:t>
            </w:r>
          </w:p>
        </w:tc>
        <w:tc>
          <w:tcPr>
            <w:tcW w:w="1723" w:type="dxa"/>
            <w:shd w:val="clear" w:color="auto" w:fill="D9D9D9"/>
          </w:tcPr>
          <w:p w:rsidR="00AA39FF" w:rsidRDefault="00AA39FF" w:rsidP="00AA39FF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COD_</w:t>
            </w:r>
          </w:p>
          <w:p w:rsidR="00AA39FF" w:rsidRPr="00AA39FF" w:rsidRDefault="00AA39FF" w:rsidP="00AA39FF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INFRACCION</w:t>
            </w:r>
          </w:p>
          <w:p w:rsidR="00AA39FF" w:rsidRP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_C</w:t>
            </w:r>
          </w:p>
        </w:tc>
        <w:tc>
          <w:tcPr>
            <w:tcW w:w="1763" w:type="dxa"/>
            <w:shd w:val="clear" w:color="auto" w:fill="D9D9D9"/>
          </w:tcPr>
          <w:p w:rsidR="00AA39FF" w:rsidRDefault="00AA39FF" w:rsidP="00AA39FF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COD_</w:t>
            </w:r>
          </w:p>
          <w:p w:rsidR="00AA39FF" w:rsidRPr="00AA39FF" w:rsidRDefault="00AA39FF" w:rsidP="00AA39FF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PLA_</w:t>
            </w:r>
          </w:p>
          <w:p w:rsidR="00AA39FF" w:rsidRPr="00AA39FF" w:rsidRDefault="00AA39FF" w:rsidP="00AA39FF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VEHICULO_C</w:t>
            </w:r>
          </w:p>
        </w:tc>
        <w:tc>
          <w:tcPr>
            <w:tcW w:w="1217" w:type="dxa"/>
            <w:shd w:val="clear" w:color="auto" w:fill="D9D9D9"/>
          </w:tcPr>
          <w:p w:rsidR="00AA39FF" w:rsidRPr="00AA39FF" w:rsidRDefault="00AA39FF" w:rsidP="00AA39FF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AA39FF">
              <w:rPr>
                <w:rFonts w:cs="Arial"/>
                <w:b/>
                <w:szCs w:val="24"/>
              </w:rPr>
              <w:t>ESTADO</w:t>
            </w:r>
          </w:p>
        </w:tc>
      </w:tr>
      <w:tr w:rsidR="00E760E1" w:rsidRPr="0062581A" w:rsidTr="00AA39FF">
        <w:trPr>
          <w:trHeight w:val="338"/>
          <w:jc w:val="center"/>
        </w:trPr>
        <w:tc>
          <w:tcPr>
            <w:tcW w:w="1977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200586485</w:t>
            </w:r>
          </w:p>
        </w:tc>
        <w:tc>
          <w:tcPr>
            <w:tcW w:w="1551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200586485</w:t>
            </w:r>
          </w:p>
        </w:tc>
        <w:tc>
          <w:tcPr>
            <w:tcW w:w="870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710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200586485</w:t>
            </w:r>
          </w:p>
        </w:tc>
        <w:tc>
          <w:tcPr>
            <w:tcW w:w="88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72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0001</w:t>
            </w:r>
          </w:p>
        </w:tc>
        <w:tc>
          <w:tcPr>
            <w:tcW w:w="176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HTF 254</w:t>
            </w:r>
          </w:p>
        </w:tc>
        <w:tc>
          <w:tcPr>
            <w:tcW w:w="1217" w:type="dxa"/>
          </w:tcPr>
          <w:p w:rsidR="00E760E1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E760E1" w:rsidRPr="0062581A" w:rsidTr="00AA39FF">
        <w:trPr>
          <w:trHeight w:val="347"/>
          <w:jc w:val="center"/>
        </w:trPr>
        <w:tc>
          <w:tcPr>
            <w:tcW w:w="1977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1551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870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710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88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72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0002</w:t>
            </w:r>
          </w:p>
        </w:tc>
        <w:tc>
          <w:tcPr>
            <w:tcW w:w="176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HFY 52E</w:t>
            </w:r>
          </w:p>
        </w:tc>
        <w:tc>
          <w:tcPr>
            <w:tcW w:w="1217" w:type="dxa"/>
          </w:tcPr>
          <w:p w:rsidR="00E760E1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E760E1" w:rsidRPr="0062581A" w:rsidTr="00AA39FF">
        <w:trPr>
          <w:trHeight w:val="338"/>
          <w:jc w:val="center"/>
        </w:trPr>
        <w:tc>
          <w:tcPr>
            <w:tcW w:w="1977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1551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870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710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88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723" w:type="dxa"/>
          </w:tcPr>
          <w:p w:rsidR="00E760E1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0003</w:t>
            </w:r>
          </w:p>
        </w:tc>
        <w:tc>
          <w:tcPr>
            <w:tcW w:w="1763" w:type="dxa"/>
          </w:tcPr>
          <w:p w:rsidR="00E760E1" w:rsidRPr="0062581A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UTG 84A</w:t>
            </w:r>
          </w:p>
        </w:tc>
        <w:tc>
          <w:tcPr>
            <w:tcW w:w="1217" w:type="dxa"/>
          </w:tcPr>
          <w:p w:rsidR="00E760E1" w:rsidRDefault="00E760E1" w:rsidP="00E760E1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</w:tbl>
    <w:p w:rsidR="00C5155B" w:rsidRDefault="00C5155B" w:rsidP="00BA3F90"/>
    <w:p w:rsidR="00045504" w:rsidRDefault="00045504" w:rsidP="00BA3F90"/>
    <w:p w:rsidR="00045504" w:rsidRDefault="00045504" w:rsidP="00045504"/>
    <w:p w:rsidR="00045504" w:rsidRDefault="001D0F35" w:rsidP="00045504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placa_vehiculo</w:t>
      </w:r>
    </w:p>
    <w:p w:rsidR="00045504" w:rsidRPr="00D32BC3" w:rsidRDefault="00D32BC3" w:rsidP="00045504">
      <w:pPr>
        <w:rPr>
          <w:rFonts w:cs="Arial"/>
          <w:szCs w:val="24"/>
        </w:rPr>
      </w:pPr>
      <w:r w:rsidRPr="0062581A">
        <w:rPr>
          <w:rFonts w:cs="Arial"/>
          <w:szCs w:val="24"/>
        </w:rPr>
        <w:t>Estructura: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045504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45504" w:rsidRPr="0062581A" w:rsidRDefault="00045504" w:rsidP="00E01CED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045504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45504" w:rsidRPr="0062581A" w:rsidRDefault="00045504" w:rsidP="00E01CED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 xml:space="preserve">a </w:t>
            </w:r>
            <w:r w:rsidR="001D0F35">
              <w:rPr>
                <w:rFonts w:cs="Arial"/>
                <w:b/>
                <w:szCs w:val="24"/>
              </w:rPr>
              <w:t>placa_vehiculo</w:t>
            </w:r>
          </w:p>
        </w:tc>
      </w:tr>
      <w:tr w:rsidR="00045504" w:rsidRPr="0062581A" w:rsidTr="00E01CED">
        <w:trPr>
          <w:tblHeader/>
          <w:jc w:val="center"/>
        </w:trPr>
        <w:tc>
          <w:tcPr>
            <w:tcW w:w="942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045504" w:rsidRPr="0062581A" w:rsidRDefault="00045504" w:rsidP="00E01CED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045504" w:rsidRPr="0062581A" w:rsidRDefault="00045504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045504" w:rsidRPr="0062581A" w:rsidRDefault="00045504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045504" w:rsidRPr="0062581A" w:rsidTr="00E01CED">
        <w:trPr>
          <w:jc w:val="center"/>
        </w:trPr>
        <w:tc>
          <w:tcPr>
            <w:tcW w:w="942" w:type="pct"/>
            <w:vAlign w:val="center"/>
          </w:tcPr>
          <w:p w:rsidR="001D0F35" w:rsidRDefault="001D0F35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cod_pla_</w:t>
            </w:r>
          </w:p>
          <w:p w:rsidR="00045504" w:rsidRPr="0062581A" w:rsidRDefault="001D0F35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veh</w:t>
            </w:r>
            <w:r>
              <w:rPr>
                <w:rFonts w:cs="Arial"/>
                <w:color w:val="0000FF"/>
                <w:szCs w:val="24"/>
              </w:rPr>
              <w:t>i</w:t>
            </w:r>
            <w:r w:rsidRPr="001D0F35">
              <w:rPr>
                <w:rFonts w:cs="Arial"/>
                <w:color w:val="0000FF"/>
                <w:szCs w:val="24"/>
              </w:rPr>
              <w:t>culo</w:t>
            </w:r>
          </w:p>
        </w:tc>
        <w:tc>
          <w:tcPr>
            <w:tcW w:w="1754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el </w:t>
            </w:r>
            <w:r w:rsidR="001D0F35">
              <w:rPr>
                <w:rFonts w:cs="Arial"/>
                <w:color w:val="0000FF"/>
                <w:szCs w:val="24"/>
              </w:rPr>
              <w:t>código de la placa del vehiculo</w:t>
            </w:r>
            <w:r>
              <w:rPr>
                <w:rFonts w:cs="Arial"/>
                <w:color w:val="0000FF"/>
                <w:szCs w:val="24"/>
              </w:rPr>
              <w:t>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</w:t>
            </w:r>
            <w:r w:rsidR="001D0F35">
              <w:rPr>
                <w:rFonts w:cs="Arial"/>
                <w:color w:val="0000FF"/>
                <w:szCs w:val="24"/>
              </w:rPr>
              <w:t>: ADC025</w:t>
            </w:r>
            <w:proofErr w:type="gramStart"/>
            <w:r w:rsidR="001D0F35">
              <w:rPr>
                <w:rFonts w:cs="Arial"/>
                <w:color w:val="0000FF"/>
                <w:szCs w:val="24"/>
              </w:rPr>
              <w:t>B ,</w:t>
            </w:r>
            <w:proofErr w:type="gramEnd"/>
            <w:r w:rsidR="001D0F35">
              <w:rPr>
                <w:rFonts w:cs="Arial"/>
                <w:color w:val="0000FF"/>
                <w:szCs w:val="24"/>
              </w:rPr>
              <w:t xml:space="preserve"> RTF02A</w:t>
            </w:r>
            <w:r w:rsidRPr="0062581A">
              <w:rPr>
                <w:rFonts w:cs="Arial"/>
                <w:color w:val="0000FF"/>
                <w:szCs w:val="24"/>
              </w:rPr>
              <w:t>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5504" w:rsidRPr="0062581A" w:rsidRDefault="00045504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5504" w:rsidRPr="0062581A" w:rsidRDefault="00045504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045504" w:rsidRPr="0062581A" w:rsidRDefault="001D0F35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6</w:t>
            </w:r>
          </w:p>
        </w:tc>
        <w:tc>
          <w:tcPr>
            <w:tcW w:w="561" w:type="pct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7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045504" w:rsidRPr="0062581A" w:rsidTr="00E01CED">
        <w:trPr>
          <w:jc w:val="center"/>
        </w:trPr>
        <w:tc>
          <w:tcPr>
            <w:tcW w:w="942" w:type="pct"/>
            <w:vAlign w:val="center"/>
          </w:tcPr>
          <w:p w:rsidR="001D0F35" w:rsidRDefault="001D0F35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lastRenderedPageBreak/>
              <w:t>tipo_vehiculo_</w:t>
            </w:r>
          </w:p>
          <w:p w:rsidR="00045504" w:rsidRPr="0062581A" w:rsidRDefault="001D0F35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cod_tp_vehiculo</w:t>
            </w:r>
          </w:p>
        </w:tc>
        <w:tc>
          <w:tcPr>
            <w:tcW w:w="1754" w:type="pct"/>
            <w:vAlign w:val="center"/>
          </w:tcPr>
          <w:p w:rsidR="00045504" w:rsidRPr="0062581A" w:rsidRDefault="001D0F35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 xml:space="preserve">Sr(a) usuario en este campo debe insertar </w:t>
            </w:r>
            <w:r>
              <w:rPr>
                <w:rFonts w:cs="Arial"/>
                <w:color w:val="0000FF"/>
                <w:szCs w:val="24"/>
              </w:rPr>
              <w:t>la descripción del tipo de vehiculo, esta tabla viene de tipo de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</w:t>
            </w:r>
            <w:r>
              <w:rPr>
                <w:rFonts w:cs="Arial"/>
                <w:color w:val="0000FF"/>
                <w:szCs w:val="24"/>
              </w:rPr>
              <w:t xml:space="preserve"> Moto, Carro.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5504" w:rsidRPr="0062581A" w:rsidRDefault="00045504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5504" w:rsidRPr="0062581A" w:rsidRDefault="00045504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045504" w:rsidRPr="0062581A" w:rsidRDefault="001D0F35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7</w:t>
            </w:r>
          </w:p>
        </w:tc>
        <w:tc>
          <w:tcPr>
            <w:tcW w:w="561" w:type="pct"/>
          </w:tcPr>
          <w:p w:rsidR="00045504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7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045504" w:rsidRPr="0062581A" w:rsidTr="00E01CED">
        <w:trPr>
          <w:jc w:val="center"/>
        </w:trPr>
        <w:tc>
          <w:tcPr>
            <w:tcW w:w="942" w:type="pct"/>
            <w:vAlign w:val="center"/>
          </w:tcPr>
          <w:p w:rsidR="001D0F35" w:rsidRDefault="001D0F35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estado_pla__</w:t>
            </w:r>
          </w:p>
          <w:p w:rsidR="00045504" w:rsidRPr="0062581A" w:rsidRDefault="001D0F35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1D0F35">
              <w:rPr>
                <w:rFonts w:cs="Arial"/>
                <w:color w:val="0000FF"/>
                <w:szCs w:val="24"/>
              </w:rPr>
              <w:t>vehiculo</w:t>
            </w:r>
          </w:p>
        </w:tc>
        <w:tc>
          <w:tcPr>
            <w:tcW w:w="1754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 w:rsidR="001D0F35">
              <w:rPr>
                <w:rFonts w:cs="Arial"/>
                <w:color w:val="0000FF"/>
                <w:szCs w:val="24"/>
              </w:rPr>
              <w:t xml:space="preserve"> la placa del vehiculo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5504" w:rsidRPr="0062581A" w:rsidRDefault="00045504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5504" w:rsidRPr="0062581A" w:rsidRDefault="00045504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045504" w:rsidRPr="0062581A" w:rsidRDefault="00045504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045504" w:rsidRPr="0062581A" w:rsidRDefault="00045504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045504" w:rsidRDefault="00045504" w:rsidP="00BA3F90"/>
    <w:p w:rsidR="00D32BC3" w:rsidRPr="0062581A" w:rsidRDefault="00D32BC3" w:rsidP="00D32BC3">
      <w:pPr>
        <w:rPr>
          <w:rFonts w:cs="Arial"/>
          <w:szCs w:val="24"/>
        </w:rPr>
      </w:pPr>
      <w:r w:rsidRPr="0062581A">
        <w:rPr>
          <w:rFonts w:cs="Arial"/>
          <w:szCs w:val="24"/>
        </w:rPr>
        <w:t>Valores:</w:t>
      </w:r>
    </w:p>
    <w:tbl>
      <w:tblPr>
        <w:tblW w:w="68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54"/>
        <w:gridCol w:w="3013"/>
        <w:gridCol w:w="2097"/>
      </w:tblGrid>
      <w:tr w:rsidR="00D32BC3" w:rsidRPr="0062581A" w:rsidTr="00AA39FF">
        <w:trPr>
          <w:jc w:val="center"/>
        </w:trPr>
        <w:tc>
          <w:tcPr>
            <w:tcW w:w="1754" w:type="dxa"/>
            <w:shd w:val="clear" w:color="auto" w:fill="D9D9D9"/>
          </w:tcPr>
          <w:p w:rsidR="001D0F35" w:rsidRPr="001D0F35" w:rsidRDefault="001D0F35" w:rsidP="001D0F35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1D0F35">
              <w:rPr>
                <w:rFonts w:cs="Arial"/>
                <w:b/>
                <w:szCs w:val="24"/>
              </w:rPr>
              <w:t>COD_PLA_</w:t>
            </w:r>
          </w:p>
          <w:p w:rsidR="00D32BC3" w:rsidRPr="001D0F35" w:rsidRDefault="001D0F35" w:rsidP="001D0F3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1D0F35">
              <w:rPr>
                <w:rFonts w:cs="Arial"/>
                <w:b/>
                <w:szCs w:val="24"/>
              </w:rPr>
              <w:t>VEHICULO</w:t>
            </w:r>
          </w:p>
        </w:tc>
        <w:tc>
          <w:tcPr>
            <w:tcW w:w="3013" w:type="dxa"/>
            <w:shd w:val="clear" w:color="auto" w:fill="D9D9D9"/>
          </w:tcPr>
          <w:p w:rsidR="001D0F35" w:rsidRPr="001D0F35" w:rsidRDefault="001D0F35" w:rsidP="001D0F35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1D0F35">
              <w:rPr>
                <w:rFonts w:cs="Arial"/>
                <w:b/>
                <w:szCs w:val="24"/>
              </w:rPr>
              <w:t>TIPO_VEHICULO_</w:t>
            </w:r>
          </w:p>
          <w:p w:rsidR="00D32BC3" w:rsidRPr="001D0F35" w:rsidRDefault="001D0F35" w:rsidP="001D0F35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1D0F35">
              <w:rPr>
                <w:rFonts w:cs="Arial"/>
                <w:b/>
                <w:szCs w:val="24"/>
              </w:rPr>
              <w:t>COD_TP_VEHICULO</w:t>
            </w:r>
          </w:p>
        </w:tc>
        <w:tc>
          <w:tcPr>
            <w:tcW w:w="2097" w:type="dxa"/>
            <w:shd w:val="clear" w:color="auto" w:fill="D9D9D9"/>
          </w:tcPr>
          <w:p w:rsidR="001D0F35" w:rsidRPr="001D0F35" w:rsidRDefault="001D0F35" w:rsidP="001D0F35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1D0F35">
              <w:rPr>
                <w:rFonts w:cs="Arial"/>
                <w:b/>
                <w:szCs w:val="24"/>
              </w:rPr>
              <w:t>ESTADO_PLA__</w:t>
            </w:r>
          </w:p>
          <w:p w:rsidR="00D32BC3" w:rsidRPr="001D0F35" w:rsidRDefault="001D0F35" w:rsidP="001D0F35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 w:rsidRPr="001D0F35">
              <w:rPr>
                <w:rFonts w:cs="Arial"/>
                <w:b/>
                <w:szCs w:val="24"/>
              </w:rPr>
              <w:t>VEHICULO</w:t>
            </w:r>
          </w:p>
        </w:tc>
      </w:tr>
      <w:tr w:rsidR="00AA39FF" w:rsidRPr="0062581A" w:rsidTr="00AA39FF">
        <w:trPr>
          <w:jc w:val="center"/>
        </w:trPr>
        <w:tc>
          <w:tcPr>
            <w:tcW w:w="1754" w:type="dxa"/>
          </w:tcPr>
          <w:p w:rsidR="00AA39FF" w:rsidRPr="0062581A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HTF 254</w:t>
            </w:r>
          </w:p>
        </w:tc>
        <w:tc>
          <w:tcPr>
            <w:tcW w:w="3013" w:type="dxa"/>
          </w:tcPr>
          <w:p w:rsidR="00AA39FF" w:rsidRPr="0062581A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0001</w:t>
            </w:r>
          </w:p>
        </w:tc>
        <w:tc>
          <w:tcPr>
            <w:tcW w:w="2097" w:type="dxa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AA39FF" w:rsidRPr="0062581A" w:rsidTr="00AA39FF">
        <w:trPr>
          <w:jc w:val="center"/>
        </w:trPr>
        <w:tc>
          <w:tcPr>
            <w:tcW w:w="1754" w:type="dxa"/>
          </w:tcPr>
          <w:p w:rsidR="00AA39FF" w:rsidRPr="0062581A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HFY 52E</w:t>
            </w:r>
          </w:p>
        </w:tc>
        <w:tc>
          <w:tcPr>
            <w:tcW w:w="3013" w:type="dxa"/>
          </w:tcPr>
          <w:p w:rsidR="00AA39FF" w:rsidRPr="0062581A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0002</w:t>
            </w:r>
          </w:p>
        </w:tc>
        <w:tc>
          <w:tcPr>
            <w:tcW w:w="2097" w:type="dxa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AA39FF" w:rsidRPr="0062581A" w:rsidTr="00AA39FF">
        <w:trPr>
          <w:jc w:val="center"/>
        </w:trPr>
        <w:tc>
          <w:tcPr>
            <w:tcW w:w="1754" w:type="dxa"/>
          </w:tcPr>
          <w:p w:rsidR="00AA39FF" w:rsidRPr="0062581A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UTG 84A</w:t>
            </w:r>
          </w:p>
        </w:tc>
        <w:tc>
          <w:tcPr>
            <w:tcW w:w="3013" w:type="dxa"/>
          </w:tcPr>
          <w:p w:rsidR="00AA39FF" w:rsidRPr="0062581A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0002</w:t>
            </w:r>
          </w:p>
        </w:tc>
        <w:tc>
          <w:tcPr>
            <w:tcW w:w="2097" w:type="dxa"/>
          </w:tcPr>
          <w:p w:rsidR="00AA39FF" w:rsidRDefault="00AA39FF" w:rsidP="00AA39FF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 w:rsidR="0000027D" w:rsidRDefault="0000027D" w:rsidP="00BA3F90"/>
    <w:p w:rsidR="0000027D" w:rsidRDefault="001D0F35" w:rsidP="0000027D">
      <w:pPr>
        <w:pStyle w:val="Ttulo3"/>
        <w:rPr>
          <w:rFonts w:cs="Arial"/>
          <w:szCs w:val="24"/>
        </w:rPr>
      </w:pPr>
      <w:r>
        <w:rPr>
          <w:rFonts w:cs="Arial"/>
          <w:szCs w:val="24"/>
        </w:rPr>
        <w:t>agente</w:t>
      </w:r>
    </w:p>
    <w:p w:rsidR="0000027D" w:rsidRPr="00D32BC3" w:rsidRDefault="0000027D" w:rsidP="0000027D">
      <w:pPr>
        <w:rPr>
          <w:rFonts w:cs="Arial"/>
          <w:szCs w:val="24"/>
        </w:rPr>
      </w:pPr>
      <w:r w:rsidRPr="0062581A">
        <w:rPr>
          <w:rFonts w:cs="Arial"/>
          <w:szCs w:val="24"/>
        </w:rPr>
        <w:t>Estructura: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00027D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0027D" w:rsidRPr="0062581A" w:rsidRDefault="0000027D" w:rsidP="00E01CED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00027D" w:rsidRPr="0062581A" w:rsidTr="00E01CED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00027D" w:rsidRPr="0062581A" w:rsidRDefault="0000027D" w:rsidP="00E01CED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 xml:space="preserve">a </w:t>
            </w:r>
            <w:r w:rsidR="001D0F35">
              <w:rPr>
                <w:rFonts w:cs="Arial"/>
                <w:b/>
                <w:szCs w:val="24"/>
              </w:rPr>
              <w:t>agente</w:t>
            </w:r>
          </w:p>
        </w:tc>
      </w:tr>
      <w:tr w:rsidR="0000027D" w:rsidRPr="0062581A" w:rsidTr="00E01CED">
        <w:trPr>
          <w:tblHeader/>
          <w:jc w:val="center"/>
        </w:trPr>
        <w:tc>
          <w:tcPr>
            <w:tcW w:w="942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00027D" w:rsidRPr="0062581A" w:rsidRDefault="0000027D" w:rsidP="00E01CED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00027D" w:rsidRPr="0062581A" w:rsidRDefault="0000027D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00027D" w:rsidRPr="0062581A" w:rsidRDefault="0000027D" w:rsidP="00E01CED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00027D" w:rsidRPr="0062581A" w:rsidTr="00E01CED">
        <w:trPr>
          <w:jc w:val="center"/>
        </w:trPr>
        <w:tc>
          <w:tcPr>
            <w:tcW w:w="942" w:type="pct"/>
            <w:vAlign w:val="center"/>
          </w:tcPr>
          <w:p w:rsidR="0000027D" w:rsidRDefault="0000027D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id_</w:t>
            </w:r>
          </w:p>
          <w:p w:rsidR="0000027D" w:rsidRPr="0062581A" w:rsidRDefault="0000027D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persona</w:t>
            </w:r>
            <w:r>
              <w:rPr>
                <w:rFonts w:cs="Arial"/>
                <w:color w:val="0000FF"/>
                <w:szCs w:val="24"/>
              </w:rPr>
              <w:t>_</w:t>
            </w:r>
            <w:r w:rsidR="00AA39FF">
              <w:rPr>
                <w:rFonts w:cs="Arial"/>
                <w:color w:val="0000FF"/>
                <w:szCs w:val="24"/>
              </w:rPr>
              <w:t>a</w:t>
            </w:r>
          </w:p>
        </w:tc>
        <w:tc>
          <w:tcPr>
            <w:tcW w:w="1754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 xml:space="preserve">l </w:t>
            </w:r>
            <w:r w:rsidR="00AA39FF">
              <w:rPr>
                <w:rFonts w:cs="Arial"/>
                <w:color w:val="0000FF"/>
                <w:szCs w:val="24"/>
              </w:rPr>
              <w:t>agente</w:t>
            </w:r>
            <w:r>
              <w:rPr>
                <w:rFonts w:cs="Arial"/>
                <w:color w:val="0000FF"/>
                <w:szCs w:val="24"/>
              </w:rPr>
              <w:t>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561" w:type="pct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7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00027D" w:rsidRPr="0062581A" w:rsidTr="00E01CED">
        <w:trPr>
          <w:jc w:val="center"/>
        </w:trPr>
        <w:tc>
          <w:tcPr>
            <w:tcW w:w="942" w:type="pct"/>
            <w:vAlign w:val="center"/>
          </w:tcPr>
          <w:p w:rsidR="0000027D" w:rsidRDefault="0000027D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cod_tipo_</w:t>
            </w:r>
          </w:p>
          <w:p w:rsidR="0000027D" w:rsidRPr="0062581A" w:rsidRDefault="0000027D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documento</w:t>
            </w:r>
            <w:r>
              <w:rPr>
                <w:rFonts w:cs="Arial"/>
                <w:color w:val="0000FF"/>
                <w:szCs w:val="24"/>
              </w:rPr>
              <w:t>_</w:t>
            </w:r>
            <w:r w:rsidR="00AA39FF">
              <w:rPr>
                <w:rFonts w:cs="Arial"/>
                <w:color w:val="0000FF"/>
                <w:szCs w:val="24"/>
              </w:rPr>
              <w:t>a</w:t>
            </w:r>
          </w:p>
        </w:tc>
        <w:tc>
          <w:tcPr>
            <w:tcW w:w="1754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 xml:space="preserve">l </w:t>
            </w:r>
            <w:r w:rsidR="00AA39FF">
              <w:rPr>
                <w:rFonts w:cs="Arial"/>
                <w:color w:val="0000FF"/>
                <w:szCs w:val="24"/>
              </w:rPr>
              <w:t>agente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00027D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7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00027D" w:rsidRPr="0062581A" w:rsidTr="00E01CED">
        <w:trPr>
          <w:jc w:val="center"/>
        </w:trPr>
        <w:tc>
          <w:tcPr>
            <w:tcW w:w="942" w:type="pct"/>
            <w:vAlign w:val="center"/>
          </w:tcPr>
          <w:p w:rsidR="0000027D" w:rsidRPr="0062581A" w:rsidRDefault="0000027D" w:rsidP="00E01CED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</w:t>
            </w:r>
            <w:r w:rsidR="00AA39FF">
              <w:rPr>
                <w:rFonts w:cs="Arial"/>
                <w:color w:val="0000FF"/>
                <w:szCs w:val="24"/>
              </w:rPr>
              <w:t>ag</w:t>
            </w:r>
          </w:p>
        </w:tc>
        <w:tc>
          <w:tcPr>
            <w:tcW w:w="1754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 xml:space="preserve">l </w:t>
            </w:r>
            <w:r w:rsidR="00AA39FF">
              <w:rPr>
                <w:rFonts w:cs="Arial"/>
                <w:color w:val="0000FF"/>
                <w:szCs w:val="24"/>
              </w:rPr>
              <w:lastRenderedPageBreak/>
              <w:t>agente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lastRenderedPageBreak/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00027D" w:rsidRPr="0062581A" w:rsidRDefault="0000027D" w:rsidP="00E01CED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00027D" w:rsidRPr="0062581A" w:rsidRDefault="0000027D" w:rsidP="00E01CED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00027D" w:rsidRDefault="0000027D" w:rsidP="00BA3F90"/>
    <w:p w:rsidR="00FB3CB7" w:rsidRPr="0062581A" w:rsidRDefault="00FB3CB7" w:rsidP="00FB3CB7">
      <w:pPr>
        <w:rPr>
          <w:rFonts w:cs="Arial"/>
          <w:szCs w:val="24"/>
        </w:rPr>
      </w:pPr>
      <w:r w:rsidRPr="0062581A">
        <w:rPr>
          <w:rFonts w:cs="Arial"/>
          <w:szCs w:val="24"/>
        </w:rPr>
        <w:t>Valores:</w:t>
      </w:r>
    </w:p>
    <w:tbl>
      <w:tblPr>
        <w:tblW w:w="68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0"/>
        <w:gridCol w:w="3284"/>
        <w:gridCol w:w="1670"/>
      </w:tblGrid>
      <w:tr w:rsidR="00FB3CB7" w:rsidRPr="0062581A" w:rsidTr="00E01CED">
        <w:trPr>
          <w:jc w:val="center"/>
        </w:trPr>
        <w:tc>
          <w:tcPr>
            <w:tcW w:w="1910" w:type="dxa"/>
            <w:shd w:val="clear" w:color="auto" w:fill="D9D9D9"/>
          </w:tcPr>
          <w:p w:rsidR="00FB3CB7" w:rsidRPr="00ED1B96" w:rsidRDefault="00FB3CB7" w:rsidP="00E01CED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ID_</w:t>
            </w:r>
          </w:p>
          <w:p w:rsidR="00FB3CB7" w:rsidRPr="00ED1B96" w:rsidRDefault="00FB3CB7" w:rsidP="00E01CED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PERSONA</w:t>
            </w:r>
            <w:r>
              <w:rPr>
                <w:rFonts w:cs="Arial"/>
                <w:b/>
                <w:szCs w:val="24"/>
              </w:rPr>
              <w:t>_V</w:t>
            </w:r>
          </w:p>
        </w:tc>
        <w:tc>
          <w:tcPr>
            <w:tcW w:w="3284" w:type="dxa"/>
            <w:shd w:val="clear" w:color="auto" w:fill="D9D9D9"/>
          </w:tcPr>
          <w:p w:rsidR="00FB3CB7" w:rsidRPr="00ED1B96" w:rsidRDefault="00FB3CB7" w:rsidP="00E01CED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COD_TIPO_</w:t>
            </w:r>
          </w:p>
          <w:p w:rsidR="00FB3CB7" w:rsidRPr="0062581A" w:rsidRDefault="00FB3CB7" w:rsidP="00E01CED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DOCUMENTO</w:t>
            </w:r>
            <w:r>
              <w:rPr>
                <w:rFonts w:cs="Arial"/>
                <w:b/>
                <w:szCs w:val="24"/>
              </w:rPr>
              <w:t>_V</w:t>
            </w:r>
          </w:p>
        </w:tc>
        <w:tc>
          <w:tcPr>
            <w:tcW w:w="1670" w:type="dxa"/>
            <w:shd w:val="clear" w:color="auto" w:fill="D9D9D9"/>
          </w:tcPr>
          <w:p w:rsidR="00FB3CB7" w:rsidRPr="00045504" w:rsidRDefault="00FB3CB7" w:rsidP="00E01CED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 w:rsidRPr="00045504">
              <w:rPr>
                <w:rFonts w:cs="Arial"/>
                <w:b/>
                <w:szCs w:val="24"/>
              </w:rPr>
              <w:t>ESTADO_</w:t>
            </w:r>
            <w:r>
              <w:rPr>
                <w:rFonts w:cs="Arial"/>
                <w:b/>
                <w:szCs w:val="24"/>
              </w:rPr>
              <w:t>V</w:t>
            </w:r>
          </w:p>
        </w:tc>
      </w:tr>
      <w:tr w:rsidR="00FB3CB7" w:rsidRPr="0062581A" w:rsidTr="00E01CED">
        <w:trPr>
          <w:jc w:val="center"/>
        </w:trPr>
        <w:tc>
          <w:tcPr>
            <w:tcW w:w="1910" w:type="dxa"/>
          </w:tcPr>
          <w:p w:rsidR="00FB3CB7" w:rsidRPr="0062581A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200586485</w:t>
            </w:r>
          </w:p>
        </w:tc>
        <w:tc>
          <w:tcPr>
            <w:tcW w:w="3284" w:type="dxa"/>
          </w:tcPr>
          <w:p w:rsidR="00FB3CB7" w:rsidRPr="0062581A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670" w:type="dxa"/>
          </w:tcPr>
          <w:p w:rsidR="00FB3CB7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FB3CB7" w:rsidRPr="0062581A" w:rsidTr="00E01CED">
        <w:trPr>
          <w:jc w:val="center"/>
        </w:trPr>
        <w:tc>
          <w:tcPr>
            <w:tcW w:w="1910" w:type="dxa"/>
          </w:tcPr>
          <w:p w:rsidR="00FB3CB7" w:rsidRPr="0062581A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3284" w:type="dxa"/>
          </w:tcPr>
          <w:p w:rsidR="00FB3CB7" w:rsidRPr="0062581A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670" w:type="dxa"/>
          </w:tcPr>
          <w:p w:rsidR="00FB3CB7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FB3CB7" w:rsidRPr="0062581A" w:rsidTr="00E01CED">
        <w:trPr>
          <w:jc w:val="center"/>
        </w:trPr>
        <w:tc>
          <w:tcPr>
            <w:tcW w:w="1910" w:type="dxa"/>
          </w:tcPr>
          <w:p w:rsidR="00FB3CB7" w:rsidRPr="0062581A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3284" w:type="dxa"/>
          </w:tcPr>
          <w:p w:rsidR="00FB3CB7" w:rsidRPr="0062581A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670" w:type="dxa"/>
          </w:tcPr>
          <w:p w:rsidR="00FB3CB7" w:rsidRDefault="00FB3CB7" w:rsidP="00E01CED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 w:rsidR="00364FBF" w:rsidRDefault="00364FBF" w:rsidP="00364FBF"/>
    <w:p w:rsidR="00364FBF" w:rsidRPr="00364FBF" w:rsidRDefault="001D0F35" w:rsidP="00364FBF">
      <w:pPr>
        <w:pStyle w:val="Ttulo3"/>
      </w:pPr>
      <w:r>
        <w:t>infractor</w:t>
      </w:r>
    </w:p>
    <w:p w:rsidR="00364FBF" w:rsidRPr="00D32BC3" w:rsidRDefault="00364FBF" w:rsidP="00364FBF">
      <w:pPr>
        <w:rPr>
          <w:rFonts w:cs="Arial"/>
          <w:szCs w:val="24"/>
        </w:rPr>
      </w:pPr>
      <w:r w:rsidRPr="0062581A">
        <w:rPr>
          <w:rFonts w:cs="Arial"/>
          <w:szCs w:val="24"/>
        </w:rPr>
        <w:t>Estructura:</w:t>
      </w:r>
    </w:p>
    <w:tbl>
      <w:tblPr>
        <w:tblW w:w="57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3534"/>
        <w:gridCol w:w="530"/>
        <w:gridCol w:w="987"/>
        <w:gridCol w:w="713"/>
        <w:gridCol w:w="1130"/>
        <w:gridCol w:w="1281"/>
      </w:tblGrid>
      <w:tr w:rsidR="00AA39FF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b/>
                <w:color w:val="FFFFFF"/>
                <w:szCs w:val="24"/>
              </w:rPr>
            </w:pPr>
            <w:r w:rsidRPr="0062581A"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 w:rsidR="00AA39FF" w:rsidRPr="0062581A" w:rsidTr="009620B7">
        <w:trPr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Tabl</w:t>
            </w:r>
            <w:r>
              <w:rPr>
                <w:rFonts w:cs="Arial"/>
                <w:b/>
                <w:szCs w:val="24"/>
              </w:rPr>
              <w:t>a infractor</w:t>
            </w:r>
          </w:p>
        </w:tc>
      </w:tr>
      <w:tr w:rsidR="00AA39FF" w:rsidRPr="0062581A" w:rsidTr="009620B7">
        <w:trPr>
          <w:tblHeader/>
          <w:jc w:val="center"/>
        </w:trPr>
        <w:tc>
          <w:tcPr>
            <w:tcW w:w="942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754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vAlign w:val="center"/>
          </w:tcPr>
          <w:p w:rsidR="00AA39FF" w:rsidRPr="0062581A" w:rsidRDefault="00AA39FF" w:rsidP="009620B7">
            <w:pPr>
              <w:spacing w:before="40" w:after="40"/>
              <w:ind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vAlign w:val="center"/>
          </w:tcPr>
          <w:p w:rsidR="00AA39FF" w:rsidRPr="0062581A" w:rsidRDefault="00AA39FF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354" w:type="pct"/>
            <w:vAlign w:val="center"/>
          </w:tcPr>
          <w:p w:rsidR="00AA39FF" w:rsidRPr="0062581A" w:rsidRDefault="00AA39FF" w:rsidP="009620B7">
            <w:pPr>
              <w:spacing w:before="40" w:after="40"/>
              <w:ind w:left="-57" w:right="-57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561" w:type="pct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37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b/>
                <w:szCs w:val="24"/>
              </w:rPr>
            </w:pPr>
            <w:r w:rsidRPr="0062581A">
              <w:rPr>
                <w:rFonts w:cs="Arial"/>
                <w:b/>
                <w:szCs w:val="24"/>
              </w:rPr>
              <w:t>Observaciones</w:t>
            </w:r>
          </w:p>
        </w:tc>
      </w:tr>
      <w:tr w:rsidR="00AA39FF" w:rsidRPr="0062581A" w:rsidTr="009620B7">
        <w:trPr>
          <w:jc w:val="center"/>
        </w:trPr>
        <w:tc>
          <w:tcPr>
            <w:tcW w:w="942" w:type="pct"/>
            <w:vAlign w:val="center"/>
          </w:tcPr>
          <w:p w:rsidR="00AA39FF" w:rsidRDefault="00AA39FF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id_</w:t>
            </w:r>
          </w:p>
          <w:p w:rsidR="00AA39FF" w:rsidRPr="0062581A" w:rsidRDefault="00AA39FF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persona</w:t>
            </w:r>
            <w:r>
              <w:rPr>
                <w:rFonts w:cs="Arial"/>
                <w:color w:val="0000FF"/>
                <w:szCs w:val="24"/>
              </w:rPr>
              <w:t>_i</w:t>
            </w:r>
          </w:p>
        </w:tc>
        <w:tc>
          <w:tcPr>
            <w:tcW w:w="1754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número de documento de</w:t>
            </w:r>
            <w:r>
              <w:rPr>
                <w:rFonts w:cs="Arial"/>
                <w:color w:val="0000FF"/>
                <w:szCs w:val="24"/>
              </w:rPr>
              <w:t>l agente, este campo proviene de la tabla persona</w:t>
            </w:r>
            <w:r w:rsidRPr="0062581A">
              <w:rPr>
                <w:rFonts w:cs="Arial"/>
                <w:color w:val="0000FF"/>
                <w:szCs w:val="24"/>
              </w:rPr>
              <w:t xml:space="preserve"> Ej: 101056789.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561" w:type="pct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 PKFK.</w:t>
            </w:r>
          </w:p>
        </w:tc>
        <w:tc>
          <w:tcPr>
            <w:tcW w:w="637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A39FF" w:rsidRPr="0062581A" w:rsidTr="009620B7">
        <w:trPr>
          <w:jc w:val="center"/>
        </w:trPr>
        <w:tc>
          <w:tcPr>
            <w:tcW w:w="942" w:type="pct"/>
            <w:vAlign w:val="center"/>
          </w:tcPr>
          <w:p w:rsidR="00AA39FF" w:rsidRDefault="00AA39FF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cod_tipo_</w:t>
            </w:r>
          </w:p>
          <w:p w:rsidR="00AA39FF" w:rsidRPr="0062581A" w:rsidRDefault="00AA39FF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 w:rsidRPr="00C5155B">
              <w:rPr>
                <w:rFonts w:cs="Arial"/>
                <w:color w:val="0000FF"/>
                <w:szCs w:val="24"/>
              </w:rPr>
              <w:t>documento</w:t>
            </w:r>
            <w:r>
              <w:rPr>
                <w:rFonts w:cs="Arial"/>
                <w:color w:val="0000FF"/>
                <w:szCs w:val="24"/>
              </w:rPr>
              <w:t>_i</w:t>
            </w:r>
          </w:p>
        </w:tc>
        <w:tc>
          <w:tcPr>
            <w:tcW w:w="1754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tipo de documento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, este campo proviene de la tabla de </w:t>
            </w:r>
            <w:r>
              <w:rPr>
                <w:rFonts w:cs="Arial"/>
                <w:color w:val="0000FF"/>
                <w:szCs w:val="24"/>
              </w:rPr>
              <w:t>persona y tipo de documento</w:t>
            </w:r>
            <w:r w:rsidRPr="0062581A">
              <w:rPr>
                <w:rFonts w:cs="Arial"/>
                <w:color w:val="0000FF"/>
                <w:szCs w:val="24"/>
              </w:rPr>
              <w:t xml:space="preserve"> Ej: CC; TI; CE.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561" w:type="pct"/>
          </w:tcPr>
          <w:p w:rsidR="00AA39FF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Not null</w:t>
            </w:r>
            <w:r>
              <w:rPr>
                <w:rFonts w:cs="Arial"/>
                <w:color w:val="0000FF"/>
                <w:szCs w:val="24"/>
              </w:rPr>
              <w:t>,</w:t>
            </w:r>
          </w:p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637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  <w:tr w:rsidR="00AA39FF" w:rsidRPr="0062581A" w:rsidTr="009620B7">
        <w:trPr>
          <w:jc w:val="center"/>
        </w:trPr>
        <w:tc>
          <w:tcPr>
            <w:tcW w:w="942" w:type="pct"/>
            <w:vAlign w:val="center"/>
          </w:tcPr>
          <w:p w:rsidR="00AA39FF" w:rsidRPr="0062581A" w:rsidRDefault="00AA39FF" w:rsidP="009620B7">
            <w:pPr>
              <w:spacing w:before="40" w:after="40"/>
              <w:ind w:right="-107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estado_int</w:t>
            </w:r>
          </w:p>
        </w:tc>
        <w:tc>
          <w:tcPr>
            <w:tcW w:w="1754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Sr(a) usuario en este campo debe insertar el estado de</w:t>
            </w:r>
            <w:r>
              <w:rPr>
                <w:rFonts w:cs="Arial"/>
                <w:color w:val="0000FF"/>
                <w:szCs w:val="24"/>
              </w:rPr>
              <w:t>l agente</w:t>
            </w:r>
            <w:r w:rsidRPr="0062581A"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26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49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AA39FF" w:rsidRPr="0062581A" w:rsidRDefault="00AA39FF" w:rsidP="009620B7">
            <w:pPr>
              <w:spacing w:before="40" w:after="40"/>
              <w:ind w:left="-108" w:right="-108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561" w:type="pct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37" w:type="pct"/>
            <w:vAlign w:val="center"/>
          </w:tcPr>
          <w:p w:rsidR="00AA39FF" w:rsidRPr="0062581A" w:rsidRDefault="00AA39FF" w:rsidP="009620B7">
            <w:pPr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 w:rsidR="00364FBF" w:rsidRDefault="00364FBF" w:rsidP="00BA3F90"/>
    <w:p w:rsidR="00D473CE" w:rsidRDefault="00D473CE" w:rsidP="00BA3F90"/>
    <w:p w:rsidR="00D473CE" w:rsidRDefault="00D473CE" w:rsidP="00BA3F90"/>
    <w:p w:rsidR="00D473CE" w:rsidRDefault="00D473CE" w:rsidP="00BA3F90"/>
    <w:p w:rsidR="00D473CE" w:rsidRDefault="00D473CE" w:rsidP="00BA3F90"/>
    <w:p w:rsidR="00D16176" w:rsidRPr="0062581A" w:rsidRDefault="00D16176" w:rsidP="00D16176">
      <w:pPr>
        <w:rPr>
          <w:rFonts w:cs="Arial"/>
          <w:szCs w:val="24"/>
        </w:rPr>
      </w:pPr>
      <w:r w:rsidRPr="0062581A">
        <w:rPr>
          <w:rFonts w:cs="Arial"/>
          <w:szCs w:val="24"/>
        </w:rPr>
        <w:lastRenderedPageBreak/>
        <w:t>Valores:</w:t>
      </w:r>
    </w:p>
    <w:tbl>
      <w:tblPr>
        <w:tblW w:w="68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0"/>
        <w:gridCol w:w="3284"/>
        <w:gridCol w:w="1670"/>
      </w:tblGrid>
      <w:tr w:rsidR="00AA39FF" w:rsidRPr="0062581A" w:rsidTr="009620B7">
        <w:trPr>
          <w:jc w:val="center"/>
        </w:trPr>
        <w:tc>
          <w:tcPr>
            <w:tcW w:w="1910" w:type="dxa"/>
            <w:shd w:val="clear" w:color="auto" w:fill="D9D9D9"/>
          </w:tcPr>
          <w:p w:rsidR="00AA39FF" w:rsidRPr="00ED1B96" w:rsidRDefault="00AA39FF" w:rsidP="009620B7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ID_</w:t>
            </w:r>
          </w:p>
          <w:p w:rsidR="00AA39FF" w:rsidRPr="00ED1B96" w:rsidRDefault="00AA39FF" w:rsidP="009620B7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PERSONA</w:t>
            </w:r>
            <w:r>
              <w:rPr>
                <w:rFonts w:cs="Arial"/>
                <w:b/>
                <w:szCs w:val="24"/>
              </w:rPr>
              <w:t>_V</w:t>
            </w:r>
          </w:p>
        </w:tc>
        <w:tc>
          <w:tcPr>
            <w:tcW w:w="3284" w:type="dxa"/>
            <w:shd w:val="clear" w:color="auto" w:fill="D9D9D9"/>
          </w:tcPr>
          <w:p w:rsidR="00AA39FF" w:rsidRPr="00ED1B96" w:rsidRDefault="00AA39FF" w:rsidP="009620B7">
            <w:pPr>
              <w:spacing w:before="40" w:after="40"/>
              <w:ind w:right="-107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COD_TIPO_</w:t>
            </w:r>
          </w:p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b/>
                <w:szCs w:val="24"/>
              </w:rPr>
            </w:pPr>
            <w:r w:rsidRPr="00ED1B96">
              <w:rPr>
                <w:rFonts w:cs="Arial"/>
                <w:b/>
                <w:szCs w:val="24"/>
              </w:rPr>
              <w:t>DOCUMENTO</w:t>
            </w:r>
            <w:r>
              <w:rPr>
                <w:rFonts w:cs="Arial"/>
                <w:b/>
                <w:szCs w:val="24"/>
              </w:rPr>
              <w:t>_V</w:t>
            </w:r>
          </w:p>
        </w:tc>
        <w:tc>
          <w:tcPr>
            <w:tcW w:w="1670" w:type="dxa"/>
            <w:shd w:val="clear" w:color="auto" w:fill="D9D9D9"/>
          </w:tcPr>
          <w:p w:rsidR="00AA39FF" w:rsidRPr="00045504" w:rsidRDefault="00AA39FF" w:rsidP="009620B7">
            <w:pPr>
              <w:spacing w:before="60" w:after="60"/>
              <w:jc w:val="left"/>
              <w:rPr>
                <w:rFonts w:cs="Arial"/>
                <w:b/>
                <w:szCs w:val="24"/>
              </w:rPr>
            </w:pPr>
            <w:r w:rsidRPr="00045504">
              <w:rPr>
                <w:rFonts w:cs="Arial"/>
                <w:b/>
                <w:szCs w:val="24"/>
              </w:rPr>
              <w:t>ESTADO_</w:t>
            </w:r>
            <w:r>
              <w:rPr>
                <w:rFonts w:cs="Arial"/>
                <w:b/>
                <w:szCs w:val="24"/>
              </w:rPr>
              <w:t>V</w:t>
            </w:r>
          </w:p>
        </w:tc>
      </w:tr>
      <w:tr w:rsidR="00AA39FF" w:rsidRPr="0062581A" w:rsidTr="009620B7">
        <w:trPr>
          <w:jc w:val="center"/>
        </w:trPr>
        <w:tc>
          <w:tcPr>
            <w:tcW w:w="1910" w:type="dxa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 w:rsidRPr="0062581A"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200586485</w:t>
            </w:r>
          </w:p>
        </w:tc>
        <w:tc>
          <w:tcPr>
            <w:tcW w:w="3284" w:type="dxa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670" w:type="dxa"/>
          </w:tcPr>
          <w:p w:rsidR="00AA39FF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AA39FF" w:rsidRPr="0062581A" w:rsidTr="009620B7">
        <w:trPr>
          <w:jc w:val="center"/>
        </w:trPr>
        <w:tc>
          <w:tcPr>
            <w:tcW w:w="1910" w:type="dxa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3284" w:type="dxa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670" w:type="dxa"/>
          </w:tcPr>
          <w:p w:rsidR="00AA39FF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 w:rsidR="00AA39FF" w:rsidRPr="0062581A" w:rsidTr="009620B7">
        <w:trPr>
          <w:jc w:val="center"/>
        </w:trPr>
        <w:tc>
          <w:tcPr>
            <w:tcW w:w="1910" w:type="dxa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3284" w:type="dxa"/>
          </w:tcPr>
          <w:p w:rsidR="00AA39FF" w:rsidRPr="0062581A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670" w:type="dxa"/>
          </w:tcPr>
          <w:p w:rsidR="00AA39FF" w:rsidRDefault="00AA39FF" w:rsidP="009620B7">
            <w:pPr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</w:tbl>
    <w:p w:rsidR="00D16176" w:rsidRDefault="00D16176" w:rsidP="00D16176"/>
    <w:sectPr w:rsidR="00D16176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FE5" w:rsidRDefault="00A10FE5">
      <w:r>
        <w:separator/>
      </w:r>
    </w:p>
  </w:endnote>
  <w:endnote w:type="continuationSeparator" w:id="0">
    <w:p w:rsidR="00A10FE5" w:rsidRDefault="00A1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1D0F35" w:rsidTr="002E0E43">
      <w:tc>
        <w:tcPr>
          <w:tcW w:w="6078" w:type="dxa"/>
        </w:tcPr>
        <w:p w:rsidR="001D0F35" w:rsidRPr="002E0E43" w:rsidRDefault="001D0F35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>Diccionario de datos: Comparendos</w:t>
          </w:r>
        </w:p>
      </w:tc>
      <w:tc>
        <w:tcPr>
          <w:tcW w:w="2750" w:type="dxa"/>
        </w:tcPr>
        <w:p w:rsidR="001D0F35" w:rsidRPr="002E0E43" w:rsidRDefault="001D0F35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  <w:noProof/>
            </w:rPr>
            <w:t>6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>
            <w:rPr>
              <w:rStyle w:val="HeaderChar"/>
              <w:rFonts w:eastAsia="Calibri"/>
            </w:rPr>
            <w:t>1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</w:rPr>
            <w:t>1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1D0F35" w:rsidRDefault="001D0F35" w:rsidP="002D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4"/>
      <w:gridCol w:w="4785"/>
    </w:tblGrid>
    <w:tr w:rsidR="001D0F35" w:rsidTr="00405602">
      <w:tc>
        <w:tcPr>
          <w:tcW w:w="4428" w:type="dxa"/>
        </w:tcPr>
        <w:p w:rsidR="001D0F35" w:rsidRDefault="001D0F35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noProof/>
              <w:sz w:val="16"/>
              <w:szCs w:val="16"/>
            </w:rPr>
            <w:t>Diccionario de datos proyecto individual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1D0F35" w:rsidRDefault="001D0F35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11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1D0F35" w:rsidTr="00405602">
      <w:tc>
        <w:tcPr>
          <w:tcW w:w="4428" w:type="dxa"/>
        </w:tcPr>
        <w:p w:rsidR="001D0F35" w:rsidRDefault="001D0F35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1D0F35" w:rsidRDefault="001D0F35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1D0F35" w:rsidRDefault="001D0F35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FE5" w:rsidRDefault="00A10FE5">
      <w:r>
        <w:separator/>
      </w:r>
    </w:p>
  </w:footnote>
  <w:footnote w:type="continuationSeparator" w:id="0">
    <w:p w:rsidR="00A10FE5" w:rsidRDefault="00A10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1D0F35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D0F35" w:rsidRDefault="001D0F35">
          <w:pPr>
            <w:pStyle w:val="Encabezado"/>
            <w:snapToGrid w:val="0"/>
          </w:pPr>
          <w:r w:rsidRPr="00417384">
            <w:rPr>
              <w:b/>
              <w:noProof/>
            </w:rPr>
            <w:drawing>
              <wp:anchor distT="0" distB="0" distL="114300" distR="114300" simplePos="0" relativeHeight="251662336" behindDoc="1" locked="0" layoutInCell="1" allowOverlap="1" wp14:anchorId="7D467311" wp14:editId="12B93D0D">
                <wp:simplePos x="0" y="0"/>
                <wp:positionH relativeFrom="page">
                  <wp:posOffset>97155</wp:posOffset>
                </wp:positionH>
                <wp:positionV relativeFrom="paragraph">
                  <wp:posOffset>120650</wp:posOffset>
                </wp:positionV>
                <wp:extent cx="1078230" cy="574675"/>
                <wp:effectExtent l="133350" t="190500" r="198120" b="130175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230" cy="574675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D0F35" w:rsidRDefault="00A10FE5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1D0F35">
            <w:t>Diccionario de Datos de Sistemas de Información</w:t>
          </w:r>
          <w:r>
            <w:fldChar w:fldCharType="end"/>
          </w:r>
        </w:p>
        <w:p w:rsidR="001D0F35" w:rsidRDefault="001D0F35" w:rsidP="00E37835">
          <w:pPr>
            <w:pStyle w:val="Encabezado"/>
            <w:snapToGrid w:val="0"/>
            <w:jc w:val="center"/>
          </w:pP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D0F35" w:rsidRPr="008B18D4" w:rsidRDefault="001D0F35" w:rsidP="00D60072">
          <w:pPr>
            <w:ind w:left="150"/>
          </w:pPr>
          <w:r>
            <w:t>Ver 0.1</w:t>
          </w:r>
        </w:p>
      </w:tc>
    </w:tr>
    <w:tr w:rsidR="001D0F35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D0F35" w:rsidRDefault="001D0F35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1D0F35" w:rsidRPr="008B18D4" w:rsidRDefault="001D0F35">
          <w:pPr>
            <w:pStyle w:val="Encabezado"/>
            <w:jc w:val="center"/>
          </w:pPr>
          <w:r>
            <w:t>Comparendos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D0F35" w:rsidRDefault="001D0F35"/>
      </w:tc>
    </w:tr>
  </w:tbl>
  <w:p w:rsidR="001D0F35" w:rsidRDefault="001D0F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F35" w:rsidRDefault="001D0F35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1D0F35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D0F35" w:rsidRDefault="001D0F35" w:rsidP="0014601A">
          <w:pPr>
            <w:pStyle w:val="Encabezado"/>
            <w:snapToGrid w:val="0"/>
          </w:pPr>
          <w:r w:rsidRPr="00417384">
            <w:rPr>
              <w:b/>
              <w:noProof/>
            </w:rPr>
            <w:drawing>
              <wp:anchor distT="0" distB="0" distL="114300" distR="114300" simplePos="0" relativeHeight="251664384" behindDoc="1" locked="0" layoutInCell="1" allowOverlap="1" wp14:anchorId="7A42C0CC" wp14:editId="6DEB5E39">
                <wp:simplePos x="0" y="0"/>
                <wp:positionH relativeFrom="page">
                  <wp:posOffset>85090</wp:posOffset>
                </wp:positionH>
                <wp:positionV relativeFrom="paragraph">
                  <wp:posOffset>118110</wp:posOffset>
                </wp:positionV>
                <wp:extent cx="1078230" cy="574675"/>
                <wp:effectExtent l="133350" t="190500" r="198120" b="13017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230" cy="574675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D0F35" w:rsidRDefault="00A10FE5" w:rsidP="0014601A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1D0F35">
            <w:t>Diccionario de Datos de Sistemas de Información</w:t>
          </w:r>
          <w:r>
            <w:fldChar w:fldCharType="end"/>
          </w:r>
        </w:p>
        <w:p w:rsidR="001D0F35" w:rsidRDefault="001D0F35" w:rsidP="0014601A">
          <w:pPr>
            <w:pStyle w:val="Encabezado"/>
            <w:snapToGrid w:val="0"/>
            <w:jc w:val="center"/>
          </w:pP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D0F35" w:rsidRPr="008B18D4" w:rsidRDefault="001D0F35" w:rsidP="0014601A">
          <w:pPr>
            <w:ind w:left="150"/>
          </w:pPr>
          <w:r>
            <w:t>Ver 0.1</w:t>
          </w:r>
        </w:p>
      </w:tc>
    </w:tr>
    <w:tr w:rsidR="001D0F35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1D0F35" w:rsidRDefault="001D0F35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1D0F35" w:rsidRPr="008B18D4" w:rsidRDefault="00A10FE5" w:rsidP="0014601A">
          <w:pPr>
            <w:pStyle w:val="Encabezado"/>
            <w:jc w:val="center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1D0F35">
            <w:t>Proyecto</w:t>
          </w:r>
          <w:r>
            <w:fldChar w:fldCharType="end"/>
          </w:r>
          <w:r w:rsidR="001D0F35">
            <w:t xml:space="preserve"> Individual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D0F35" w:rsidRDefault="001D0F35" w:rsidP="0014601A"/>
      </w:tc>
    </w:tr>
  </w:tbl>
  <w:p w:rsidR="001D0F35" w:rsidRDefault="001D0F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271"/>
        </w:tabs>
        <w:ind w:left="3271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5"/>
    <w:rsid w:val="0000027D"/>
    <w:rsid w:val="00006AD5"/>
    <w:rsid w:val="00006BDE"/>
    <w:rsid w:val="00007654"/>
    <w:rsid w:val="00014CDD"/>
    <w:rsid w:val="0002062D"/>
    <w:rsid w:val="000216F8"/>
    <w:rsid w:val="00025A6B"/>
    <w:rsid w:val="00026FFA"/>
    <w:rsid w:val="00036A8A"/>
    <w:rsid w:val="00042026"/>
    <w:rsid w:val="00042571"/>
    <w:rsid w:val="00045504"/>
    <w:rsid w:val="000473F6"/>
    <w:rsid w:val="00050E79"/>
    <w:rsid w:val="000510A3"/>
    <w:rsid w:val="0005554C"/>
    <w:rsid w:val="0005563C"/>
    <w:rsid w:val="00060622"/>
    <w:rsid w:val="00061482"/>
    <w:rsid w:val="000722C4"/>
    <w:rsid w:val="00072C77"/>
    <w:rsid w:val="000814B9"/>
    <w:rsid w:val="00085069"/>
    <w:rsid w:val="0008532A"/>
    <w:rsid w:val="00087E39"/>
    <w:rsid w:val="000902C5"/>
    <w:rsid w:val="00091039"/>
    <w:rsid w:val="000915E6"/>
    <w:rsid w:val="000A0800"/>
    <w:rsid w:val="000A2F9F"/>
    <w:rsid w:val="000A7575"/>
    <w:rsid w:val="000A7BFA"/>
    <w:rsid w:val="000B037D"/>
    <w:rsid w:val="000B47BA"/>
    <w:rsid w:val="000B678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04AC4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6577"/>
    <w:rsid w:val="00157D36"/>
    <w:rsid w:val="00160489"/>
    <w:rsid w:val="00163DAE"/>
    <w:rsid w:val="001657A4"/>
    <w:rsid w:val="00167307"/>
    <w:rsid w:val="00186061"/>
    <w:rsid w:val="00186941"/>
    <w:rsid w:val="00186AE5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6569"/>
    <w:rsid w:val="001B7EBA"/>
    <w:rsid w:val="001C178C"/>
    <w:rsid w:val="001D0F35"/>
    <w:rsid w:val="001D1715"/>
    <w:rsid w:val="001D2C11"/>
    <w:rsid w:val="001D68C6"/>
    <w:rsid w:val="001E1899"/>
    <w:rsid w:val="001E5A7A"/>
    <w:rsid w:val="001E6BB4"/>
    <w:rsid w:val="00200BC9"/>
    <w:rsid w:val="00201BE6"/>
    <w:rsid w:val="00204007"/>
    <w:rsid w:val="00207276"/>
    <w:rsid w:val="00212D9F"/>
    <w:rsid w:val="0022293D"/>
    <w:rsid w:val="00224EF6"/>
    <w:rsid w:val="00226F31"/>
    <w:rsid w:val="002278D1"/>
    <w:rsid w:val="00227C81"/>
    <w:rsid w:val="0023520A"/>
    <w:rsid w:val="00235B7D"/>
    <w:rsid w:val="00242E63"/>
    <w:rsid w:val="00243274"/>
    <w:rsid w:val="002466AE"/>
    <w:rsid w:val="00250FCF"/>
    <w:rsid w:val="0025604A"/>
    <w:rsid w:val="00260450"/>
    <w:rsid w:val="00281D31"/>
    <w:rsid w:val="00284266"/>
    <w:rsid w:val="00284493"/>
    <w:rsid w:val="00295F15"/>
    <w:rsid w:val="00295F6C"/>
    <w:rsid w:val="00295F7A"/>
    <w:rsid w:val="002963E8"/>
    <w:rsid w:val="002A1503"/>
    <w:rsid w:val="002A26A0"/>
    <w:rsid w:val="002B11BB"/>
    <w:rsid w:val="002C600D"/>
    <w:rsid w:val="002D3190"/>
    <w:rsid w:val="002D3A12"/>
    <w:rsid w:val="002D6955"/>
    <w:rsid w:val="002D77A7"/>
    <w:rsid w:val="002E0E43"/>
    <w:rsid w:val="002E142F"/>
    <w:rsid w:val="002E1A9F"/>
    <w:rsid w:val="002E1C24"/>
    <w:rsid w:val="002E1FE2"/>
    <w:rsid w:val="002E27BA"/>
    <w:rsid w:val="002E3960"/>
    <w:rsid w:val="002E618D"/>
    <w:rsid w:val="002F597B"/>
    <w:rsid w:val="002F7AE1"/>
    <w:rsid w:val="002F7FDA"/>
    <w:rsid w:val="00301218"/>
    <w:rsid w:val="003013F7"/>
    <w:rsid w:val="00307E33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56045"/>
    <w:rsid w:val="00361248"/>
    <w:rsid w:val="00364FBF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5615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036E"/>
    <w:rsid w:val="004317F6"/>
    <w:rsid w:val="00431FF7"/>
    <w:rsid w:val="00436927"/>
    <w:rsid w:val="00436B39"/>
    <w:rsid w:val="00441993"/>
    <w:rsid w:val="0044423F"/>
    <w:rsid w:val="00446BDF"/>
    <w:rsid w:val="00447E86"/>
    <w:rsid w:val="00452903"/>
    <w:rsid w:val="00454FAD"/>
    <w:rsid w:val="00455B45"/>
    <w:rsid w:val="00462568"/>
    <w:rsid w:val="00464E4B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1C7F"/>
    <w:rsid w:val="00492703"/>
    <w:rsid w:val="00495D08"/>
    <w:rsid w:val="0049688C"/>
    <w:rsid w:val="004A0C4A"/>
    <w:rsid w:val="004A0D79"/>
    <w:rsid w:val="004A18AB"/>
    <w:rsid w:val="004A3125"/>
    <w:rsid w:val="004A3EFC"/>
    <w:rsid w:val="004A607E"/>
    <w:rsid w:val="004A6E41"/>
    <w:rsid w:val="004A7FBD"/>
    <w:rsid w:val="004B0C10"/>
    <w:rsid w:val="004B0E6F"/>
    <w:rsid w:val="004B2645"/>
    <w:rsid w:val="004B6A89"/>
    <w:rsid w:val="004C09D6"/>
    <w:rsid w:val="004D4A0B"/>
    <w:rsid w:val="004D4F97"/>
    <w:rsid w:val="004D66AE"/>
    <w:rsid w:val="004E714D"/>
    <w:rsid w:val="00500244"/>
    <w:rsid w:val="00502929"/>
    <w:rsid w:val="00511F28"/>
    <w:rsid w:val="005125EE"/>
    <w:rsid w:val="0051499C"/>
    <w:rsid w:val="0051520E"/>
    <w:rsid w:val="00521FEF"/>
    <w:rsid w:val="00523875"/>
    <w:rsid w:val="00525242"/>
    <w:rsid w:val="00536987"/>
    <w:rsid w:val="00542397"/>
    <w:rsid w:val="00544A23"/>
    <w:rsid w:val="00544AF0"/>
    <w:rsid w:val="0054577D"/>
    <w:rsid w:val="00546E0F"/>
    <w:rsid w:val="0054762A"/>
    <w:rsid w:val="00555FB8"/>
    <w:rsid w:val="00556C65"/>
    <w:rsid w:val="00560FA5"/>
    <w:rsid w:val="00562EDA"/>
    <w:rsid w:val="00563003"/>
    <w:rsid w:val="0056497E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097"/>
    <w:rsid w:val="005A5D5F"/>
    <w:rsid w:val="005B4264"/>
    <w:rsid w:val="005B549F"/>
    <w:rsid w:val="005B5C4E"/>
    <w:rsid w:val="005B6457"/>
    <w:rsid w:val="005C473A"/>
    <w:rsid w:val="005C4BE4"/>
    <w:rsid w:val="005C5A89"/>
    <w:rsid w:val="005C79D5"/>
    <w:rsid w:val="005D3E1A"/>
    <w:rsid w:val="005D5BE6"/>
    <w:rsid w:val="005D5E18"/>
    <w:rsid w:val="005E0EB1"/>
    <w:rsid w:val="005E58C4"/>
    <w:rsid w:val="005E7AA3"/>
    <w:rsid w:val="005F4C2F"/>
    <w:rsid w:val="005F4CD8"/>
    <w:rsid w:val="005F55A1"/>
    <w:rsid w:val="005F5F08"/>
    <w:rsid w:val="006005CC"/>
    <w:rsid w:val="00607A7E"/>
    <w:rsid w:val="006110A1"/>
    <w:rsid w:val="006232B7"/>
    <w:rsid w:val="00623594"/>
    <w:rsid w:val="0062432B"/>
    <w:rsid w:val="006254A8"/>
    <w:rsid w:val="0062581A"/>
    <w:rsid w:val="00633567"/>
    <w:rsid w:val="006337DB"/>
    <w:rsid w:val="0063627F"/>
    <w:rsid w:val="00636845"/>
    <w:rsid w:val="00637A5A"/>
    <w:rsid w:val="00644CA8"/>
    <w:rsid w:val="00651B74"/>
    <w:rsid w:val="006607C3"/>
    <w:rsid w:val="00667701"/>
    <w:rsid w:val="0067052C"/>
    <w:rsid w:val="00694D57"/>
    <w:rsid w:val="006B27BA"/>
    <w:rsid w:val="006B7A14"/>
    <w:rsid w:val="006C09CE"/>
    <w:rsid w:val="006C6F6A"/>
    <w:rsid w:val="006D2F77"/>
    <w:rsid w:val="006D3C30"/>
    <w:rsid w:val="006D4B92"/>
    <w:rsid w:val="006D6B2C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5F3E"/>
    <w:rsid w:val="00736E51"/>
    <w:rsid w:val="007405DD"/>
    <w:rsid w:val="00745EDA"/>
    <w:rsid w:val="00747CF9"/>
    <w:rsid w:val="0075147F"/>
    <w:rsid w:val="0075301B"/>
    <w:rsid w:val="00760480"/>
    <w:rsid w:val="00761B38"/>
    <w:rsid w:val="00775401"/>
    <w:rsid w:val="00787CF3"/>
    <w:rsid w:val="00795129"/>
    <w:rsid w:val="007A094D"/>
    <w:rsid w:val="007A258D"/>
    <w:rsid w:val="007B0E4B"/>
    <w:rsid w:val="007B17D9"/>
    <w:rsid w:val="007B21E3"/>
    <w:rsid w:val="007B2DF3"/>
    <w:rsid w:val="007B3D1B"/>
    <w:rsid w:val="007C2036"/>
    <w:rsid w:val="007E2295"/>
    <w:rsid w:val="007E242C"/>
    <w:rsid w:val="007E3808"/>
    <w:rsid w:val="007F14AA"/>
    <w:rsid w:val="007F4AB8"/>
    <w:rsid w:val="00800F40"/>
    <w:rsid w:val="008032D1"/>
    <w:rsid w:val="00803F65"/>
    <w:rsid w:val="008102F2"/>
    <w:rsid w:val="00810E74"/>
    <w:rsid w:val="00814657"/>
    <w:rsid w:val="00817B7F"/>
    <w:rsid w:val="008211CD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1980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07B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4455"/>
    <w:rsid w:val="0093628C"/>
    <w:rsid w:val="00941393"/>
    <w:rsid w:val="0094552C"/>
    <w:rsid w:val="0094605F"/>
    <w:rsid w:val="009474DF"/>
    <w:rsid w:val="00950CF7"/>
    <w:rsid w:val="00954BBC"/>
    <w:rsid w:val="009628E8"/>
    <w:rsid w:val="00966182"/>
    <w:rsid w:val="009720E7"/>
    <w:rsid w:val="009724C3"/>
    <w:rsid w:val="00983653"/>
    <w:rsid w:val="009869D4"/>
    <w:rsid w:val="00986D3D"/>
    <w:rsid w:val="0099042E"/>
    <w:rsid w:val="0099320E"/>
    <w:rsid w:val="00996985"/>
    <w:rsid w:val="009A45AA"/>
    <w:rsid w:val="009B29ED"/>
    <w:rsid w:val="009C020A"/>
    <w:rsid w:val="009D093C"/>
    <w:rsid w:val="009D0942"/>
    <w:rsid w:val="009D1B8D"/>
    <w:rsid w:val="009D61DF"/>
    <w:rsid w:val="009D6C43"/>
    <w:rsid w:val="009E0567"/>
    <w:rsid w:val="009E080D"/>
    <w:rsid w:val="009E625F"/>
    <w:rsid w:val="009F31D4"/>
    <w:rsid w:val="009F55D3"/>
    <w:rsid w:val="00A01407"/>
    <w:rsid w:val="00A01E16"/>
    <w:rsid w:val="00A0389E"/>
    <w:rsid w:val="00A07D87"/>
    <w:rsid w:val="00A10FE5"/>
    <w:rsid w:val="00A1766B"/>
    <w:rsid w:val="00A21954"/>
    <w:rsid w:val="00A224E5"/>
    <w:rsid w:val="00A27679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E3D"/>
    <w:rsid w:val="00A634A4"/>
    <w:rsid w:val="00A647B5"/>
    <w:rsid w:val="00A64F4E"/>
    <w:rsid w:val="00A85981"/>
    <w:rsid w:val="00A85A0E"/>
    <w:rsid w:val="00A90C2B"/>
    <w:rsid w:val="00A91932"/>
    <w:rsid w:val="00A9516F"/>
    <w:rsid w:val="00A96A03"/>
    <w:rsid w:val="00A97AA6"/>
    <w:rsid w:val="00AA102E"/>
    <w:rsid w:val="00AA22CD"/>
    <w:rsid w:val="00AA39FF"/>
    <w:rsid w:val="00AA3D5E"/>
    <w:rsid w:val="00AB0484"/>
    <w:rsid w:val="00AB7291"/>
    <w:rsid w:val="00AC1354"/>
    <w:rsid w:val="00AC5D8B"/>
    <w:rsid w:val="00AC7FE0"/>
    <w:rsid w:val="00AD7102"/>
    <w:rsid w:val="00AD7746"/>
    <w:rsid w:val="00AE2073"/>
    <w:rsid w:val="00AE36F3"/>
    <w:rsid w:val="00AE77F3"/>
    <w:rsid w:val="00AF1C3D"/>
    <w:rsid w:val="00AF1C9F"/>
    <w:rsid w:val="00AF4D14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70BEB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2C5F"/>
    <w:rsid w:val="00BA3F90"/>
    <w:rsid w:val="00BA4652"/>
    <w:rsid w:val="00BB1327"/>
    <w:rsid w:val="00BC145D"/>
    <w:rsid w:val="00BC5E42"/>
    <w:rsid w:val="00BC68BD"/>
    <w:rsid w:val="00BC7532"/>
    <w:rsid w:val="00BC7D0D"/>
    <w:rsid w:val="00BD2E48"/>
    <w:rsid w:val="00BD4FCA"/>
    <w:rsid w:val="00BE2FD6"/>
    <w:rsid w:val="00BE468F"/>
    <w:rsid w:val="00BE6D77"/>
    <w:rsid w:val="00C06B50"/>
    <w:rsid w:val="00C14FDF"/>
    <w:rsid w:val="00C156D9"/>
    <w:rsid w:val="00C2344D"/>
    <w:rsid w:val="00C335D4"/>
    <w:rsid w:val="00C34B3E"/>
    <w:rsid w:val="00C36F77"/>
    <w:rsid w:val="00C37A07"/>
    <w:rsid w:val="00C413E3"/>
    <w:rsid w:val="00C414E1"/>
    <w:rsid w:val="00C420FE"/>
    <w:rsid w:val="00C42D89"/>
    <w:rsid w:val="00C445AF"/>
    <w:rsid w:val="00C45695"/>
    <w:rsid w:val="00C47D53"/>
    <w:rsid w:val="00C51290"/>
    <w:rsid w:val="00C5155B"/>
    <w:rsid w:val="00C55C8B"/>
    <w:rsid w:val="00C55D1E"/>
    <w:rsid w:val="00C603A6"/>
    <w:rsid w:val="00C626CF"/>
    <w:rsid w:val="00C62C97"/>
    <w:rsid w:val="00C62F05"/>
    <w:rsid w:val="00C63D8B"/>
    <w:rsid w:val="00C665A8"/>
    <w:rsid w:val="00C66FEE"/>
    <w:rsid w:val="00C6763B"/>
    <w:rsid w:val="00C7151E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0B72"/>
    <w:rsid w:val="00CA39AC"/>
    <w:rsid w:val="00CA429C"/>
    <w:rsid w:val="00CA73F4"/>
    <w:rsid w:val="00CA7859"/>
    <w:rsid w:val="00CB2F42"/>
    <w:rsid w:val="00CB3CD6"/>
    <w:rsid w:val="00CC21C7"/>
    <w:rsid w:val="00CC240E"/>
    <w:rsid w:val="00CC3BFC"/>
    <w:rsid w:val="00CC5BAF"/>
    <w:rsid w:val="00CE1435"/>
    <w:rsid w:val="00CE1949"/>
    <w:rsid w:val="00CE1B69"/>
    <w:rsid w:val="00CE7422"/>
    <w:rsid w:val="00CF1D49"/>
    <w:rsid w:val="00CF435A"/>
    <w:rsid w:val="00CF6A64"/>
    <w:rsid w:val="00CF74B0"/>
    <w:rsid w:val="00D00BE4"/>
    <w:rsid w:val="00D10D78"/>
    <w:rsid w:val="00D16176"/>
    <w:rsid w:val="00D177AD"/>
    <w:rsid w:val="00D242B0"/>
    <w:rsid w:val="00D27A77"/>
    <w:rsid w:val="00D300D8"/>
    <w:rsid w:val="00D32BC3"/>
    <w:rsid w:val="00D3466B"/>
    <w:rsid w:val="00D40A25"/>
    <w:rsid w:val="00D436B0"/>
    <w:rsid w:val="00D4533A"/>
    <w:rsid w:val="00D46A2F"/>
    <w:rsid w:val="00D46AC1"/>
    <w:rsid w:val="00D471FA"/>
    <w:rsid w:val="00D473CE"/>
    <w:rsid w:val="00D51729"/>
    <w:rsid w:val="00D52D5A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7415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14DD"/>
    <w:rsid w:val="00DE3EA9"/>
    <w:rsid w:val="00DF18D5"/>
    <w:rsid w:val="00DF20FE"/>
    <w:rsid w:val="00DF293D"/>
    <w:rsid w:val="00DF2B0A"/>
    <w:rsid w:val="00DF69C5"/>
    <w:rsid w:val="00E01706"/>
    <w:rsid w:val="00E01CED"/>
    <w:rsid w:val="00E04523"/>
    <w:rsid w:val="00E07BB8"/>
    <w:rsid w:val="00E12D56"/>
    <w:rsid w:val="00E1356C"/>
    <w:rsid w:val="00E14375"/>
    <w:rsid w:val="00E15001"/>
    <w:rsid w:val="00E15CD7"/>
    <w:rsid w:val="00E16564"/>
    <w:rsid w:val="00E2020F"/>
    <w:rsid w:val="00E3085F"/>
    <w:rsid w:val="00E32B66"/>
    <w:rsid w:val="00E347AA"/>
    <w:rsid w:val="00E377AB"/>
    <w:rsid w:val="00E37835"/>
    <w:rsid w:val="00E42406"/>
    <w:rsid w:val="00E42F85"/>
    <w:rsid w:val="00E46273"/>
    <w:rsid w:val="00E529FA"/>
    <w:rsid w:val="00E543ED"/>
    <w:rsid w:val="00E607A3"/>
    <w:rsid w:val="00E60C72"/>
    <w:rsid w:val="00E6627A"/>
    <w:rsid w:val="00E760E1"/>
    <w:rsid w:val="00E80655"/>
    <w:rsid w:val="00E80DA1"/>
    <w:rsid w:val="00E812A9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1B96"/>
    <w:rsid w:val="00ED27E6"/>
    <w:rsid w:val="00ED39E2"/>
    <w:rsid w:val="00EE5189"/>
    <w:rsid w:val="00EE5A54"/>
    <w:rsid w:val="00EE763F"/>
    <w:rsid w:val="00EF6C3B"/>
    <w:rsid w:val="00EF759B"/>
    <w:rsid w:val="00F0121E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74236"/>
    <w:rsid w:val="00F75C3C"/>
    <w:rsid w:val="00F82B68"/>
    <w:rsid w:val="00F85B76"/>
    <w:rsid w:val="00F85BA4"/>
    <w:rsid w:val="00F87F20"/>
    <w:rsid w:val="00F918D9"/>
    <w:rsid w:val="00F93487"/>
    <w:rsid w:val="00F9653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3CB7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2526"/>
    <w:rsid w:val="00FD3172"/>
    <w:rsid w:val="00FD4713"/>
    <w:rsid w:val="00FD4E23"/>
    <w:rsid w:val="00FD5778"/>
    <w:rsid w:val="00FD7C0E"/>
    <w:rsid w:val="00FD7FE8"/>
    <w:rsid w:val="00FE0494"/>
    <w:rsid w:val="00FE28F4"/>
    <w:rsid w:val="00FE38C4"/>
    <w:rsid w:val="00FE4C40"/>
    <w:rsid w:val="00FE4E5A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5A8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E4"/>
    <w:pPr>
      <w:suppressAutoHyphens/>
      <w:autoSpaceDE w:val="0"/>
      <w:jc w:val="both"/>
    </w:pPr>
    <w:rPr>
      <w:rFonts w:ascii="Arial" w:hAnsi="Arial" w:cs="Calibri"/>
      <w:sz w:val="24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clear" w:pos="3271"/>
        <w:tab w:val="left" w:pos="-2200"/>
        <w:tab w:val="num" w:pos="720"/>
        <w:tab w:val="left" w:pos="1021"/>
        <w:tab w:val="left" w:pos="2381"/>
        <w:tab w:val="left" w:pos="3742"/>
        <w:tab w:val="left" w:pos="5103"/>
        <w:tab w:val="left" w:pos="6804"/>
      </w:tabs>
      <w:spacing w:after="112"/>
      <w:ind w:left="720"/>
      <w:outlineLvl w:val="2"/>
    </w:p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cs="Times New Roman"/>
      <w:szCs w:val="24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71DD0-51F8-4671-9DC6-1E2EC22F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23</Pages>
  <Words>2853</Words>
  <Characters>15695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18511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2019-05-28T22:04:00Z</dcterms:created>
  <dcterms:modified xsi:type="dcterms:W3CDTF">2019-05-30T17:30:00Z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